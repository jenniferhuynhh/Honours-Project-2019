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F71DC" w14:textId="35259F33" w:rsidR="005F5075" w:rsidRDefault="00E4102F" w:rsidP="005F5075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WEEK </w:t>
      </w:r>
      <w:r w:rsidR="00493077">
        <w:rPr>
          <w:rFonts w:ascii="Helvetica Neue" w:hAnsi="Helvetica Neue" w:cs="Helvetica Neue"/>
          <w:b/>
          <w:bCs/>
          <w:color w:val="000000"/>
          <w:lang w:val="en-AU" w:bidi="th-TH"/>
        </w:rPr>
        <w:t>0</w:t>
      </w:r>
      <w:r w:rsidR="00E1131C">
        <w:rPr>
          <w:rFonts w:ascii="Helvetica Neue" w:hAnsi="Helvetica Neue" w:cs="Helvetica Neue"/>
          <w:b/>
          <w:bCs/>
          <w:color w:val="000000"/>
          <w:lang w:val="en-AU" w:bidi="th-TH"/>
        </w:rPr>
        <w:t>7</w:t>
      </w: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 WEEKLY REPORT</w:t>
      </w:r>
    </w:p>
    <w:p w14:paraId="0BFFD46D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7085025B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9B85612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DATE</w:t>
      </w:r>
    </w:p>
    <w:p w14:paraId="6FCAB180" w14:textId="5120D302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Monday </w:t>
      </w:r>
      <w:r w:rsidR="00162F03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0</w:t>
      </w:r>
      <w:r w:rsidR="00E1131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9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162F03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September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2019 – Friday </w:t>
      </w:r>
      <w:r w:rsidR="00E1131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13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162F03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September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2019</w:t>
      </w:r>
    </w:p>
    <w:p w14:paraId="4E0867D9" w14:textId="77777777" w:rsidR="00E4102F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384BC7C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ATTENDEES</w:t>
      </w:r>
    </w:p>
    <w:p w14:paraId="063FB3EC" w14:textId="571CAAE2" w:rsidR="005F5075" w:rsidRDefault="001D3216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Christian Piscioneri</w:t>
      </w:r>
      <w:r w:rsidR="0077411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A94D1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(</w:t>
      </w:r>
      <w:r w:rsidR="0077411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a1669249</w:t>
      </w:r>
      <w:r w:rsidR="00A94D1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)</w:t>
      </w:r>
    </w:p>
    <w:p w14:paraId="54E6142A" w14:textId="6374F953" w:rsidR="005F5075" w:rsidRDefault="00B8264B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Jennifer Huynh</w:t>
      </w:r>
    </w:p>
    <w:p w14:paraId="19A06846" w14:textId="2EE8D820" w:rsidR="005F5075" w:rsidRDefault="006855D4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Jared Linklater</w:t>
      </w:r>
    </w:p>
    <w:p w14:paraId="39CD172D" w14:textId="0A9CCDEF" w:rsidR="00E4102F" w:rsidRDefault="0020047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Andy Warhurst, Ashley Arnold</w:t>
      </w:r>
    </w:p>
    <w:p w14:paraId="5549EA0C" w14:textId="4AD60D5D" w:rsidR="005F5075" w:rsidRDefault="0020047E" w:rsidP="0020047E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Mansooreh Zahedi</w:t>
      </w:r>
    </w:p>
    <w:p w14:paraId="10CB986E" w14:textId="77777777" w:rsidR="0020047E" w:rsidRDefault="0020047E" w:rsidP="0020047E">
      <w:p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0FA4BD2E" w14:textId="77777777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WEEKLY UPDATES</w:t>
      </w:r>
    </w:p>
    <w:p w14:paraId="3DFA59FD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485B154D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What did you</w:t>
      </w:r>
      <w:r w:rsidR="005B5250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do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20C2107A" w14:textId="14626887" w:rsidR="005F5075" w:rsidRPr="001722F7" w:rsidRDefault="00E1131C" w:rsidP="001722F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implemented the rest of the alerts user stories.</w:t>
      </w:r>
      <w:r w:rsidR="00400DCA" w:rsidRPr="001722F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br/>
      </w:r>
    </w:p>
    <w:p w14:paraId="4FFED90F" w14:textId="77777777" w:rsidR="005F5075" w:rsidRDefault="00E4102F" w:rsidP="00566C3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5911AECA" w14:textId="6146679E" w:rsidR="008019D8" w:rsidRPr="00E4102F" w:rsidRDefault="00E1131C" w:rsidP="00566C3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will merge master into my alerts branch so it can be pulled into master easier.</w:t>
      </w:r>
      <w:r w:rsidR="008019D8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br/>
      </w:r>
    </w:p>
    <w:p w14:paraId="12382AEA" w14:textId="77777777" w:rsidR="00E4102F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Do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see</w:t>
      </w: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0D478D1B" w14:textId="6F824CF9" w:rsidR="00A615D3" w:rsidRPr="00566C32" w:rsidRDefault="00E1131C" w:rsidP="008019D8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No.</w:t>
      </w:r>
      <w:bookmarkStart w:id="0" w:name="_GoBack"/>
      <w:bookmarkEnd w:id="0"/>
    </w:p>
    <w:sectPr w:rsidR="00A615D3" w:rsidRPr="00566C32" w:rsidSect="00E35D4E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78396" w14:textId="77777777" w:rsidR="00D55BD3" w:rsidRDefault="00D55BD3" w:rsidP="00493077">
      <w:r>
        <w:separator/>
      </w:r>
    </w:p>
  </w:endnote>
  <w:endnote w:type="continuationSeparator" w:id="0">
    <w:p w14:paraId="70B72ED7" w14:textId="77777777" w:rsidR="00D55BD3" w:rsidRDefault="00D55BD3" w:rsidP="00493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73CCE" w14:textId="56322456" w:rsidR="0077411F" w:rsidRPr="0077411F" w:rsidRDefault="0077411F" w:rsidP="0077411F">
    <w:pPr>
      <w:autoSpaceDE w:val="0"/>
      <w:autoSpaceDN w:val="0"/>
      <w:adjustRightInd w:val="0"/>
      <w:jc w:val="right"/>
      <w:rPr>
        <w:rFonts w:ascii="Helvetica Neue" w:hAnsi="Helvetica Neue" w:cs="Helvetica Neue"/>
        <w:color w:val="000000"/>
        <w:sz w:val="22"/>
        <w:szCs w:val="22"/>
        <w:lang w:val="en-AU" w:bidi="th-TH"/>
      </w:rPr>
    </w:pPr>
    <w:r>
      <w:tab/>
    </w:r>
    <w:r>
      <w:tab/>
    </w:r>
    <w:r>
      <w:rPr>
        <w:rFonts w:ascii="Helvetica Neue" w:hAnsi="Helvetica Neue" w:cs="Helvetica Neue"/>
        <w:color w:val="000000"/>
        <w:sz w:val="22"/>
        <w:szCs w:val="22"/>
        <w:lang w:val="en-AU" w:bidi="th-TH"/>
      </w:rPr>
      <w:t>Date of the report:</w:t>
    </w:r>
    <w:r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 xml:space="preserve"> 15/03/2019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A130A" w14:textId="77777777" w:rsidR="00D55BD3" w:rsidRDefault="00D55BD3" w:rsidP="00493077">
      <w:r>
        <w:separator/>
      </w:r>
    </w:p>
  </w:footnote>
  <w:footnote w:type="continuationSeparator" w:id="0">
    <w:p w14:paraId="51D1F688" w14:textId="77777777" w:rsidR="00D55BD3" w:rsidRDefault="00D55BD3" w:rsidP="00493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9A7B20"/>
    <w:multiLevelType w:val="hybridMultilevel"/>
    <w:tmpl w:val="BB4CC4A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rAUATYwWcywAAAA="/>
  </w:docVars>
  <w:rsids>
    <w:rsidRoot w:val="005F5075"/>
    <w:rsid w:val="00020D09"/>
    <w:rsid w:val="00041309"/>
    <w:rsid w:val="000D05F4"/>
    <w:rsid w:val="00101BA7"/>
    <w:rsid w:val="001602CF"/>
    <w:rsid w:val="00162F03"/>
    <w:rsid w:val="001675EE"/>
    <w:rsid w:val="001722F7"/>
    <w:rsid w:val="001A1AEC"/>
    <w:rsid w:val="001D3216"/>
    <w:rsid w:val="0020047E"/>
    <w:rsid w:val="0024213B"/>
    <w:rsid w:val="00297ADC"/>
    <w:rsid w:val="002A0D47"/>
    <w:rsid w:val="002B3705"/>
    <w:rsid w:val="002B705D"/>
    <w:rsid w:val="002F7BD9"/>
    <w:rsid w:val="003129D8"/>
    <w:rsid w:val="003D631C"/>
    <w:rsid w:val="003D71BC"/>
    <w:rsid w:val="00400DCA"/>
    <w:rsid w:val="00403F7B"/>
    <w:rsid w:val="00433ED2"/>
    <w:rsid w:val="00493077"/>
    <w:rsid w:val="004D0B0C"/>
    <w:rsid w:val="004D0F3E"/>
    <w:rsid w:val="00566C32"/>
    <w:rsid w:val="005A65BA"/>
    <w:rsid w:val="005B5250"/>
    <w:rsid w:val="005E4779"/>
    <w:rsid w:val="005F5075"/>
    <w:rsid w:val="00600E66"/>
    <w:rsid w:val="00661F19"/>
    <w:rsid w:val="006855D4"/>
    <w:rsid w:val="00757DEC"/>
    <w:rsid w:val="0077411F"/>
    <w:rsid w:val="007774A9"/>
    <w:rsid w:val="007C1AFF"/>
    <w:rsid w:val="008019D8"/>
    <w:rsid w:val="00837A62"/>
    <w:rsid w:val="008D6B8F"/>
    <w:rsid w:val="008F4C60"/>
    <w:rsid w:val="0091729A"/>
    <w:rsid w:val="00961186"/>
    <w:rsid w:val="00975D47"/>
    <w:rsid w:val="00976D6D"/>
    <w:rsid w:val="009A7D7E"/>
    <w:rsid w:val="009D4566"/>
    <w:rsid w:val="00A42ADE"/>
    <w:rsid w:val="00A8329B"/>
    <w:rsid w:val="00A94D1E"/>
    <w:rsid w:val="00AA1B05"/>
    <w:rsid w:val="00AD1D54"/>
    <w:rsid w:val="00B1338A"/>
    <w:rsid w:val="00B227ED"/>
    <w:rsid w:val="00B44D12"/>
    <w:rsid w:val="00B514F7"/>
    <w:rsid w:val="00B55D10"/>
    <w:rsid w:val="00B75644"/>
    <w:rsid w:val="00B8264B"/>
    <w:rsid w:val="00B83C23"/>
    <w:rsid w:val="00BF2E7D"/>
    <w:rsid w:val="00C476E4"/>
    <w:rsid w:val="00CD576C"/>
    <w:rsid w:val="00CE5D81"/>
    <w:rsid w:val="00D2136B"/>
    <w:rsid w:val="00D25D3D"/>
    <w:rsid w:val="00D55BD3"/>
    <w:rsid w:val="00D86663"/>
    <w:rsid w:val="00DA72F4"/>
    <w:rsid w:val="00E1131C"/>
    <w:rsid w:val="00E4102F"/>
    <w:rsid w:val="00EF6EF2"/>
    <w:rsid w:val="00F00367"/>
    <w:rsid w:val="00F26356"/>
    <w:rsid w:val="00F26AF2"/>
    <w:rsid w:val="00FC622B"/>
    <w:rsid w:val="00FD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9A37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077"/>
  </w:style>
  <w:style w:type="paragraph" w:styleId="Footer">
    <w:name w:val="footer"/>
    <w:basedOn w:val="Normal"/>
    <w:link w:val="Foot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Christian Piscioneri</cp:lastModifiedBy>
  <cp:revision>63</cp:revision>
  <dcterms:created xsi:type="dcterms:W3CDTF">2019-03-15T02:13:00Z</dcterms:created>
  <dcterms:modified xsi:type="dcterms:W3CDTF">2019-09-18T11:31:00Z</dcterms:modified>
</cp:coreProperties>
</file>