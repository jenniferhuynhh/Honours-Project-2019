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F71DC" w14:textId="11AFAC33" w:rsidR="005F5075" w:rsidRDefault="00E4102F" w:rsidP="005F5075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WEEK </w:t>
      </w:r>
      <w:r w:rsidR="00493077">
        <w:rPr>
          <w:rFonts w:ascii="Helvetica Neue" w:hAnsi="Helvetica Neue" w:cs="Helvetica Neue"/>
          <w:b/>
          <w:bCs/>
          <w:color w:val="000000"/>
          <w:lang w:val="en-AU" w:bidi="th-TH"/>
        </w:rPr>
        <w:t>0</w:t>
      </w:r>
      <w:r w:rsidR="00566C32">
        <w:rPr>
          <w:rFonts w:ascii="Helvetica Neue" w:hAnsi="Helvetica Neue" w:cs="Helvetica Neue"/>
          <w:b/>
          <w:bCs/>
          <w:color w:val="000000"/>
          <w:lang w:val="en-AU" w:bidi="th-TH"/>
        </w:rPr>
        <w:t>4</w:t>
      </w:r>
      <w:bookmarkStart w:id="0" w:name="_GoBack"/>
      <w:bookmarkEnd w:id="0"/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 WEEKLY REPORT</w:t>
      </w:r>
    </w:p>
    <w:p w14:paraId="0BFFD46D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7085025B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9B85612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DATE</w:t>
      </w:r>
    </w:p>
    <w:p w14:paraId="6FCAB180" w14:textId="0EADB49D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Monday </w:t>
      </w:r>
      <w:r w:rsidR="00CD576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1</w:t>
      </w:r>
      <w:r w:rsidR="00566C32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9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8019D8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August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2019 – Friday </w:t>
      </w:r>
      <w:r w:rsidR="00566C32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23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8019D8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August</w:t>
      </w: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2019</w:t>
      </w:r>
    </w:p>
    <w:p w14:paraId="4E0867D9" w14:textId="77777777" w:rsidR="00E4102F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384BC7C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ATTENDEES</w:t>
      </w:r>
    </w:p>
    <w:p w14:paraId="063FB3EC" w14:textId="571CAAE2" w:rsidR="005F5075" w:rsidRDefault="001D3216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Christian Piscioneri</w:t>
      </w:r>
      <w:r w:rsidR="0077411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A94D1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(</w:t>
      </w:r>
      <w:r w:rsidR="0077411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a1669249</w:t>
      </w:r>
      <w:r w:rsidR="00A94D1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)</w:t>
      </w:r>
    </w:p>
    <w:p w14:paraId="54E6142A" w14:textId="6374F953" w:rsidR="005F5075" w:rsidRDefault="00B8264B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Jennifer Huynh</w:t>
      </w:r>
    </w:p>
    <w:p w14:paraId="19A06846" w14:textId="2EE8D820" w:rsidR="005F5075" w:rsidRDefault="006855D4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Jared Linklater</w:t>
      </w:r>
    </w:p>
    <w:p w14:paraId="39CD172D" w14:textId="0A9CCDEF" w:rsidR="00E4102F" w:rsidRDefault="0020047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Andy Warhurst, Ashley Arnold</w:t>
      </w:r>
    </w:p>
    <w:p w14:paraId="5549EA0C" w14:textId="4AD60D5D" w:rsidR="005F5075" w:rsidRDefault="0020047E" w:rsidP="0020047E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Mansooreh Zahedi</w:t>
      </w:r>
    </w:p>
    <w:p w14:paraId="10CB986E" w14:textId="77777777" w:rsidR="0020047E" w:rsidRDefault="0020047E" w:rsidP="0020047E">
      <w:p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0FA4BD2E" w14:textId="77777777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WEEKLY UPDATES</w:t>
      </w:r>
    </w:p>
    <w:p w14:paraId="3DFA59FD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485B154D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What did you</w:t>
      </w:r>
      <w:r w:rsidR="005B5250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do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5964EB29" w14:textId="7EAF589C" w:rsidR="00BF2E7D" w:rsidRDefault="00566C32" w:rsidP="00101BA7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I attended a group meeting with my group where I was caught up on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things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I missed from the client meeting that I couldn’t attend.</w:t>
      </w:r>
    </w:p>
    <w:p w14:paraId="27E75548" w14:textId="248D0FEE" w:rsidR="00566C32" w:rsidRPr="00020D09" w:rsidRDefault="00566C32" w:rsidP="00101BA7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During the meeting I helped create user stories and I also created some issues on GitHub so we knew what work needed to be done, mainly for my own work, but a couple general ones that Jen and Jared could take.</w:t>
      </w:r>
    </w:p>
    <w:p w14:paraId="20C2107A" w14:textId="77777777" w:rsidR="005F5075" w:rsidRDefault="005F5075" w:rsidP="00101BA7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4FFED90F" w14:textId="77777777" w:rsidR="005F5075" w:rsidRDefault="00E4102F" w:rsidP="00566C3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22E72DE0" w14:textId="77777777" w:rsidR="00566C32" w:rsidRDefault="00566C32" w:rsidP="00566C3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Once Jared has finished refactoring the code to meet our new “Modular Pattern” architecture, I will begin working getting alerts to come in from the Kafka stream.</w:t>
      </w:r>
    </w:p>
    <w:p w14:paraId="5911AECA" w14:textId="223EE709" w:rsidR="008019D8" w:rsidRPr="00E4102F" w:rsidRDefault="00566C32" w:rsidP="00566C3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If I have enough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time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I will start working on Replay Mode also.</w:t>
      </w:r>
      <w:r w:rsidR="008019D8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br/>
      </w:r>
    </w:p>
    <w:p w14:paraId="12382AEA" w14:textId="77777777" w:rsidR="00E4102F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Do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see</w:t>
      </w: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0D478D1B" w14:textId="4B44F16C" w:rsidR="00A615D3" w:rsidRPr="00566C32" w:rsidRDefault="00566C32" w:rsidP="008019D8">
      <w:pPr>
        <w:pStyle w:val="ListParagraph"/>
        <w:numPr>
          <w:ilvl w:val="0"/>
          <w:numId w:val="8"/>
        </w:numPr>
        <w:rPr>
          <w:rFonts w:ascii="Helvetica Neue" w:hAnsi="Helvetica Neue"/>
          <w:sz w:val="22"/>
          <w:szCs w:val="22"/>
        </w:rPr>
      </w:pPr>
      <w:r w:rsidRPr="00566C32">
        <w:rPr>
          <w:rFonts w:ascii="Helvetica Neue" w:hAnsi="Helvetica Neue"/>
          <w:sz w:val="22"/>
          <w:szCs w:val="22"/>
        </w:rPr>
        <w:t xml:space="preserve">If Jared </w:t>
      </w:r>
      <w:r>
        <w:rPr>
          <w:rFonts w:ascii="Helvetica Neue" w:hAnsi="Helvetica Neue"/>
          <w:sz w:val="22"/>
          <w:szCs w:val="22"/>
        </w:rPr>
        <w:t xml:space="preserve">isn’t able to get his part </w:t>
      </w:r>
      <w:proofErr w:type="gramStart"/>
      <w:r>
        <w:rPr>
          <w:rFonts w:ascii="Helvetica Neue" w:hAnsi="Helvetica Neue"/>
          <w:sz w:val="22"/>
          <w:szCs w:val="22"/>
        </w:rPr>
        <w:t>done</w:t>
      </w:r>
      <w:proofErr w:type="gramEnd"/>
      <w:r>
        <w:rPr>
          <w:rFonts w:ascii="Helvetica Neue" w:hAnsi="Helvetica Neue"/>
          <w:sz w:val="22"/>
          <w:szCs w:val="22"/>
        </w:rPr>
        <w:t xml:space="preserve"> then myself and Jen won’t be able to work on any other parts as we need the code to be refactored before we can start modifying/adding things to it.</w:t>
      </w:r>
    </w:p>
    <w:sectPr w:rsidR="00A615D3" w:rsidRPr="00566C32" w:rsidSect="00E35D4E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3D100" w14:textId="77777777" w:rsidR="00A8329B" w:rsidRDefault="00A8329B" w:rsidP="00493077">
      <w:r>
        <w:separator/>
      </w:r>
    </w:p>
  </w:endnote>
  <w:endnote w:type="continuationSeparator" w:id="0">
    <w:p w14:paraId="60A2AC31" w14:textId="77777777" w:rsidR="00A8329B" w:rsidRDefault="00A8329B" w:rsidP="00493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73CCE" w14:textId="56322456" w:rsidR="0077411F" w:rsidRPr="0077411F" w:rsidRDefault="0077411F" w:rsidP="0077411F">
    <w:pPr>
      <w:autoSpaceDE w:val="0"/>
      <w:autoSpaceDN w:val="0"/>
      <w:adjustRightInd w:val="0"/>
      <w:jc w:val="right"/>
      <w:rPr>
        <w:rFonts w:ascii="Helvetica Neue" w:hAnsi="Helvetica Neue" w:cs="Helvetica Neue"/>
        <w:color w:val="000000"/>
        <w:sz w:val="22"/>
        <w:szCs w:val="22"/>
        <w:lang w:val="en-AU" w:bidi="th-TH"/>
      </w:rPr>
    </w:pPr>
    <w:r>
      <w:tab/>
    </w:r>
    <w:r>
      <w:tab/>
    </w:r>
    <w:r>
      <w:rPr>
        <w:rFonts w:ascii="Helvetica Neue" w:hAnsi="Helvetica Neue" w:cs="Helvetica Neue"/>
        <w:color w:val="000000"/>
        <w:sz w:val="22"/>
        <w:szCs w:val="22"/>
        <w:lang w:val="en-AU" w:bidi="th-TH"/>
      </w:rPr>
      <w:t>Date of the report:</w:t>
    </w:r>
    <w:r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 xml:space="preserve"> 15/03/2019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BEBE9" w14:textId="77777777" w:rsidR="00A8329B" w:rsidRDefault="00A8329B" w:rsidP="00493077">
      <w:r>
        <w:separator/>
      </w:r>
    </w:p>
  </w:footnote>
  <w:footnote w:type="continuationSeparator" w:id="0">
    <w:p w14:paraId="7EE975A8" w14:textId="77777777" w:rsidR="00A8329B" w:rsidRDefault="00A8329B" w:rsidP="00493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9A7B20"/>
    <w:multiLevelType w:val="hybridMultilevel"/>
    <w:tmpl w:val="BB4CC4A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rAUATYwWcywAAAA="/>
  </w:docVars>
  <w:rsids>
    <w:rsidRoot w:val="005F5075"/>
    <w:rsid w:val="00020D09"/>
    <w:rsid w:val="00041309"/>
    <w:rsid w:val="000D05F4"/>
    <w:rsid w:val="00101BA7"/>
    <w:rsid w:val="001602CF"/>
    <w:rsid w:val="001675EE"/>
    <w:rsid w:val="001A1AEC"/>
    <w:rsid w:val="001D3216"/>
    <w:rsid w:val="0020047E"/>
    <w:rsid w:val="0024213B"/>
    <w:rsid w:val="00297ADC"/>
    <w:rsid w:val="002A0D47"/>
    <w:rsid w:val="002B3705"/>
    <w:rsid w:val="002B705D"/>
    <w:rsid w:val="002F7BD9"/>
    <w:rsid w:val="003129D8"/>
    <w:rsid w:val="003D631C"/>
    <w:rsid w:val="003D71BC"/>
    <w:rsid w:val="00403F7B"/>
    <w:rsid w:val="00493077"/>
    <w:rsid w:val="004D0B0C"/>
    <w:rsid w:val="004D0F3E"/>
    <w:rsid w:val="00566C32"/>
    <w:rsid w:val="005A65BA"/>
    <w:rsid w:val="005B5250"/>
    <w:rsid w:val="005E4779"/>
    <w:rsid w:val="005F5075"/>
    <w:rsid w:val="00600E66"/>
    <w:rsid w:val="00661F19"/>
    <w:rsid w:val="006855D4"/>
    <w:rsid w:val="00757DEC"/>
    <w:rsid w:val="0077411F"/>
    <w:rsid w:val="007C1AFF"/>
    <w:rsid w:val="008019D8"/>
    <w:rsid w:val="00837A62"/>
    <w:rsid w:val="008D6B8F"/>
    <w:rsid w:val="008F4C60"/>
    <w:rsid w:val="0091729A"/>
    <w:rsid w:val="00961186"/>
    <w:rsid w:val="00975D47"/>
    <w:rsid w:val="00976D6D"/>
    <w:rsid w:val="009A7D7E"/>
    <w:rsid w:val="009D4566"/>
    <w:rsid w:val="00A42ADE"/>
    <w:rsid w:val="00A8329B"/>
    <w:rsid w:val="00A94D1E"/>
    <w:rsid w:val="00AA1B05"/>
    <w:rsid w:val="00AD1D54"/>
    <w:rsid w:val="00B1338A"/>
    <w:rsid w:val="00B227ED"/>
    <w:rsid w:val="00B44D12"/>
    <w:rsid w:val="00B514F7"/>
    <w:rsid w:val="00B55D10"/>
    <w:rsid w:val="00B75644"/>
    <w:rsid w:val="00B8264B"/>
    <w:rsid w:val="00B83C23"/>
    <w:rsid w:val="00BF2E7D"/>
    <w:rsid w:val="00C476E4"/>
    <w:rsid w:val="00CD576C"/>
    <w:rsid w:val="00CE5D81"/>
    <w:rsid w:val="00D2136B"/>
    <w:rsid w:val="00D25D3D"/>
    <w:rsid w:val="00D86663"/>
    <w:rsid w:val="00DA72F4"/>
    <w:rsid w:val="00E4102F"/>
    <w:rsid w:val="00F00367"/>
    <w:rsid w:val="00F26AF2"/>
    <w:rsid w:val="00FC622B"/>
    <w:rsid w:val="00FD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9A37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077"/>
  </w:style>
  <w:style w:type="paragraph" w:styleId="Footer">
    <w:name w:val="footer"/>
    <w:basedOn w:val="Normal"/>
    <w:link w:val="Foot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Christian Piscioneri</cp:lastModifiedBy>
  <cp:revision>58</cp:revision>
  <dcterms:created xsi:type="dcterms:W3CDTF">2019-03-15T02:13:00Z</dcterms:created>
  <dcterms:modified xsi:type="dcterms:W3CDTF">2019-08-25T02:04:00Z</dcterms:modified>
</cp:coreProperties>
</file>