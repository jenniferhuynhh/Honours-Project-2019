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71DC" w14:textId="797F5FE7"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493077">
        <w:rPr>
          <w:rFonts w:ascii="Helvetica Neue" w:hAnsi="Helvetica Neue" w:cs="Helvetica Neue"/>
          <w:b/>
          <w:bCs/>
          <w:color w:val="000000"/>
          <w:lang w:val="en-AU" w:bidi="th-TH"/>
        </w:rPr>
        <w:t>0</w:t>
      </w:r>
      <w:r w:rsidR="00400DCA">
        <w:rPr>
          <w:rFonts w:ascii="Helvetica Neue" w:hAnsi="Helvetica Neue" w:cs="Helvetica Neue"/>
          <w:b/>
          <w:bCs/>
          <w:color w:val="000000"/>
          <w:lang w:val="en-AU" w:bidi="th-TH"/>
        </w:rPr>
        <w:t>5</w:t>
      </w:r>
      <w:r>
        <w:rPr>
          <w:rFonts w:ascii="Helvetica Neue" w:hAnsi="Helvetica Neue" w:cs="Helvetica Neue"/>
          <w:b/>
          <w:bCs/>
          <w:color w:val="000000"/>
          <w:lang w:val="en-AU" w:bidi="th-TH"/>
        </w:rPr>
        <w:t xml:space="preserve"> WEEKLY REPORT</w:t>
      </w:r>
    </w:p>
    <w:p w14:paraId="0BFFD46D"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7085025B"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9B85612"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6FCAB180" w14:textId="0112D53F"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493077">
        <w:rPr>
          <w:rFonts w:ascii="Helvetica Neue" w:hAnsi="Helvetica Neue" w:cs="Helvetica Neue"/>
          <w:color w:val="000000"/>
          <w:sz w:val="22"/>
          <w:szCs w:val="22"/>
          <w:lang w:val="en-AU" w:bidi="th-TH"/>
        </w:rPr>
        <w:t xml:space="preserve">Monday </w:t>
      </w:r>
      <w:r w:rsidR="00400DCA">
        <w:rPr>
          <w:rFonts w:ascii="Helvetica Neue" w:hAnsi="Helvetica Neue" w:cs="Helvetica Neue"/>
          <w:color w:val="000000"/>
          <w:sz w:val="22"/>
          <w:szCs w:val="22"/>
          <w:lang w:val="en-AU" w:bidi="th-TH"/>
        </w:rPr>
        <w:t>26</w:t>
      </w:r>
      <w:bookmarkStart w:id="0" w:name="_GoBack"/>
      <w:bookmarkEnd w:id="0"/>
      <w:r w:rsidRPr="00493077">
        <w:rPr>
          <w:rFonts w:ascii="Helvetica Neue" w:hAnsi="Helvetica Neue" w:cs="Helvetica Neue"/>
          <w:color w:val="000000"/>
          <w:sz w:val="22"/>
          <w:szCs w:val="22"/>
          <w:lang w:val="en-AU" w:bidi="th-TH"/>
        </w:rPr>
        <w:t xml:space="preserve"> </w:t>
      </w:r>
      <w:r w:rsidR="008019D8">
        <w:rPr>
          <w:rFonts w:ascii="Helvetica Neue" w:hAnsi="Helvetica Neue" w:cs="Helvetica Neue"/>
          <w:color w:val="000000"/>
          <w:sz w:val="22"/>
          <w:szCs w:val="22"/>
          <w:lang w:val="en-AU" w:bidi="th-TH"/>
        </w:rPr>
        <w:t>August</w:t>
      </w:r>
      <w:r w:rsidRPr="00493077">
        <w:rPr>
          <w:rFonts w:ascii="Helvetica Neue" w:hAnsi="Helvetica Neue" w:cs="Helvetica Neue"/>
          <w:color w:val="000000"/>
          <w:sz w:val="22"/>
          <w:szCs w:val="22"/>
          <w:lang w:val="en-AU" w:bidi="th-TH"/>
        </w:rPr>
        <w:t xml:space="preserve"> 2019 – Friday </w:t>
      </w:r>
      <w:r w:rsidR="00400DCA">
        <w:rPr>
          <w:rFonts w:ascii="Helvetica Neue" w:hAnsi="Helvetica Neue" w:cs="Helvetica Neue"/>
          <w:color w:val="000000"/>
          <w:sz w:val="22"/>
          <w:szCs w:val="22"/>
          <w:lang w:val="en-AU" w:bidi="th-TH"/>
        </w:rPr>
        <w:t>30</w:t>
      </w:r>
      <w:r w:rsidRPr="00493077">
        <w:rPr>
          <w:rFonts w:ascii="Helvetica Neue" w:hAnsi="Helvetica Neue" w:cs="Helvetica Neue"/>
          <w:color w:val="000000"/>
          <w:sz w:val="22"/>
          <w:szCs w:val="22"/>
          <w:lang w:val="en-AU" w:bidi="th-TH"/>
        </w:rPr>
        <w:t xml:space="preserve"> </w:t>
      </w:r>
      <w:r w:rsidR="008019D8">
        <w:rPr>
          <w:rFonts w:ascii="Helvetica Neue" w:hAnsi="Helvetica Neue" w:cs="Helvetica Neue"/>
          <w:color w:val="000000"/>
          <w:sz w:val="22"/>
          <w:szCs w:val="22"/>
          <w:lang w:val="en-AU" w:bidi="th-TH"/>
        </w:rPr>
        <w:t>August</w:t>
      </w:r>
      <w:r w:rsidRPr="00493077">
        <w:rPr>
          <w:rFonts w:ascii="Helvetica Neue" w:hAnsi="Helvetica Neue" w:cs="Helvetica Neue"/>
          <w:color w:val="000000"/>
          <w:sz w:val="22"/>
          <w:szCs w:val="22"/>
          <w:lang w:val="en-AU" w:bidi="th-TH"/>
        </w:rPr>
        <w:t xml:space="preserve"> 2019</w:t>
      </w:r>
    </w:p>
    <w:p w14:paraId="4E0867D9"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3384BC7C"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063FB3EC" w14:textId="571CAAE2" w:rsidR="005F5075" w:rsidRDefault="001D3216"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Christian Piscioneri</w:t>
      </w:r>
      <w:r w:rsidR="0077411F">
        <w:rPr>
          <w:rFonts w:ascii="Helvetica Neue" w:hAnsi="Helvetica Neue" w:cs="Helvetica Neue"/>
          <w:color w:val="000000"/>
          <w:sz w:val="22"/>
          <w:szCs w:val="22"/>
          <w:lang w:val="en-AU" w:bidi="th-TH"/>
        </w:rPr>
        <w:t xml:space="preserve"> </w:t>
      </w:r>
      <w:r w:rsidR="00A94D1E">
        <w:rPr>
          <w:rFonts w:ascii="Helvetica Neue" w:hAnsi="Helvetica Neue" w:cs="Helvetica Neue"/>
          <w:color w:val="000000"/>
          <w:sz w:val="22"/>
          <w:szCs w:val="22"/>
          <w:lang w:val="en-AU" w:bidi="th-TH"/>
        </w:rPr>
        <w:t>(</w:t>
      </w:r>
      <w:r w:rsidR="0077411F">
        <w:rPr>
          <w:rFonts w:ascii="Helvetica Neue" w:hAnsi="Helvetica Neue" w:cs="Helvetica Neue"/>
          <w:color w:val="000000"/>
          <w:sz w:val="22"/>
          <w:szCs w:val="22"/>
          <w:lang w:val="en-AU" w:bidi="th-TH"/>
        </w:rPr>
        <w:t>a1669249</w:t>
      </w:r>
      <w:r w:rsidR="00A94D1E">
        <w:rPr>
          <w:rFonts w:ascii="Helvetica Neue" w:hAnsi="Helvetica Neue" w:cs="Helvetica Neue"/>
          <w:color w:val="000000"/>
          <w:sz w:val="22"/>
          <w:szCs w:val="22"/>
          <w:lang w:val="en-AU" w:bidi="th-TH"/>
        </w:rPr>
        <w:t>)</w:t>
      </w:r>
    </w:p>
    <w:p w14:paraId="54E6142A" w14:textId="6374F953" w:rsidR="005F5075" w:rsidRDefault="00B8264B"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Jennifer Huynh</w:t>
      </w:r>
    </w:p>
    <w:p w14:paraId="19A06846" w14:textId="2EE8D820" w:rsidR="005F5075" w:rsidRDefault="006855D4"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9CD172D" w14:textId="0A9CCDEF" w:rsidR="00E4102F" w:rsidRDefault="0020047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Andy Warhurst, Ashley Arnold</w:t>
      </w:r>
    </w:p>
    <w:p w14:paraId="5549EA0C" w14:textId="4AD60D5D" w:rsidR="005F5075" w:rsidRDefault="0020047E" w:rsidP="0020047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Mansooreh Zahedi</w:t>
      </w:r>
    </w:p>
    <w:p w14:paraId="10CB986E" w14:textId="77777777" w:rsidR="0020047E" w:rsidRDefault="0020047E" w:rsidP="0020047E">
      <w:p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p>
    <w:p w14:paraId="0FA4BD2E"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3DFA59FD"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485B154D"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What did you</w:t>
      </w:r>
      <w:r w:rsidR="005B5250" w:rsidRPr="00E4102F">
        <w:rPr>
          <w:rFonts w:ascii="Helvetica Neue" w:hAnsi="Helvetica Neue" w:cs="Helvetica Neue"/>
          <w:color w:val="000000"/>
          <w:sz w:val="22"/>
          <w:szCs w:val="22"/>
          <w:lang w:val="en-AU" w:bidi="th-TH"/>
        </w:rPr>
        <w:t xml:space="preserve"> do</w:t>
      </w:r>
      <w:r w:rsidR="005F5075" w:rsidRPr="00E4102F">
        <w:rPr>
          <w:rFonts w:ascii="Helvetica Neue" w:hAnsi="Helvetica Neue" w:cs="Helvetica Neue"/>
          <w:color w:val="000000"/>
          <w:sz w:val="22"/>
          <w:szCs w:val="22"/>
          <w:lang w:val="en-AU" w:bidi="th-TH"/>
        </w:rPr>
        <w:t xml:space="preserve"> this week that helped the development team meet the sprint goal?</w:t>
      </w:r>
    </w:p>
    <w:p w14:paraId="5C2471F0" w14:textId="03F1A6AB" w:rsidR="00400DCA" w:rsidRDefault="00400DCA" w:rsidP="00400DCA">
      <w:pPr>
        <w:pStyle w:val="ListParagraph"/>
        <w:numPr>
          <w:ilvl w:val="0"/>
          <w:numId w:val="5"/>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implemented Offline maps.</w:t>
      </w:r>
    </w:p>
    <w:p w14:paraId="20C2107A" w14:textId="675EA731" w:rsidR="005F5075" w:rsidRPr="00400DCA" w:rsidRDefault="00400DCA" w:rsidP="00400DCA">
      <w:pPr>
        <w:pStyle w:val="ListParagraph"/>
        <w:numPr>
          <w:ilvl w:val="0"/>
          <w:numId w:val="5"/>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started working on getting Alerts from Apache Kafka and displaying them on the client UI. This turned into fixing the code for tracks as well as it had been removed and that led to other problems that I will have to look into.</w:t>
      </w:r>
      <w:r>
        <w:rPr>
          <w:rFonts w:ascii="Helvetica Neue" w:hAnsi="Helvetica Neue" w:cs="Helvetica Neue"/>
          <w:color w:val="000000"/>
          <w:sz w:val="22"/>
          <w:szCs w:val="22"/>
          <w:lang w:val="en-AU" w:bidi="th-TH"/>
        </w:rPr>
        <w:br/>
      </w:r>
    </w:p>
    <w:p w14:paraId="4FFED90F" w14:textId="77777777" w:rsidR="005F5075" w:rsidRDefault="00E4102F" w:rsidP="00566C32">
      <w:pPr>
        <w:pStyle w:val="ListParagraph"/>
        <w:numPr>
          <w:ilvl w:val="0"/>
          <w:numId w:val="2"/>
        </w:numPr>
        <w:autoSpaceDE w:val="0"/>
        <w:autoSpaceDN w:val="0"/>
        <w:adjustRightInd w:val="0"/>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22E72DE0" w14:textId="2139186A" w:rsidR="00566C32" w:rsidRDefault="00400DCA" w:rsidP="00566C32">
      <w:pPr>
        <w:pStyle w:val="ListParagraph"/>
        <w:numPr>
          <w:ilvl w:val="0"/>
          <w:numId w:val="6"/>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Finish fixing things to do with the tracks, starting with the track table and then going onto whatever other errors that will inevitably lead to.</w:t>
      </w:r>
    </w:p>
    <w:p w14:paraId="5911AECA" w14:textId="3E5F05B8" w:rsidR="008019D8" w:rsidRPr="00E4102F" w:rsidRDefault="00400DCA" w:rsidP="00566C32">
      <w:pPr>
        <w:pStyle w:val="ListParagraph"/>
        <w:numPr>
          <w:ilvl w:val="0"/>
          <w:numId w:val="6"/>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Once tracks are in an ok state I will work on alerts being displayed on the client side, currently they are being sent to a socket that is not being listened to.</w:t>
      </w:r>
      <w:r w:rsidR="008019D8">
        <w:rPr>
          <w:rFonts w:ascii="Helvetica Neue" w:hAnsi="Helvetica Neue" w:cs="Helvetica Neue"/>
          <w:color w:val="000000"/>
          <w:sz w:val="22"/>
          <w:szCs w:val="22"/>
          <w:lang w:val="en-AU" w:bidi="th-TH"/>
        </w:rPr>
        <w:br/>
      </w:r>
    </w:p>
    <w:p w14:paraId="12382AEA"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D478D1B" w14:textId="0C30DA01" w:rsidR="00A615D3" w:rsidRPr="00566C32" w:rsidRDefault="00400DCA" w:rsidP="008019D8">
      <w:pPr>
        <w:pStyle w:val="ListParagraph"/>
        <w:numPr>
          <w:ilvl w:val="0"/>
          <w:numId w:val="8"/>
        </w:numPr>
        <w:rPr>
          <w:rFonts w:ascii="Helvetica Neue" w:hAnsi="Helvetica Neue"/>
          <w:sz w:val="22"/>
          <w:szCs w:val="22"/>
        </w:rPr>
      </w:pPr>
      <w:r>
        <w:rPr>
          <w:rFonts w:ascii="Helvetica Neue" w:hAnsi="Helvetica Neue"/>
          <w:sz w:val="22"/>
          <w:szCs w:val="22"/>
        </w:rPr>
        <w:t>If I keep having to fix everyone else’s stuff ups then that will prevent me from doing the issues I’ve assigned myself.</w:t>
      </w:r>
    </w:p>
    <w:sectPr w:rsidR="00A615D3" w:rsidRPr="00566C32" w:rsidSect="00E35D4E">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0F37E" w14:textId="77777777" w:rsidR="00EF6EF2" w:rsidRDefault="00EF6EF2" w:rsidP="00493077">
      <w:r>
        <w:separator/>
      </w:r>
    </w:p>
  </w:endnote>
  <w:endnote w:type="continuationSeparator" w:id="0">
    <w:p w14:paraId="4A2F097B" w14:textId="77777777" w:rsidR="00EF6EF2" w:rsidRDefault="00EF6EF2" w:rsidP="0049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3CCE" w14:textId="56322456" w:rsidR="0077411F" w:rsidRPr="0077411F" w:rsidRDefault="0077411F" w:rsidP="0077411F">
    <w:pPr>
      <w:autoSpaceDE w:val="0"/>
      <w:autoSpaceDN w:val="0"/>
      <w:adjustRightInd w:val="0"/>
      <w:jc w:val="right"/>
      <w:rPr>
        <w:rFonts w:ascii="Helvetica Neue" w:hAnsi="Helvetica Neue" w:cs="Helvetica Neue"/>
        <w:color w:val="000000"/>
        <w:sz w:val="22"/>
        <w:szCs w:val="22"/>
        <w:lang w:val="en-AU" w:bidi="th-TH"/>
      </w:rPr>
    </w:pPr>
    <w:r>
      <w:tab/>
    </w:r>
    <w:r>
      <w:tab/>
    </w:r>
    <w:r>
      <w:rPr>
        <w:rFonts w:ascii="Helvetica Neue" w:hAnsi="Helvetica Neue" w:cs="Helvetica Neue"/>
        <w:color w:val="000000"/>
        <w:sz w:val="22"/>
        <w:szCs w:val="22"/>
        <w:lang w:val="en-AU" w:bidi="th-TH"/>
      </w:rPr>
      <w:t>Date of the report:</w:t>
    </w:r>
    <w:r>
      <w:rPr>
        <w:rFonts w:ascii="Helvetica Neue" w:hAnsi="Helvetica Neue" w:cs="Helvetica Neue"/>
        <w:noProof/>
        <w:color w:val="000000"/>
        <w:sz w:val="22"/>
        <w:szCs w:val="22"/>
        <w:lang w:val="en-AU" w:bidi="th-TH"/>
      </w:rPr>
      <w:t xml:space="preserve"> 15/03/2019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8211" w14:textId="77777777" w:rsidR="00EF6EF2" w:rsidRDefault="00EF6EF2" w:rsidP="00493077">
      <w:r>
        <w:separator/>
      </w:r>
    </w:p>
  </w:footnote>
  <w:footnote w:type="continuationSeparator" w:id="0">
    <w:p w14:paraId="40F1392A" w14:textId="77777777" w:rsidR="00EF6EF2" w:rsidRDefault="00EF6EF2" w:rsidP="00493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9A7B20"/>
    <w:multiLevelType w:val="hybridMultilevel"/>
    <w:tmpl w:val="BB4CC4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20D09"/>
    <w:rsid w:val="00041309"/>
    <w:rsid w:val="000D05F4"/>
    <w:rsid w:val="00101BA7"/>
    <w:rsid w:val="001602CF"/>
    <w:rsid w:val="001675EE"/>
    <w:rsid w:val="001A1AEC"/>
    <w:rsid w:val="001D3216"/>
    <w:rsid w:val="0020047E"/>
    <w:rsid w:val="0024213B"/>
    <w:rsid w:val="00297ADC"/>
    <w:rsid w:val="002A0D47"/>
    <w:rsid w:val="002B3705"/>
    <w:rsid w:val="002B705D"/>
    <w:rsid w:val="002F7BD9"/>
    <w:rsid w:val="003129D8"/>
    <w:rsid w:val="003D631C"/>
    <w:rsid w:val="003D71BC"/>
    <w:rsid w:val="00400DCA"/>
    <w:rsid w:val="00403F7B"/>
    <w:rsid w:val="00493077"/>
    <w:rsid w:val="004D0B0C"/>
    <w:rsid w:val="004D0F3E"/>
    <w:rsid w:val="00566C32"/>
    <w:rsid w:val="005A65BA"/>
    <w:rsid w:val="005B5250"/>
    <w:rsid w:val="005E4779"/>
    <w:rsid w:val="005F5075"/>
    <w:rsid w:val="00600E66"/>
    <w:rsid w:val="00661F19"/>
    <w:rsid w:val="006855D4"/>
    <w:rsid w:val="00757DEC"/>
    <w:rsid w:val="0077411F"/>
    <w:rsid w:val="007C1AFF"/>
    <w:rsid w:val="008019D8"/>
    <w:rsid w:val="00837A62"/>
    <w:rsid w:val="008D6B8F"/>
    <w:rsid w:val="008F4C60"/>
    <w:rsid w:val="0091729A"/>
    <w:rsid w:val="00961186"/>
    <w:rsid w:val="00975D47"/>
    <w:rsid w:val="00976D6D"/>
    <w:rsid w:val="009A7D7E"/>
    <w:rsid w:val="009D4566"/>
    <w:rsid w:val="00A42ADE"/>
    <w:rsid w:val="00A8329B"/>
    <w:rsid w:val="00A94D1E"/>
    <w:rsid w:val="00AA1B05"/>
    <w:rsid w:val="00AD1D54"/>
    <w:rsid w:val="00B1338A"/>
    <w:rsid w:val="00B227ED"/>
    <w:rsid w:val="00B44D12"/>
    <w:rsid w:val="00B514F7"/>
    <w:rsid w:val="00B55D10"/>
    <w:rsid w:val="00B75644"/>
    <w:rsid w:val="00B8264B"/>
    <w:rsid w:val="00B83C23"/>
    <w:rsid w:val="00BF2E7D"/>
    <w:rsid w:val="00C476E4"/>
    <w:rsid w:val="00CD576C"/>
    <w:rsid w:val="00CE5D81"/>
    <w:rsid w:val="00D2136B"/>
    <w:rsid w:val="00D25D3D"/>
    <w:rsid w:val="00D86663"/>
    <w:rsid w:val="00DA72F4"/>
    <w:rsid w:val="00E4102F"/>
    <w:rsid w:val="00EF6EF2"/>
    <w:rsid w:val="00F00367"/>
    <w:rsid w:val="00F26AF2"/>
    <w:rsid w:val="00FC622B"/>
    <w:rsid w:val="00FD5E1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A37"/>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 w:type="paragraph" w:styleId="Header">
    <w:name w:val="header"/>
    <w:basedOn w:val="Normal"/>
    <w:link w:val="HeaderChar"/>
    <w:uiPriority w:val="99"/>
    <w:unhideWhenUsed/>
    <w:rsid w:val="00493077"/>
    <w:pPr>
      <w:tabs>
        <w:tab w:val="center" w:pos="4513"/>
        <w:tab w:val="right" w:pos="9026"/>
      </w:tabs>
    </w:pPr>
  </w:style>
  <w:style w:type="character" w:customStyle="1" w:styleId="HeaderChar">
    <w:name w:val="Header Char"/>
    <w:basedOn w:val="DefaultParagraphFont"/>
    <w:link w:val="Header"/>
    <w:uiPriority w:val="99"/>
    <w:rsid w:val="00493077"/>
  </w:style>
  <w:style w:type="paragraph" w:styleId="Footer">
    <w:name w:val="footer"/>
    <w:basedOn w:val="Normal"/>
    <w:link w:val="FooterChar"/>
    <w:uiPriority w:val="99"/>
    <w:unhideWhenUsed/>
    <w:rsid w:val="00493077"/>
    <w:pPr>
      <w:tabs>
        <w:tab w:val="center" w:pos="4513"/>
        <w:tab w:val="right" w:pos="9026"/>
      </w:tabs>
    </w:pPr>
  </w:style>
  <w:style w:type="character" w:customStyle="1" w:styleId="FooterChar">
    <w:name w:val="Footer Char"/>
    <w:basedOn w:val="DefaultParagraphFont"/>
    <w:link w:val="Footer"/>
    <w:uiPriority w:val="99"/>
    <w:rsid w:val="0049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Christian Piscioneri</cp:lastModifiedBy>
  <cp:revision>59</cp:revision>
  <dcterms:created xsi:type="dcterms:W3CDTF">2019-03-15T02:13:00Z</dcterms:created>
  <dcterms:modified xsi:type="dcterms:W3CDTF">2019-08-31T06:42:00Z</dcterms:modified>
</cp:coreProperties>
</file>