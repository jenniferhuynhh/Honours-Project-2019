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67E80D72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22177F">
        <w:rPr>
          <w:rFonts w:ascii="Helvetica Neue" w:hAnsi="Helvetica Neue" w:cs="Helvetica Neue"/>
          <w:b/>
          <w:bCs/>
          <w:color w:val="000000"/>
          <w:lang w:val="en-AU" w:bidi="th-TH"/>
        </w:rPr>
        <w:t>10</w:t>
      </w:r>
      <w:bookmarkStart w:id="0" w:name="_GoBack"/>
      <w:bookmarkEnd w:id="0"/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1C62A5B3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22177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14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CF44A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October 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2019 – Friday </w:t>
      </w:r>
      <w:r w:rsidR="00CF44A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</w:t>
      </w:r>
      <w:r w:rsidR="0022177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8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CF44A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October 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2019</w:t>
      </w:r>
    </w:p>
    <w:p w14:paraId="4E0867D9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Christian Piscioneri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(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a1669249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Mansooreh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10CB986E" w14:textId="77777777" w:rsidR="0020047E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</w:t>
      </w:r>
      <w:r w:rsidR="005B5250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20C2107A" w14:textId="7605E294" w:rsidR="005F5075" w:rsidRPr="001722F7" w:rsidRDefault="0022177F" w:rsidP="001722F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finished working on the replay functionality. I implemented the server-side code and cleaned up some of my client-side code to work with some changes I had to make to my original plan.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Default="00E4102F" w:rsidP="00566C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5911AECA" w14:textId="2C6F5883" w:rsidR="008019D8" w:rsidRPr="00E4102F" w:rsidRDefault="0022177F" w:rsidP="00566C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work on fixing the alerts module not displaying acknowledged alerts how they were originally intended.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12382AEA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3D9129A0" w:rsidR="00A615D3" w:rsidRPr="00566C32" w:rsidRDefault="0022177F" w:rsidP="008019D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It’s end of Semester and </w:t>
      </w:r>
      <w:proofErr w:type="gramStart"/>
      <w:r>
        <w:rPr>
          <w:rFonts w:ascii="Helvetica Neue" w:hAnsi="Helvetica Neue"/>
          <w:sz w:val="22"/>
          <w:szCs w:val="22"/>
        </w:rPr>
        <w:t>all of</w:t>
      </w:r>
      <w:proofErr w:type="gramEnd"/>
      <w:r>
        <w:rPr>
          <w:rFonts w:ascii="Helvetica Neue" w:hAnsi="Helvetica Neue"/>
          <w:sz w:val="22"/>
          <w:szCs w:val="22"/>
        </w:rPr>
        <w:t xml:space="preserve"> the due dates are coming up at once, there will be a lot of juggling and some things may have to take priority over others.</w:t>
      </w:r>
    </w:p>
    <w:sectPr w:rsidR="00A615D3" w:rsidRPr="00566C32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32818" w14:textId="77777777" w:rsidR="004D2200" w:rsidRDefault="004D2200" w:rsidP="00493077">
      <w:r>
        <w:separator/>
      </w:r>
    </w:p>
  </w:endnote>
  <w:endnote w:type="continuationSeparator" w:id="0">
    <w:p w14:paraId="3F556158" w14:textId="77777777" w:rsidR="004D2200" w:rsidRDefault="004D2200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56322456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15/03/2019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26028" w14:textId="77777777" w:rsidR="004D2200" w:rsidRDefault="004D2200" w:rsidP="00493077">
      <w:r>
        <w:separator/>
      </w:r>
    </w:p>
  </w:footnote>
  <w:footnote w:type="continuationSeparator" w:id="0">
    <w:p w14:paraId="1806BCA2" w14:textId="77777777" w:rsidR="004D2200" w:rsidRDefault="004D2200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A7B20"/>
    <w:multiLevelType w:val="hybridMultilevel"/>
    <w:tmpl w:val="BB4CC4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584"/>
    <w:rsid w:val="00020D09"/>
    <w:rsid w:val="00041309"/>
    <w:rsid w:val="000D05F4"/>
    <w:rsid w:val="00101BA7"/>
    <w:rsid w:val="001602CF"/>
    <w:rsid w:val="00162F03"/>
    <w:rsid w:val="001675EE"/>
    <w:rsid w:val="001722F7"/>
    <w:rsid w:val="001A1AEC"/>
    <w:rsid w:val="001D3216"/>
    <w:rsid w:val="0020047E"/>
    <w:rsid w:val="0022177F"/>
    <w:rsid w:val="0024213B"/>
    <w:rsid w:val="00297ADC"/>
    <w:rsid w:val="002A0D47"/>
    <w:rsid w:val="002B3705"/>
    <w:rsid w:val="002B38D2"/>
    <w:rsid w:val="002B705D"/>
    <w:rsid w:val="002F7BD9"/>
    <w:rsid w:val="003129D8"/>
    <w:rsid w:val="003D631C"/>
    <w:rsid w:val="003D71BC"/>
    <w:rsid w:val="00400DCA"/>
    <w:rsid w:val="00403F7B"/>
    <w:rsid w:val="00433ED2"/>
    <w:rsid w:val="00493077"/>
    <w:rsid w:val="004D0B0C"/>
    <w:rsid w:val="004D0F3E"/>
    <w:rsid w:val="004D2200"/>
    <w:rsid w:val="00566C32"/>
    <w:rsid w:val="005746C8"/>
    <w:rsid w:val="005A65BA"/>
    <w:rsid w:val="005B5250"/>
    <w:rsid w:val="005E4779"/>
    <w:rsid w:val="005F5075"/>
    <w:rsid w:val="00600E66"/>
    <w:rsid w:val="00661F19"/>
    <w:rsid w:val="006855D4"/>
    <w:rsid w:val="00757DEC"/>
    <w:rsid w:val="0077411F"/>
    <w:rsid w:val="007774A9"/>
    <w:rsid w:val="007C1AFF"/>
    <w:rsid w:val="008019D8"/>
    <w:rsid w:val="00837A62"/>
    <w:rsid w:val="0086406F"/>
    <w:rsid w:val="008D6B8F"/>
    <w:rsid w:val="008F4C60"/>
    <w:rsid w:val="0091729A"/>
    <w:rsid w:val="00961186"/>
    <w:rsid w:val="00975D47"/>
    <w:rsid w:val="00976D6D"/>
    <w:rsid w:val="009A7D7E"/>
    <w:rsid w:val="009D4566"/>
    <w:rsid w:val="00A42ADE"/>
    <w:rsid w:val="00A8329B"/>
    <w:rsid w:val="00A94D1E"/>
    <w:rsid w:val="00AA1B05"/>
    <w:rsid w:val="00AD1D54"/>
    <w:rsid w:val="00B1338A"/>
    <w:rsid w:val="00B227ED"/>
    <w:rsid w:val="00B44D12"/>
    <w:rsid w:val="00B514F7"/>
    <w:rsid w:val="00B55D10"/>
    <w:rsid w:val="00B651A7"/>
    <w:rsid w:val="00B75644"/>
    <w:rsid w:val="00B8264B"/>
    <w:rsid w:val="00B83C23"/>
    <w:rsid w:val="00BF2E7D"/>
    <w:rsid w:val="00C476E4"/>
    <w:rsid w:val="00CD576C"/>
    <w:rsid w:val="00CE5D81"/>
    <w:rsid w:val="00CE7452"/>
    <w:rsid w:val="00CF44A8"/>
    <w:rsid w:val="00D2136B"/>
    <w:rsid w:val="00D25D3D"/>
    <w:rsid w:val="00D86663"/>
    <w:rsid w:val="00DA72F4"/>
    <w:rsid w:val="00E4102F"/>
    <w:rsid w:val="00EF6EF2"/>
    <w:rsid w:val="00F00367"/>
    <w:rsid w:val="00F26356"/>
    <w:rsid w:val="00F26AF2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67</cp:revision>
  <dcterms:created xsi:type="dcterms:W3CDTF">2019-03-15T02:13:00Z</dcterms:created>
  <dcterms:modified xsi:type="dcterms:W3CDTF">2019-10-23T00:03:00Z</dcterms:modified>
</cp:coreProperties>
</file>