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3BCAA" w14:textId="50ABA6BD" w:rsidR="005F5075" w:rsidRDefault="00E4102F" w:rsidP="005F5075">
      <w:pPr>
        <w:autoSpaceDE w:val="0"/>
        <w:autoSpaceDN w:val="0"/>
        <w:adjustRightInd w:val="0"/>
        <w:jc w:val="center"/>
        <w:rPr>
          <w:rFonts w:ascii="Helvetica Neue" w:hAnsi="Helvetica Neue" w:cs="Helvetica Neue"/>
          <w:b/>
          <w:bCs/>
          <w:color w:val="000000"/>
          <w:lang w:val="en-AU" w:bidi="th-TH"/>
        </w:rPr>
      </w:pPr>
      <w:r>
        <w:rPr>
          <w:rFonts w:ascii="Helvetica Neue" w:hAnsi="Helvetica Neue" w:cs="Helvetica Neue"/>
          <w:b/>
          <w:bCs/>
          <w:color w:val="000000"/>
          <w:lang w:val="en-AU" w:bidi="th-TH"/>
        </w:rPr>
        <w:t xml:space="preserve">WEEK </w:t>
      </w:r>
      <w:r w:rsidR="008F34C8">
        <w:rPr>
          <w:rFonts w:ascii="Helvetica Neue" w:hAnsi="Helvetica Neue" w:cs="Helvetica Neue"/>
          <w:b/>
          <w:bCs/>
          <w:color w:val="000000"/>
          <w:lang w:val="en-AU" w:bidi="th-TH"/>
        </w:rPr>
        <w:t>11</w:t>
      </w:r>
      <w:r>
        <w:rPr>
          <w:rFonts w:ascii="Helvetica Neue" w:hAnsi="Helvetica Neue" w:cs="Helvetica Neue"/>
          <w:b/>
          <w:bCs/>
          <w:color w:val="000000"/>
          <w:lang w:val="en-AU" w:bidi="th-TH"/>
        </w:rPr>
        <w:t xml:space="preserve"> WEEKLY REPORT</w:t>
      </w:r>
    </w:p>
    <w:p w14:paraId="17398646" w14:textId="77777777" w:rsidR="005F5075" w:rsidRDefault="005F5075" w:rsidP="005F5075">
      <w:pPr>
        <w:autoSpaceDE w:val="0"/>
        <w:autoSpaceDN w:val="0"/>
        <w:adjustRightInd w:val="0"/>
        <w:rPr>
          <w:rFonts w:ascii="Helvetica Neue" w:hAnsi="Helvetica Neue" w:cs="Helvetica Neue"/>
          <w:color w:val="000000"/>
          <w:sz w:val="22"/>
          <w:szCs w:val="22"/>
          <w:lang w:val="en-AU" w:bidi="th-TH"/>
        </w:rPr>
      </w:pPr>
    </w:p>
    <w:p w14:paraId="14E0EDF8" w14:textId="77777777" w:rsidR="005F5075" w:rsidRDefault="005F5075" w:rsidP="005F5075">
      <w:pPr>
        <w:autoSpaceDE w:val="0"/>
        <w:autoSpaceDN w:val="0"/>
        <w:adjustRightInd w:val="0"/>
        <w:rPr>
          <w:rFonts w:ascii="Helvetica Neue" w:hAnsi="Helvetica Neue" w:cs="Helvetica Neue"/>
          <w:color w:val="000000"/>
          <w:sz w:val="22"/>
          <w:szCs w:val="22"/>
          <w:lang w:val="en-AU" w:bidi="th-TH"/>
        </w:rPr>
      </w:pPr>
    </w:p>
    <w:p w14:paraId="141601F6" w14:textId="77777777" w:rsidR="005F5075" w:rsidRDefault="005F5075" w:rsidP="005F5075">
      <w:pPr>
        <w:autoSpaceDE w:val="0"/>
        <w:autoSpaceDN w:val="0"/>
        <w:adjustRightInd w:val="0"/>
        <w:rPr>
          <w:rFonts w:ascii="Helvetica Neue" w:hAnsi="Helvetica Neue" w:cs="Helvetica Neue"/>
          <w:b/>
          <w:bCs/>
          <w:color w:val="000000"/>
          <w:sz w:val="22"/>
          <w:szCs w:val="22"/>
          <w:lang w:val="en-AU" w:bidi="th-TH"/>
        </w:rPr>
      </w:pPr>
      <w:r>
        <w:rPr>
          <w:rFonts w:ascii="Helvetica Neue" w:hAnsi="Helvetica Neue" w:cs="Helvetica Neue"/>
          <w:b/>
          <w:bCs/>
          <w:color w:val="000000"/>
          <w:sz w:val="22"/>
          <w:szCs w:val="22"/>
          <w:lang w:val="en-AU" w:bidi="th-TH"/>
        </w:rPr>
        <w:t>DATE</w:t>
      </w:r>
    </w:p>
    <w:p w14:paraId="2B55FD0E" w14:textId="2613E61E" w:rsidR="005F5075" w:rsidRDefault="00E4102F" w:rsidP="005F5075">
      <w:pPr>
        <w:autoSpaceDE w:val="0"/>
        <w:autoSpaceDN w:val="0"/>
        <w:adjustRightInd w:val="0"/>
        <w:rPr>
          <w:rFonts w:ascii="Helvetica Neue" w:hAnsi="Helvetica Neue" w:cs="Helvetica Neue"/>
          <w:color w:val="000000"/>
          <w:sz w:val="22"/>
          <w:szCs w:val="22"/>
          <w:lang w:val="en-AU" w:bidi="th-TH"/>
        </w:rPr>
      </w:pPr>
      <w:r w:rsidRPr="00E426DE">
        <w:rPr>
          <w:rFonts w:ascii="Helvetica Neue" w:hAnsi="Helvetica Neue" w:cs="Helvetica Neue"/>
          <w:color w:val="000000"/>
          <w:sz w:val="22"/>
          <w:szCs w:val="22"/>
          <w:lang w:val="en-AU" w:bidi="th-TH"/>
        </w:rPr>
        <w:t xml:space="preserve">Monday </w:t>
      </w:r>
      <w:r w:rsidR="00A3629F">
        <w:rPr>
          <w:rFonts w:ascii="Helvetica Neue" w:hAnsi="Helvetica Neue" w:cs="Helvetica Neue"/>
          <w:color w:val="000000"/>
          <w:sz w:val="22"/>
          <w:szCs w:val="22"/>
          <w:lang w:val="en-AU" w:bidi="th-TH"/>
        </w:rPr>
        <w:t>21</w:t>
      </w:r>
      <w:r w:rsidR="000C59FC">
        <w:rPr>
          <w:rFonts w:ascii="Helvetica Neue" w:hAnsi="Helvetica Neue" w:cs="Helvetica Neue"/>
          <w:color w:val="000000"/>
          <w:sz w:val="22"/>
          <w:szCs w:val="22"/>
          <w:lang w:val="en-AU" w:bidi="th-TH"/>
        </w:rPr>
        <w:t xml:space="preserve"> </w:t>
      </w:r>
      <w:r w:rsidR="00E814C6">
        <w:rPr>
          <w:rFonts w:ascii="Helvetica Neue" w:hAnsi="Helvetica Neue" w:cs="Helvetica Neue"/>
          <w:noProof/>
          <w:color w:val="000000"/>
          <w:sz w:val="22"/>
          <w:szCs w:val="22"/>
          <w:lang w:val="en-AU" w:bidi="th-TH"/>
        </w:rPr>
        <w:t xml:space="preserve">October </w:t>
      </w:r>
      <w:r w:rsidRPr="00E426DE">
        <w:rPr>
          <w:rFonts w:ascii="Helvetica Neue" w:hAnsi="Helvetica Neue" w:cs="Helvetica Neue"/>
          <w:color w:val="000000"/>
          <w:sz w:val="22"/>
          <w:szCs w:val="22"/>
          <w:lang w:val="en-AU" w:bidi="th-TH"/>
        </w:rPr>
        <w:t xml:space="preserve">2019 – Friday </w:t>
      </w:r>
      <w:r w:rsidR="00A3629F">
        <w:rPr>
          <w:rFonts w:ascii="Helvetica Neue" w:hAnsi="Helvetica Neue" w:cs="Helvetica Neue"/>
          <w:color w:val="000000"/>
          <w:sz w:val="22"/>
          <w:szCs w:val="22"/>
          <w:lang w:val="en-AU" w:bidi="th-TH"/>
        </w:rPr>
        <w:t>25</w:t>
      </w:r>
      <w:r w:rsidR="000C59FC">
        <w:rPr>
          <w:rFonts w:ascii="Helvetica Neue" w:hAnsi="Helvetica Neue" w:cs="Helvetica Neue"/>
          <w:color w:val="000000"/>
          <w:sz w:val="22"/>
          <w:szCs w:val="22"/>
          <w:lang w:val="en-AU" w:bidi="th-TH"/>
        </w:rPr>
        <w:t xml:space="preserve"> </w:t>
      </w:r>
      <w:r w:rsidR="00E814C6">
        <w:rPr>
          <w:rFonts w:ascii="Helvetica Neue" w:hAnsi="Helvetica Neue" w:cs="Helvetica Neue"/>
          <w:noProof/>
          <w:color w:val="000000"/>
          <w:sz w:val="22"/>
          <w:szCs w:val="22"/>
          <w:lang w:val="en-AU" w:bidi="th-TH"/>
        </w:rPr>
        <w:t>October</w:t>
      </w:r>
      <w:r w:rsidR="00812890">
        <w:rPr>
          <w:rFonts w:ascii="Helvetica Neue" w:hAnsi="Helvetica Neue" w:cs="Helvetica Neue"/>
          <w:noProof/>
          <w:color w:val="000000"/>
          <w:sz w:val="22"/>
          <w:szCs w:val="22"/>
          <w:lang w:val="en-AU" w:bidi="th-TH"/>
        </w:rPr>
        <w:t xml:space="preserve"> </w:t>
      </w:r>
      <w:r w:rsidRPr="00E426DE">
        <w:rPr>
          <w:rFonts w:ascii="Helvetica Neue" w:hAnsi="Helvetica Neue" w:cs="Helvetica Neue"/>
          <w:color w:val="000000"/>
          <w:sz w:val="22"/>
          <w:szCs w:val="22"/>
          <w:lang w:val="en-AU" w:bidi="th-TH"/>
        </w:rPr>
        <w:t>2019</w:t>
      </w:r>
    </w:p>
    <w:p w14:paraId="1CD9CEE4" w14:textId="77777777" w:rsidR="00E4102F" w:rsidRDefault="00E4102F" w:rsidP="005F5075">
      <w:pPr>
        <w:autoSpaceDE w:val="0"/>
        <w:autoSpaceDN w:val="0"/>
        <w:adjustRightInd w:val="0"/>
        <w:rPr>
          <w:rFonts w:ascii="Helvetica Neue" w:hAnsi="Helvetica Neue" w:cs="Helvetica Neue"/>
          <w:color w:val="000000"/>
          <w:sz w:val="22"/>
          <w:szCs w:val="22"/>
          <w:lang w:val="en-AU" w:bidi="th-TH"/>
        </w:rPr>
      </w:pPr>
    </w:p>
    <w:p w14:paraId="6AE2BB45" w14:textId="77777777" w:rsidR="005F5075" w:rsidRDefault="005F5075" w:rsidP="005F5075">
      <w:pPr>
        <w:autoSpaceDE w:val="0"/>
        <w:autoSpaceDN w:val="0"/>
        <w:adjustRightInd w:val="0"/>
        <w:rPr>
          <w:rFonts w:ascii="Helvetica Neue" w:hAnsi="Helvetica Neue" w:cs="Helvetica Neue"/>
          <w:b/>
          <w:bCs/>
          <w:color w:val="000000"/>
          <w:sz w:val="22"/>
          <w:szCs w:val="22"/>
          <w:lang w:val="en-AU" w:bidi="th-TH"/>
        </w:rPr>
      </w:pPr>
      <w:r>
        <w:rPr>
          <w:rFonts w:ascii="Helvetica Neue" w:hAnsi="Helvetica Neue" w:cs="Helvetica Neue"/>
          <w:b/>
          <w:bCs/>
          <w:color w:val="000000"/>
          <w:sz w:val="22"/>
          <w:szCs w:val="22"/>
          <w:lang w:val="en-AU" w:bidi="th-TH"/>
        </w:rPr>
        <w:t>ATTENDEES</w:t>
      </w:r>
    </w:p>
    <w:p w14:paraId="173739FC" w14:textId="51A1614A" w:rsidR="005F5075" w:rsidRDefault="00E426DE" w:rsidP="005F5075">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Jared Linklater</w:t>
      </w:r>
    </w:p>
    <w:p w14:paraId="3CB82C06" w14:textId="30A35108" w:rsidR="005F5075" w:rsidRDefault="00E426DE" w:rsidP="005F5075">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C</w:t>
      </w:r>
      <w:r w:rsidRPr="00E426DE">
        <w:rPr>
          <w:rFonts w:ascii="Helvetica Neue" w:hAnsi="Helvetica Neue" w:cs="Helvetica Neue"/>
          <w:color w:val="000000"/>
          <w:sz w:val="22"/>
          <w:szCs w:val="22"/>
          <w:lang w:val="en-AU" w:bidi="th-TH"/>
        </w:rPr>
        <w:t>hristian Piscioneri</w:t>
      </w:r>
    </w:p>
    <w:p w14:paraId="499FCA90" w14:textId="5C04A8FB" w:rsidR="00AF7FBE" w:rsidRDefault="00E426DE" w:rsidP="00AF7FBE">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J</w:t>
      </w:r>
      <w:r w:rsidRPr="00E426DE">
        <w:rPr>
          <w:rFonts w:ascii="Helvetica Neue" w:hAnsi="Helvetica Neue" w:cs="Helvetica Neue"/>
          <w:color w:val="000000"/>
          <w:sz w:val="22"/>
          <w:szCs w:val="22"/>
          <w:lang w:val="en-AU" w:bidi="th-TH"/>
        </w:rPr>
        <w:t>ennifer Phuong Huynh</w:t>
      </w:r>
    </w:p>
    <w:p w14:paraId="122AD76C" w14:textId="081F35B2" w:rsidR="00AF7FBE" w:rsidRDefault="00AF7FBE" w:rsidP="00AF7FBE">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DST –</w:t>
      </w:r>
      <w:r w:rsidR="00812890">
        <w:rPr>
          <w:rFonts w:ascii="Helvetica Neue" w:hAnsi="Helvetica Neue" w:cs="Helvetica Neue"/>
          <w:color w:val="000000"/>
          <w:sz w:val="22"/>
          <w:szCs w:val="22"/>
          <w:lang w:val="en-AU" w:bidi="th-TH"/>
        </w:rPr>
        <w:t xml:space="preserve"> </w:t>
      </w:r>
      <w:r w:rsidR="00E814C6">
        <w:rPr>
          <w:rFonts w:ascii="Helvetica Neue" w:hAnsi="Helvetica Neue" w:cs="Helvetica Neue"/>
          <w:color w:val="000000"/>
          <w:sz w:val="22"/>
          <w:szCs w:val="22"/>
          <w:lang w:val="en-AU" w:bidi="th-TH"/>
        </w:rPr>
        <w:t>Anthony</w:t>
      </w:r>
      <w:r w:rsidR="00512445">
        <w:rPr>
          <w:rFonts w:ascii="Helvetica Neue" w:hAnsi="Helvetica Neue" w:cs="Helvetica Neue"/>
          <w:color w:val="000000"/>
          <w:sz w:val="22"/>
          <w:szCs w:val="22"/>
          <w:lang w:val="en-AU" w:bidi="th-TH"/>
        </w:rPr>
        <w:t>, Andy</w:t>
      </w:r>
    </w:p>
    <w:p w14:paraId="007DB3DB" w14:textId="3AA3F11A" w:rsidR="005F5075" w:rsidRPr="00AF7FBE" w:rsidRDefault="00AF7FBE" w:rsidP="00AF7FBE">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M</w:t>
      </w:r>
      <w:r w:rsidRPr="00E426DE">
        <w:rPr>
          <w:rFonts w:ascii="Helvetica Neue" w:hAnsi="Helvetica Neue" w:cs="Helvetica Neue"/>
          <w:color w:val="000000"/>
          <w:sz w:val="22"/>
          <w:szCs w:val="22"/>
          <w:lang w:val="en-AU" w:bidi="th-TH"/>
        </w:rPr>
        <w:t>ansooreh Zahedi</w:t>
      </w:r>
    </w:p>
    <w:p w14:paraId="47FFCAB8" w14:textId="77777777" w:rsidR="005F5075" w:rsidRDefault="005F5075" w:rsidP="005F5075">
      <w:pPr>
        <w:autoSpaceDE w:val="0"/>
        <w:autoSpaceDN w:val="0"/>
        <w:adjustRightInd w:val="0"/>
        <w:rPr>
          <w:rFonts w:ascii="Helvetica Neue" w:hAnsi="Helvetica Neue" w:cs="Helvetica Neue"/>
          <w:color w:val="000000"/>
          <w:sz w:val="22"/>
          <w:szCs w:val="22"/>
          <w:lang w:val="en-AU" w:bidi="th-TH"/>
        </w:rPr>
      </w:pPr>
    </w:p>
    <w:p w14:paraId="3B10C7DD" w14:textId="77777777" w:rsidR="005F5075" w:rsidRDefault="00E4102F" w:rsidP="005F5075">
      <w:pPr>
        <w:autoSpaceDE w:val="0"/>
        <w:autoSpaceDN w:val="0"/>
        <w:adjustRightInd w:val="0"/>
        <w:rPr>
          <w:rFonts w:ascii="Helvetica Neue" w:hAnsi="Helvetica Neue" w:cs="Helvetica Neue"/>
          <w:b/>
          <w:bCs/>
          <w:color w:val="000000"/>
          <w:sz w:val="22"/>
          <w:szCs w:val="22"/>
          <w:lang w:val="en-AU" w:bidi="th-TH"/>
        </w:rPr>
      </w:pPr>
      <w:r>
        <w:rPr>
          <w:rFonts w:ascii="Helvetica Neue" w:hAnsi="Helvetica Neue" w:cs="Helvetica Neue"/>
          <w:b/>
          <w:bCs/>
          <w:color w:val="000000"/>
          <w:sz w:val="22"/>
          <w:szCs w:val="22"/>
          <w:lang w:val="en-AU" w:bidi="th-TH"/>
        </w:rPr>
        <w:t>WEEKLY UPDATES</w:t>
      </w:r>
    </w:p>
    <w:p w14:paraId="0DD04D05" w14:textId="77777777" w:rsidR="005F5075" w:rsidRDefault="005F5075" w:rsidP="005F5075">
      <w:pPr>
        <w:autoSpaceDE w:val="0"/>
        <w:autoSpaceDN w:val="0"/>
        <w:adjustRightInd w:val="0"/>
        <w:rPr>
          <w:rFonts w:ascii="Helvetica Neue" w:hAnsi="Helvetica Neue" w:cs="Helvetica Neue"/>
          <w:color w:val="000000"/>
          <w:sz w:val="22"/>
          <w:szCs w:val="22"/>
          <w:lang w:val="en-AU" w:bidi="th-TH"/>
        </w:rPr>
      </w:pPr>
    </w:p>
    <w:p w14:paraId="5F6127FE" w14:textId="77777777" w:rsidR="000C59FC" w:rsidRDefault="000C59FC" w:rsidP="000C59FC">
      <w:pPr>
        <w:pStyle w:val="ListParagraph"/>
        <w:numPr>
          <w:ilvl w:val="0"/>
          <w:numId w:val="2"/>
        </w:numPr>
        <w:autoSpaceDE w:val="0"/>
        <w:autoSpaceDN w:val="0"/>
        <w:adjustRightInd w:val="0"/>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What did you do this week that helped the development team meet the sprint goal?</w:t>
      </w:r>
    </w:p>
    <w:p w14:paraId="45FF15ED" w14:textId="25920483" w:rsidR="000C59FC" w:rsidRPr="000C59FC" w:rsidRDefault="00BA6044" w:rsidP="005677A0">
      <w:pPr>
        <w:autoSpaceDE w:val="0"/>
        <w:autoSpaceDN w:val="0"/>
        <w:adjustRightInd w:val="0"/>
        <w:ind w:left="1134"/>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This week, I</w:t>
      </w:r>
      <w:r w:rsidR="00183F15">
        <w:rPr>
          <w:rFonts w:ascii="Helvetica Neue" w:hAnsi="Helvetica Neue" w:cs="Helvetica Neue"/>
          <w:color w:val="000000"/>
          <w:sz w:val="22"/>
          <w:szCs w:val="22"/>
          <w:lang w:val="en-AU" w:bidi="th-TH"/>
        </w:rPr>
        <w:t xml:space="preserve"> mainly</w:t>
      </w:r>
      <w:r>
        <w:rPr>
          <w:rFonts w:ascii="Helvetica Neue" w:hAnsi="Helvetica Neue" w:cs="Helvetica Neue"/>
          <w:color w:val="000000"/>
          <w:sz w:val="22"/>
          <w:szCs w:val="22"/>
          <w:lang w:val="en-AU" w:bidi="th-TH"/>
        </w:rPr>
        <w:t xml:space="preserve"> </w:t>
      </w:r>
      <w:r w:rsidR="00183F15">
        <w:rPr>
          <w:rFonts w:ascii="Helvetica Neue" w:hAnsi="Helvetica Neue" w:cs="Helvetica Neue"/>
          <w:color w:val="000000"/>
          <w:sz w:val="22"/>
          <w:szCs w:val="22"/>
          <w:lang w:val="en-AU" w:bidi="th-TH"/>
        </w:rPr>
        <w:t xml:space="preserve">worked on debugging code </w:t>
      </w:r>
      <w:r w:rsidR="00145520">
        <w:rPr>
          <w:rFonts w:ascii="Helvetica Neue" w:hAnsi="Helvetica Neue" w:cs="Helvetica Neue"/>
          <w:color w:val="000000"/>
          <w:sz w:val="22"/>
          <w:szCs w:val="22"/>
          <w:lang w:val="en-AU" w:bidi="th-TH"/>
        </w:rPr>
        <w:t xml:space="preserve">and tying up loose ends of the system’s functionality </w:t>
      </w:r>
      <w:r w:rsidR="00183F15">
        <w:rPr>
          <w:rFonts w:ascii="Helvetica Neue" w:hAnsi="Helvetica Neue" w:cs="Helvetica Neue"/>
          <w:color w:val="000000"/>
          <w:sz w:val="22"/>
          <w:szCs w:val="22"/>
          <w:lang w:val="en-AU" w:bidi="th-TH"/>
        </w:rPr>
        <w:t>ready for Ingenuity and the conclusion of the project. I imple</w:t>
      </w:r>
      <w:r w:rsidR="00145520">
        <w:rPr>
          <w:rFonts w:ascii="Helvetica Neue" w:hAnsi="Helvetica Neue" w:cs="Helvetica Neue"/>
          <w:color w:val="000000"/>
          <w:sz w:val="22"/>
          <w:szCs w:val="22"/>
          <w:lang w:val="en-AU" w:bidi="th-TH"/>
        </w:rPr>
        <w:t>mented a setting which allows the track that is considered to be ownship to be changed, and helped another group member with their work for the sprint.</w:t>
      </w:r>
    </w:p>
    <w:p w14:paraId="2CF024BF" w14:textId="77777777" w:rsidR="005F5075" w:rsidRDefault="005F5075" w:rsidP="00101BA7">
      <w:pPr>
        <w:autoSpaceDE w:val="0"/>
        <w:autoSpaceDN w:val="0"/>
        <w:adjustRightInd w:val="0"/>
        <w:jc w:val="both"/>
        <w:rPr>
          <w:rFonts w:ascii="Helvetica Neue" w:hAnsi="Helvetica Neue" w:cs="Helvetica Neue"/>
          <w:color w:val="000000"/>
          <w:sz w:val="22"/>
          <w:szCs w:val="22"/>
          <w:lang w:val="en-AU" w:bidi="th-TH"/>
        </w:rPr>
      </w:pPr>
    </w:p>
    <w:p w14:paraId="13BE76FA" w14:textId="77777777" w:rsidR="005F5075" w:rsidRDefault="00E4102F" w:rsidP="00101BA7">
      <w:pPr>
        <w:pStyle w:val="ListParagraph"/>
        <w:numPr>
          <w:ilvl w:val="0"/>
          <w:numId w:val="2"/>
        </w:numPr>
        <w:autoSpaceDE w:val="0"/>
        <w:autoSpaceDN w:val="0"/>
        <w:adjustRightInd w:val="0"/>
        <w:jc w:val="both"/>
        <w:rPr>
          <w:rFonts w:ascii="Helvetica Neue" w:hAnsi="Helvetica Neue" w:cs="Helvetica Neue"/>
          <w:color w:val="000000"/>
          <w:sz w:val="22"/>
          <w:szCs w:val="22"/>
          <w:lang w:val="en-AU" w:bidi="th-TH"/>
        </w:rPr>
      </w:pPr>
      <w:r w:rsidRPr="00E4102F">
        <w:rPr>
          <w:rFonts w:ascii="Helvetica Neue" w:hAnsi="Helvetica Neue" w:cs="Helvetica Neue"/>
          <w:color w:val="000000"/>
          <w:sz w:val="22"/>
          <w:szCs w:val="22"/>
          <w:lang w:val="en-AU" w:bidi="th-TH"/>
        </w:rPr>
        <w:t xml:space="preserve">What will you do </w:t>
      </w:r>
      <w:r w:rsidR="005F5075" w:rsidRPr="00E4102F">
        <w:rPr>
          <w:rFonts w:ascii="Helvetica Neue" w:hAnsi="Helvetica Neue" w:cs="Helvetica Neue"/>
          <w:color w:val="000000"/>
          <w:sz w:val="22"/>
          <w:szCs w:val="22"/>
          <w:lang w:val="en-AU" w:bidi="th-TH"/>
        </w:rPr>
        <w:t>next week to help the development team meet the sprint goal?</w:t>
      </w:r>
    </w:p>
    <w:p w14:paraId="270F8E57" w14:textId="06CCE952" w:rsidR="00AB28FB" w:rsidRDefault="00E41A6E" w:rsidP="003A0682">
      <w:pPr>
        <w:pStyle w:val="ListParagraph"/>
        <w:numPr>
          <w:ilvl w:val="0"/>
          <w:numId w:val="6"/>
        </w:numPr>
        <w:autoSpaceDE w:val="0"/>
        <w:autoSpaceDN w:val="0"/>
        <w:adjustRightInd w:val="0"/>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N</w:t>
      </w:r>
      <w:r w:rsidR="003A0682">
        <w:rPr>
          <w:rFonts w:ascii="Helvetica Neue" w:hAnsi="Helvetica Neue" w:cs="Helvetica Neue"/>
          <w:color w:val="000000"/>
          <w:sz w:val="22"/>
          <w:szCs w:val="22"/>
          <w:lang w:val="en-AU" w:bidi="th-TH"/>
        </w:rPr>
        <w:t>ext week, I plan to make final changes and additions to the system so that it is ready for demonstration and display at Ingenuity. This includes fixing minor things that have been put off over the semester, adding QOL settings that will help with demonstration, etc.</w:t>
      </w:r>
    </w:p>
    <w:p w14:paraId="4D43AC7D" w14:textId="77777777" w:rsidR="00E4102F" w:rsidRPr="00E4102F" w:rsidRDefault="00E4102F" w:rsidP="00101BA7">
      <w:pPr>
        <w:pStyle w:val="ListParagraph"/>
        <w:autoSpaceDE w:val="0"/>
        <w:autoSpaceDN w:val="0"/>
        <w:adjustRightInd w:val="0"/>
        <w:jc w:val="both"/>
        <w:rPr>
          <w:rFonts w:ascii="Helvetica Neue" w:hAnsi="Helvetica Neue" w:cs="Helvetica Neue"/>
          <w:color w:val="000000"/>
          <w:sz w:val="22"/>
          <w:szCs w:val="22"/>
          <w:lang w:val="en-AU" w:bidi="th-TH"/>
        </w:rPr>
      </w:pPr>
    </w:p>
    <w:p w14:paraId="383D051D" w14:textId="77777777" w:rsidR="00E4102F" w:rsidRDefault="00E4102F" w:rsidP="00101BA7">
      <w:pPr>
        <w:pStyle w:val="ListParagraph"/>
        <w:numPr>
          <w:ilvl w:val="0"/>
          <w:numId w:val="2"/>
        </w:numPr>
        <w:autoSpaceDE w:val="0"/>
        <w:autoSpaceDN w:val="0"/>
        <w:adjustRightInd w:val="0"/>
        <w:jc w:val="both"/>
        <w:rPr>
          <w:rFonts w:ascii="Helvetica Neue" w:hAnsi="Helvetica Neue" w:cs="Helvetica Neue"/>
          <w:color w:val="000000"/>
          <w:sz w:val="22"/>
          <w:szCs w:val="22"/>
          <w:lang w:val="en-AU" w:bidi="th-TH"/>
        </w:rPr>
      </w:pPr>
      <w:r w:rsidRPr="00E4102F">
        <w:rPr>
          <w:rFonts w:ascii="Helvetica Neue" w:hAnsi="Helvetica Neue" w:cs="Helvetica Neue"/>
          <w:color w:val="000000"/>
          <w:sz w:val="22"/>
          <w:szCs w:val="22"/>
          <w:lang w:val="en-AU" w:bidi="th-TH"/>
        </w:rPr>
        <w:t>Do you</w:t>
      </w:r>
      <w:r w:rsidR="005F5075" w:rsidRPr="00E4102F">
        <w:rPr>
          <w:rFonts w:ascii="Helvetica Neue" w:hAnsi="Helvetica Neue" w:cs="Helvetica Neue"/>
          <w:color w:val="000000"/>
          <w:sz w:val="22"/>
          <w:szCs w:val="22"/>
          <w:lang w:val="en-AU" w:bidi="th-TH"/>
        </w:rPr>
        <w:t xml:space="preserve"> see</w:t>
      </w:r>
      <w:r w:rsidRPr="00E4102F">
        <w:rPr>
          <w:rFonts w:ascii="Helvetica Neue" w:hAnsi="Helvetica Neue" w:cs="Helvetica Neue"/>
          <w:color w:val="000000"/>
          <w:sz w:val="22"/>
          <w:szCs w:val="22"/>
          <w:lang w:val="en-AU" w:bidi="th-TH"/>
        </w:rPr>
        <w:t xml:space="preserve"> any impediment that prevents you</w:t>
      </w:r>
      <w:r w:rsidR="005F5075" w:rsidRPr="00E4102F">
        <w:rPr>
          <w:rFonts w:ascii="Helvetica Neue" w:hAnsi="Helvetica Neue" w:cs="Helvetica Neue"/>
          <w:color w:val="000000"/>
          <w:sz w:val="22"/>
          <w:szCs w:val="22"/>
          <w:lang w:val="en-AU" w:bidi="th-TH"/>
        </w:rPr>
        <w:t xml:space="preserve"> or the development team from meeting the sprint goal?</w:t>
      </w:r>
    </w:p>
    <w:p w14:paraId="0C42FF6F" w14:textId="65E9C224" w:rsidR="00A659DD" w:rsidRPr="00A659DD" w:rsidRDefault="006B2483" w:rsidP="00A659DD">
      <w:pPr>
        <w:pStyle w:val="ListParagraph"/>
        <w:numPr>
          <w:ilvl w:val="0"/>
          <w:numId w:val="6"/>
        </w:numPr>
        <w:autoSpaceDE w:val="0"/>
        <w:autoSpaceDN w:val="0"/>
        <w:adjustRightInd w:val="0"/>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As we only have a few days to make these changes to the system, we may have to sacrifice some planned changes in favour of more important ones.</w:t>
      </w:r>
      <w:bookmarkStart w:id="0" w:name="_GoBack"/>
      <w:bookmarkEnd w:id="0"/>
    </w:p>
    <w:p w14:paraId="3257DA2C" w14:textId="77777777" w:rsidR="005F5075" w:rsidRDefault="005F5075" w:rsidP="005F5075">
      <w:pPr>
        <w:autoSpaceDE w:val="0"/>
        <w:autoSpaceDN w:val="0"/>
        <w:adjustRightInd w:val="0"/>
        <w:jc w:val="right"/>
        <w:rPr>
          <w:rFonts w:ascii="Helvetica Neue" w:hAnsi="Helvetica Neue" w:cs="Helvetica Neue"/>
          <w:color w:val="000000"/>
          <w:sz w:val="22"/>
          <w:szCs w:val="22"/>
          <w:lang w:val="en-AU" w:bidi="th-TH"/>
        </w:rPr>
      </w:pPr>
    </w:p>
    <w:p w14:paraId="6F599669" w14:textId="77777777" w:rsidR="00E4102F" w:rsidRDefault="00E4102F" w:rsidP="005F5075">
      <w:pPr>
        <w:autoSpaceDE w:val="0"/>
        <w:autoSpaceDN w:val="0"/>
        <w:adjustRightInd w:val="0"/>
        <w:jc w:val="right"/>
        <w:rPr>
          <w:rFonts w:ascii="Helvetica Neue" w:hAnsi="Helvetica Neue" w:cs="Helvetica Neue"/>
          <w:color w:val="000000"/>
          <w:sz w:val="22"/>
          <w:szCs w:val="22"/>
          <w:lang w:val="en-AU" w:bidi="th-TH"/>
        </w:rPr>
      </w:pPr>
    </w:p>
    <w:p w14:paraId="5AEC1E79" w14:textId="5EA4F057" w:rsidR="005F5075" w:rsidRDefault="005F5075" w:rsidP="005F5075">
      <w:pPr>
        <w:autoSpaceDE w:val="0"/>
        <w:autoSpaceDN w:val="0"/>
        <w:adjustRightInd w:val="0"/>
        <w:jc w:val="right"/>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Date</w:t>
      </w:r>
      <w:r w:rsidR="00E4102F">
        <w:rPr>
          <w:rFonts w:ascii="Helvetica Neue" w:hAnsi="Helvetica Neue" w:cs="Helvetica Neue"/>
          <w:color w:val="000000"/>
          <w:sz w:val="22"/>
          <w:szCs w:val="22"/>
          <w:lang w:val="en-AU" w:bidi="th-TH"/>
        </w:rPr>
        <w:t xml:space="preserve"> of the report</w:t>
      </w:r>
      <w:r>
        <w:rPr>
          <w:rFonts w:ascii="Helvetica Neue" w:hAnsi="Helvetica Neue" w:cs="Helvetica Neue"/>
          <w:color w:val="000000"/>
          <w:sz w:val="22"/>
          <w:szCs w:val="22"/>
          <w:lang w:val="en-AU" w:bidi="th-TH"/>
        </w:rPr>
        <w:t>:</w:t>
      </w:r>
      <w:r w:rsidR="00D63D32">
        <w:rPr>
          <w:rFonts w:ascii="Helvetica Neue" w:hAnsi="Helvetica Neue" w:cs="Helvetica Neue"/>
          <w:noProof/>
          <w:color w:val="000000"/>
          <w:sz w:val="22"/>
          <w:szCs w:val="22"/>
          <w:lang w:val="en-AU" w:bidi="th-TH"/>
        </w:rPr>
        <w:t xml:space="preserve"> </w:t>
      </w:r>
      <w:r w:rsidR="00A3629F">
        <w:rPr>
          <w:rFonts w:ascii="Helvetica Neue" w:hAnsi="Helvetica Neue" w:cs="Helvetica Neue"/>
          <w:noProof/>
          <w:color w:val="000000"/>
          <w:sz w:val="22"/>
          <w:szCs w:val="22"/>
          <w:lang w:val="en-AU" w:bidi="th-TH"/>
        </w:rPr>
        <w:t>Monday 28</w:t>
      </w:r>
      <w:r w:rsidR="00E21EE8">
        <w:rPr>
          <w:rFonts w:ascii="Helvetica Neue" w:hAnsi="Helvetica Neue" w:cs="Helvetica Neue"/>
          <w:noProof/>
          <w:color w:val="000000"/>
          <w:sz w:val="22"/>
          <w:szCs w:val="22"/>
          <w:lang w:val="en-AU" w:bidi="th-TH"/>
        </w:rPr>
        <w:t xml:space="preserve"> October</w:t>
      </w:r>
      <w:r w:rsidR="00D63D32">
        <w:rPr>
          <w:rFonts w:ascii="Helvetica Neue" w:hAnsi="Helvetica Neue" w:cs="Helvetica Neue"/>
          <w:noProof/>
          <w:color w:val="000000"/>
          <w:sz w:val="22"/>
          <w:szCs w:val="22"/>
          <w:lang w:val="en-AU" w:bidi="th-TH"/>
        </w:rPr>
        <w:t xml:space="preserve"> 2019</w:t>
      </w:r>
    </w:p>
    <w:p w14:paraId="2F59EA30" w14:textId="77777777" w:rsidR="00A615D3" w:rsidRDefault="006B2483"/>
    <w:sectPr w:rsidR="00A615D3" w:rsidSect="00E35D4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Helvetica Neue">
    <w:altName w:val="Arial"/>
    <w:charset w:val="00"/>
    <w:family w:val="auto"/>
    <w:pitch w:val="variable"/>
    <w:sig w:usb0="00000003" w:usb1="500079DB" w:usb2="0000001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15C81732"/>
    <w:lvl w:ilvl="0" w:tplc="00000065">
      <w:start w:val="1"/>
      <w:numFmt w:val="decimal"/>
      <w:lvlText w:val="%1."/>
      <w:lvlJc w:val="left"/>
      <w:pPr>
        <w:ind w:left="720" w:hanging="360"/>
      </w:pPr>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D905B17"/>
    <w:multiLevelType w:val="hybridMultilevel"/>
    <w:tmpl w:val="85045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4B41B4"/>
    <w:multiLevelType w:val="hybridMultilevel"/>
    <w:tmpl w:val="D5CA3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F16FFD"/>
    <w:multiLevelType w:val="hybridMultilevel"/>
    <w:tmpl w:val="323C9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M0NrGwNDQ1NTQwNDZQ0lEKTi0uzszPAykwrAUATYwWcywAAAA="/>
  </w:docVars>
  <w:rsids>
    <w:rsidRoot w:val="005F5075"/>
    <w:rsid w:val="000C59FC"/>
    <w:rsid w:val="000C5E25"/>
    <w:rsid w:val="00101BA7"/>
    <w:rsid w:val="00145520"/>
    <w:rsid w:val="00183F15"/>
    <w:rsid w:val="001F5C40"/>
    <w:rsid w:val="00213E20"/>
    <w:rsid w:val="002277C3"/>
    <w:rsid w:val="00234BCB"/>
    <w:rsid w:val="0031082D"/>
    <w:rsid w:val="003909F5"/>
    <w:rsid w:val="003A0682"/>
    <w:rsid w:val="003A4951"/>
    <w:rsid w:val="0045173E"/>
    <w:rsid w:val="004A52AB"/>
    <w:rsid w:val="004C0A5C"/>
    <w:rsid w:val="004C35D6"/>
    <w:rsid w:val="004D0F3E"/>
    <w:rsid w:val="004D7B4A"/>
    <w:rsid w:val="00512445"/>
    <w:rsid w:val="005310F9"/>
    <w:rsid w:val="005677A0"/>
    <w:rsid w:val="005B5250"/>
    <w:rsid w:val="005F5075"/>
    <w:rsid w:val="006017AF"/>
    <w:rsid w:val="006A5A6F"/>
    <w:rsid w:val="006A6A3F"/>
    <w:rsid w:val="006B2483"/>
    <w:rsid w:val="007141FE"/>
    <w:rsid w:val="00744BDB"/>
    <w:rsid w:val="007D3B73"/>
    <w:rsid w:val="00812890"/>
    <w:rsid w:val="00815FFC"/>
    <w:rsid w:val="008F34C8"/>
    <w:rsid w:val="00952AB9"/>
    <w:rsid w:val="00975C5E"/>
    <w:rsid w:val="00975D47"/>
    <w:rsid w:val="00A3629F"/>
    <w:rsid w:val="00A659DD"/>
    <w:rsid w:val="00AB28FB"/>
    <w:rsid w:val="00AF7FBE"/>
    <w:rsid w:val="00B1010E"/>
    <w:rsid w:val="00B83C23"/>
    <w:rsid w:val="00BA6044"/>
    <w:rsid w:val="00D20674"/>
    <w:rsid w:val="00D63D32"/>
    <w:rsid w:val="00E21EE8"/>
    <w:rsid w:val="00E4102F"/>
    <w:rsid w:val="00E41A6E"/>
    <w:rsid w:val="00E426DE"/>
    <w:rsid w:val="00E4573B"/>
    <w:rsid w:val="00E814C6"/>
    <w:rsid w:val="00E87DEB"/>
    <w:rsid w:val="00F00367"/>
    <w:rsid w:val="00FB2842"/>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CC5CE"/>
  <w14:defaultImageDpi w14:val="32767"/>
  <w15:chartTrackingRefBased/>
  <w15:docId w15:val="{C15FE188-D796-E34C-AF85-ABA6FEC53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1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41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Chakkrit Tantithamthavorn</dc:creator>
  <cp:keywords/>
  <dc:description/>
  <cp:lastModifiedBy>Jared Linklater</cp:lastModifiedBy>
  <cp:revision>32</cp:revision>
  <dcterms:created xsi:type="dcterms:W3CDTF">2018-02-23T01:43:00Z</dcterms:created>
  <dcterms:modified xsi:type="dcterms:W3CDTF">2019-10-28T06:01:00Z</dcterms:modified>
</cp:coreProperties>
</file>