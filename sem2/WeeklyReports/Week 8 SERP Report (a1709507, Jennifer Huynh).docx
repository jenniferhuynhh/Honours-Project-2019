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12224E99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205DEC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8</w:t>
      </w:r>
      <w:r w:rsidR="008A4544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0083F997" w:rsidR="005F5075" w:rsidRPr="009946CE" w:rsidRDefault="00205DEC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1</w:t>
      </w:r>
      <w:r w:rsidR="00723B5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6</w:t>
      </w:r>
      <w:r w:rsidR="00CE524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September</w:t>
      </w:r>
      <w:r w:rsid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 – Friday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20</w:t>
      </w:r>
      <w:r w:rsidR="00CE524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September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0D2662CB" w14:textId="31A80B10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Christian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Piscioneri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14A8BFF8" w14:textId="0CFC93F7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Jared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Linklater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2DD0E239" w14:textId="1745813D" w:rsidR="005F5075" w:rsidRDefault="00F25F83" w:rsidP="00026D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</w:t>
      </w:r>
      <w:r w:rsidR="00723B5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have been working on implementing the settings module. I have got the skeleton of it so far and started working on the audio, dark theme, and colour blind toggle options. </w:t>
      </w:r>
      <w:r w:rsidR="005515B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01F2ACC6" w14:textId="05799558" w:rsidR="007D025F" w:rsidRDefault="007D025F" w:rsidP="00026D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have </w:t>
      </w:r>
      <w:r w:rsidR="00723B5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been using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the project board to keep track of our progress.</w:t>
      </w:r>
    </w:p>
    <w:p w14:paraId="30A680D1" w14:textId="77777777" w:rsidR="00026D26" w:rsidRPr="00026D26" w:rsidRDefault="00026D26" w:rsidP="00026D26">
      <w:pPr>
        <w:pStyle w:val="ListParagraph"/>
        <w:autoSpaceDE w:val="0"/>
        <w:autoSpaceDN w:val="0"/>
        <w:adjustRightInd w:val="0"/>
        <w:spacing w:before="120" w:after="120"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0574E0E2" w14:textId="141D2559" w:rsidR="00CE5243" w:rsidRDefault="00CE5243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</w:t>
      </w:r>
      <w:r w:rsidR="00723B5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keep</w:t>
      </w:r>
      <w:r w:rsidR="0067609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working on the settings module</w:t>
      </w:r>
      <w:r w:rsidR="00723B5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to get the functionality of the toggle options working as well as the slider bar for the icon sizing</w:t>
      </w:r>
      <w:r w:rsidR="0067609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. </w:t>
      </w:r>
    </w:p>
    <w:p w14:paraId="78DBC265" w14:textId="651343ED" w:rsidR="00CD6679" w:rsidRDefault="00976056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w</w:t>
      </w:r>
      <w:r w:rsid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ill </w:t>
      </w:r>
      <w:r w:rsidR="0067609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continue to manage the project board and write more user stories to prepare for the next sprint. </w:t>
      </w:r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</w:t>
      </w:r>
      <w:bookmarkStart w:id="0" w:name="_GoBack"/>
      <w:bookmarkEnd w:id="0"/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8AD3C50" w14:textId="642DD2D4" w:rsidR="004069DC" w:rsidRPr="00842CE6" w:rsidRDefault="00B445A8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The only impediment I see that may prevent our team from meeting our sprint goals is </w:t>
      </w:r>
      <w:r w:rsidR="0067609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other coursework and personal commitments.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723B5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am also working a lot this holiday so that will also limit my time. </w:t>
      </w:r>
    </w:p>
    <w:p w14:paraId="21CB60AE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248B108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09BC2DC4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020D1BE7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205DEC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20</w:t>
      </w:r>
      <w:r w:rsidR="0067609F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/09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2FEE4" w14:textId="77777777" w:rsidR="00741F80" w:rsidRDefault="00741F80" w:rsidP="00611534">
      <w:r>
        <w:separator/>
      </w:r>
    </w:p>
  </w:endnote>
  <w:endnote w:type="continuationSeparator" w:id="0">
    <w:p w14:paraId="0765B633" w14:textId="77777777" w:rsidR="00741F80" w:rsidRDefault="00741F80" w:rsidP="0061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5A693" w14:textId="77777777" w:rsidR="00741F80" w:rsidRDefault="00741F80" w:rsidP="00611534">
      <w:r>
        <w:separator/>
      </w:r>
    </w:p>
  </w:footnote>
  <w:footnote w:type="continuationSeparator" w:id="0">
    <w:p w14:paraId="69FD3D9F" w14:textId="77777777" w:rsidR="00741F80" w:rsidRDefault="00741F80" w:rsidP="00611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973EE2"/>
    <w:multiLevelType w:val="hybridMultilevel"/>
    <w:tmpl w:val="6174F5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0714D"/>
    <w:multiLevelType w:val="hybridMultilevel"/>
    <w:tmpl w:val="4A482B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26D26"/>
    <w:rsid w:val="00057CC0"/>
    <w:rsid w:val="00060BE4"/>
    <w:rsid w:val="00061B98"/>
    <w:rsid w:val="00075337"/>
    <w:rsid w:val="000834C2"/>
    <w:rsid w:val="0009002B"/>
    <w:rsid w:val="000A2791"/>
    <w:rsid w:val="000C3C1B"/>
    <w:rsid w:val="00101BA7"/>
    <w:rsid w:val="00120C7A"/>
    <w:rsid w:val="001219E4"/>
    <w:rsid w:val="00127234"/>
    <w:rsid w:val="00127A54"/>
    <w:rsid w:val="00150625"/>
    <w:rsid w:val="0016322A"/>
    <w:rsid w:val="001833D1"/>
    <w:rsid w:val="00186C5A"/>
    <w:rsid w:val="001A1703"/>
    <w:rsid w:val="001C1AA1"/>
    <w:rsid w:val="001D47B1"/>
    <w:rsid w:val="001F2E2E"/>
    <w:rsid w:val="00205DEC"/>
    <w:rsid w:val="0021140B"/>
    <w:rsid w:val="00241099"/>
    <w:rsid w:val="0026328A"/>
    <w:rsid w:val="0028275D"/>
    <w:rsid w:val="002D60FD"/>
    <w:rsid w:val="002F67B7"/>
    <w:rsid w:val="003304CD"/>
    <w:rsid w:val="0039300B"/>
    <w:rsid w:val="003B3A62"/>
    <w:rsid w:val="003C774B"/>
    <w:rsid w:val="003F5B78"/>
    <w:rsid w:val="004069DC"/>
    <w:rsid w:val="00427B45"/>
    <w:rsid w:val="004C3438"/>
    <w:rsid w:val="004C7374"/>
    <w:rsid w:val="004D0F3E"/>
    <w:rsid w:val="00523B27"/>
    <w:rsid w:val="005515BD"/>
    <w:rsid w:val="00561712"/>
    <w:rsid w:val="005A5716"/>
    <w:rsid w:val="005B5250"/>
    <w:rsid w:val="005C234B"/>
    <w:rsid w:val="005F5075"/>
    <w:rsid w:val="00610909"/>
    <w:rsid w:val="00611534"/>
    <w:rsid w:val="00611DC9"/>
    <w:rsid w:val="00626497"/>
    <w:rsid w:val="006567E0"/>
    <w:rsid w:val="00663977"/>
    <w:rsid w:val="0067609F"/>
    <w:rsid w:val="006927C7"/>
    <w:rsid w:val="00692DE6"/>
    <w:rsid w:val="006A7845"/>
    <w:rsid w:val="006B6A69"/>
    <w:rsid w:val="00723B56"/>
    <w:rsid w:val="00741F80"/>
    <w:rsid w:val="00754B52"/>
    <w:rsid w:val="00757F12"/>
    <w:rsid w:val="0077650F"/>
    <w:rsid w:val="00777EB5"/>
    <w:rsid w:val="00797C6F"/>
    <w:rsid w:val="007D025F"/>
    <w:rsid w:val="008231FA"/>
    <w:rsid w:val="00842CE6"/>
    <w:rsid w:val="00877A2B"/>
    <w:rsid w:val="00882A66"/>
    <w:rsid w:val="008A4544"/>
    <w:rsid w:val="008C2B5F"/>
    <w:rsid w:val="008D5CD9"/>
    <w:rsid w:val="008F4704"/>
    <w:rsid w:val="00911478"/>
    <w:rsid w:val="00975D47"/>
    <w:rsid w:val="00976056"/>
    <w:rsid w:val="00991B04"/>
    <w:rsid w:val="009946CE"/>
    <w:rsid w:val="009B30CC"/>
    <w:rsid w:val="009F48A1"/>
    <w:rsid w:val="00A03F45"/>
    <w:rsid w:val="00A526CD"/>
    <w:rsid w:val="00A83D4B"/>
    <w:rsid w:val="00A96D7D"/>
    <w:rsid w:val="00AD0C59"/>
    <w:rsid w:val="00AD5F80"/>
    <w:rsid w:val="00AF719A"/>
    <w:rsid w:val="00B37ABF"/>
    <w:rsid w:val="00B404D6"/>
    <w:rsid w:val="00B445A8"/>
    <w:rsid w:val="00B83C23"/>
    <w:rsid w:val="00B93BF9"/>
    <w:rsid w:val="00BA296E"/>
    <w:rsid w:val="00BD0436"/>
    <w:rsid w:val="00BD44AD"/>
    <w:rsid w:val="00BD73D1"/>
    <w:rsid w:val="00C338F7"/>
    <w:rsid w:val="00C4104C"/>
    <w:rsid w:val="00C4370F"/>
    <w:rsid w:val="00C61606"/>
    <w:rsid w:val="00CD6679"/>
    <w:rsid w:val="00CE5243"/>
    <w:rsid w:val="00D43F6C"/>
    <w:rsid w:val="00D51D57"/>
    <w:rsid w:val="00D72FC9"/>
    <w:rsid w:val="00DB4B33"/>
    <w:rsid w:val="00DE57E5"/>
    <w:rsid w:val="00E4102F"/>
    <w:rsid w:val="00E542E0"/>
    <w:rsid w:val="00E75BDB"/>
    <w:rsid w:val="00E76EC8"/>
    <w:rsid w:val="00EA09DC"/>
    <w:rsid w:val="00EA23C1"/>
    <w:rsid w:val="00EC39D6"/>
    <w:rsid w:val="00F00367"/>
    <w:rsid w:val="00F2144E"/>
    <w:rsid w:val="00F25F83"/>
    <w:rsid w:val="00F93FD2"/>
    <w:rsid w:val="00F966E1"/>
    <w:rsid w:val="00FA4E7D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534"/>
  </w:style>
  <w:style w:type="paragraph" w:styleId="Footer">
    <w:name w:val="footer"/>
    <w:basedOn w:val="Normal"/>
    <w:link w:val="Foot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172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Jennifer Huynh</cp:lastModifiedBy>
  <cp:revision>72</cp:revision>
  <dcterms:created xsi:type="dcterms:W3CDTF">2018-02-23T01:43:00Z</dcterms:created>
  <dcterms:modified xsi:type="dcterms:W3CDTF">2019-09-22T05:21:00Z</dcterms:modified>
</cp:coreProperties>
</file>