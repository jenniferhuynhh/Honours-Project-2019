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3BD255D8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213E20">
        <w:rPr>
          <w:rFonts w:ascii="Helvetica Neue" w:hAnsi="Helvetica Neue" w:cs="Helvetica Neue"/>
          <w:b/>
          <w:bCs/>
          <w:color w:val="000000"/>
          <w:lang w:val="en-AU" w:bidi="th-TH"/>
        </w:rPr>
        <w:t>9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2B55FD0E" w14:textId="7ADB5325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E814C6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7</w:t>
      </w:r>
      <w:r w:rsidR="000C59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E814C6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October 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2019 – Friday </w:t>
      </w:r>
      <w:r w:rsidR="00812890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</w:t>
      </w:r>
      <w:r w:rsidR="00E814C6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</w:t>
      </w:r>
      <w:r w:rsidR="000C59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E814C6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October</w:t>
      </w:r>
      <w:r w:rsidR="00812890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hristian Piscioneri</w:t>
      </w:r>
    </w:p>
    <w:p w14:paraId="499FCA90" w14:textId="5C04A8FB" w:rsidR="00AF7FBE" w:rsidRDefault="00E426DE" w:rsidP="00AF7FB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</w:p>
    <w:p w14:paraId="122AD76C" w14:textId="32F57A44" w:rsidR="00AF7FBE" w:rsidRDefault="00AF7FBE" w:rsidP="00AF7FB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DST –</w:t>
      </w:r>
      <w:r w:rsidR="00812890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E814C6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Anthony</w:t>
      </w:r>
    </w:p>
    <w:p w14:paraId="007DB3DB" w14:textId="3AA3F11A" w:rsidR="005F5075" w:rsidRPr="00AF7FBE" w:rsidRDefault="00AF7FBE" w:rsidP="00AF7FB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ansooreh Zahedi</w:t>
      </w:r>
    </w:p>
    <w:p w14:paraId="47FFCAB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F6127FE" w14:textId="77777777" w:rsidR="000C59FC" w:rsidRDefault="000C59FC" w:rsidP="000C59F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 do this week that helped the development team meet the sprint goal?</w:t>
      </w:r>
    </w:p>
    <w:p w14:paraId="45FF15ED" w14:textId="5745794E" w:rsidR="000C59FC" w:rsidRPr="000C59FC" w:rsidRDefault="00BA6044" w:rsidP="005677A0">
      <w:pPr>
        <w:autoSpaceDE w:val="0"/>
        <w:autoSpaceDN w:val="0"/>
        <w:adjustRightInd w:val="0"/>
        <w:ind w:left="1134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This week, I refactored almost all the UI’s code in order to implement the Observer pattern better. I also implemented the ability to add manual tracks into the </w:t>
      </w:r>
      <w:r w:rsidR="00AB28F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system and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helped another team member with the web server side of their work.</w:t>
      </w:r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1E687DC7" w14:textId="025B29FE" w:rsidR="004A52AB" w:rsidRDefault="00E41A6E" w:rsidP="00AB28F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Next week, </w:t>
      </w:r>
      <w:r w:rsidR="00AB28F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plan to work with my group to complete the poster for Ingenuity.</w:t>
      </w:r>
    </w:p>
    <w:p w14:paraId="7E66A90C" w14:textId="20819A77" w:rsidR="00AB28FB" w:rsidRDefault="00AB28FB" w:rsidP="00AB28F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also plan to develop the Flight feed module that was discussed in the meeting, also in preparation for Ingenuity.</w:t>
      </w:r>
    </w:p>
    <w:p w14:paraId="270F8E57" w14:textId="55C54ECE" w:rsidR="00AB28FB" w:rsidRDefault="00AB28FB" w:rsidP="00AB28F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plan to finalise and merge my refactored code branch so that the rest of the members can get used to the new code structure early on into the sprint.</w:t>
      </w:r>
    </w:p>
    <w:p w14:paraId="4D43AC7D" w14:textId="77777777" w:rsidR="00E4102F" w:rsidRPr="00E4102F" w:rsidRDefault="00E4102F" w:rsidP="00101BA7">
      <w:pPr>
        <w:pStyle w:val="ListParagraph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83D051D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C42FF6F" w14:textId="7A7AFFC8" w:rsidR="00A659DD" w:rsidRPr="00A659DD" w:rsidRDefault="006A6A3F" w:rsidP="00A659D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My </w:t>
      </w:r>
      <w:r w:rsidR="00815F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progress this week </w:t>
      </w:r>
      <w:r w:rsidR="00AB28F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may be impeded as we had quite a large change in direction for the system proposed to us in the meeting this week. While it isn’t too much to ask for, I will need to do a lot more preparation this week than usual as I haven’t had time to think about it weeks before implementing it like I usually have.</w:t>
      </w:r>
      <w:bookmarkStart w:id="0" w:name="_GoBack"/>
      <w:bookmarkEnd w:id="0"/>
    </w:p>
    <w:p w14:paraId="3257DA2C" w14:textId="77777777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5BD7F50D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812890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Friday </w:t>
      </w:r>
      <w:r w:rsidR="00E21EE8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11 October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2019</w:t>
      </w:r>
    </w:p>
    <w:p w14:paraId="2F59EA30" w14:textId="77777777" w:rsidR="00A615D3" w:rsidRDefault="00AB28FB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C59FC"/>
    <w:rsid w:val="000C5E25"/>
    <w:rsid w:val="00101BA7"/>
    <w:rsid w:val="001F5C40"/>
    <w:rsid w:val="00213E20"/>
    <w:rsid w:val="002277C3"/>
    <w:rsid w:val="00234BCB"/>
    <w:rsid w:val="0031082D"/>
    <w:rsid w:val="003909F5"/>
    <w:rsid w:val="003A4951"/>
    <w:rsid w:val="0045173E"/>
    <w:rsid w:val="004A52AB"/>
    <w:rsid w:val="004C0A5C"/>
    <w:rsid w:val="004C35D6"/>
    <w:rsid w:val="004D0F3E"/>
    <w:rsid w:val="004D7B4A"/>
    <w:rsid w:val="005310F9"/>
    <w:rsid w:val="005677A0"/>
    <w:rsid w:val="005B5250"/>
    <w:rsid w:val="005F5075"/>
    <w:rsid w:val="006017AF"/>
    <w:rsid w:val="006A5A6F"/>
    <w:rsid w:val="006A6A3F"/>
    <w:rsid w:val="007141FE"/>
    <w:rsid w:val="00744BDB"/>
    <w:rsid w:val="007D3B73"/>
    <w:rsid w:val="00812890"/>
    <w:rsid w:val="00815FFC"/>
    <w:rsid w:val="00952AB9"/>
    <w:rsid w:val="00975C5E"/>
    <w:rsid w:val="00975D47"/>
    <w:rsid w:val="00A659DD"/>
    <w:rsid w:val="00AB28FB"/>
    <w:rsid w:val="00AF7FBE"/>
    <w:rsid w:val="00B1010E"/>
    <w:rsid w:val="00B83C23"/>
    <w:rsid w:val="00BA6044"/>
    <w:rsid w:val="00D20674"/>
    <w:rsid w:val="00D63D32"/>
    <w:rsid w:val="00E21EE8"/>
    <w:rsid w:val="00E4102F"/>
    <w:rsid w:val="00E41A6E"/>
    <w:rsid w:val="00E426DE"/>
    <w:rsid w:val="00E4573B"/>
    <w:rsid w:val="00E814C6"/>
    <w:rsid w:val="00E87DEB"/>
    <w:rsid w:val="00F00367"/>
    <w:rsid w:val="00F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25</cp:revision>
  <dcterms:created xsi:type="dcterms:W3CDTF">2018-02-23T01:43:00Z</dcterms:created>
  <dcterms:modified xsi:type="dcterms:W3CDTF">2019-10-11T10:50:00Z</dcterms:modified>
</cp:coreProperties>
</file>