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4B83C577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1D2FE6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11</w:t>
      </w:r>
      <w:r w:rsidR="008A4544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0845072A" w:rsidR="005F5075" w:rsidRPr="009946CE" w:rsidRDefault="001D2FE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21</w:t>
      </w:r>
      <w:r w:rsidR="00CE524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D94E71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October</w:t>
      </w:r>
      <w:r w:rsid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 – Friday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25</w:t>
      </w:r>
      <w:r w:rsidR="00CE524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D94E71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October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0D2662CB" w14:textId="31A80B10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Christian Piscioneri </w:t>
      </w:r>
    </w:p>
    <w:p w14:paraId="14A8BFF8" w14:textId="0CFC93F7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Jared Linklater 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30A680D1" w14:textId="164F7E38" w:rsidR="00026D26" w:rsidRDefault="00DD7773" w:rsidP="00DD77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This week, </w:t>
      </w:r>
      <w:r w:rsidR="001D2FE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worked on settings being saved to a user account so that they are automatically uploaded after a user logs out or refreshes. </w:t>
      </w:r>
    </w:p>
    <w:p w14:paraId="02A9E3F8" w14:textId="16CC7DDE" w:rsidR="001D2FE6" w:rsidRDefault="001D2FE6" w:rsidP="00DD777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added a default button to the layouts so that a user can make a chosen layout their default to be loaded in each time. I also made a recommended layout so that users will always have a layout to go back to. </w:t>
      </w:r>
    </w:p>
    <w:p w14:paraId="02BA05A9" w14:textId="0C29AA00" w:rsidR="00487EB0" w:rsidRDefault="001D2FE6" w:rsidP="00FF592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also implemented an ownship button that can focus in on a track that has been identified as ownship in the settings module.</w:t>
      </w:r>
    </w:p>
    <w:p w14:paraId="2B6CE8BF" w14:textId="7946DB4E" w:rsidR="001D2FE6" w:rsidRDefault="001D2FE6" w:rsidP="00FF592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also prepared the slides for client presentation and managed the project board.</w:t>
      </w:r>
    </w:p>
    <w:p w14:paraId="356B87D6" w14:textId="77777777" w:rsidR="001D2FE6" w:rsidRPr="001D2FE6" w:rsidRDefault="001D2FE6" w:rsidP="001D2FE6">
      <w:pPr>
        <w:pStyle w:val="ListParagraph"/>
        <w:autoSpaceDE w:val="0"/>
        <w:autoSpaceDN w:val="0"/>
        <w:adjustRightInd w:val="0"/>
        <w:spacing w:before="120" w:after="120"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0574E0E2" w14:textId="08A498D0" w:rsidR="00CE5243" w:rsidRDefault="00CE5243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</w:t>
      </w:r>
      <w:r w:rsidR="001D2FE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help my group members fix some small bugs to get us ready for ingenuity. </w:t>
      </w:r>
      <w:r w:rsidR="0075419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44A5D955" w14:textId="05CEF7C5" w:rsidR="00E4102F" w:rsidRDefault="00DD7773" w:rsidP="001D2F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</w:t>
      </w:r>
      <w:r w:rsidR="001D2FE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will fix up the module header names and fix the authorisation approval requests so that the time/data are correct values instead of the placeholders we are currently using. </w:t>
      </w:r>
    </w:p>
    <w:p w14:paraId="1E644AF9" w14:textId="77777777" w:rsidR="001D2FE6" w:rsidRPr="009946CE" w:rsidRDefault="001D2FE6" w:rsidP="001D2FE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50583998" w:rsidR="004069DC" w:rsidRPr="00842CE6" w:rsidRDefault="00B445A8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only impediment I see that may prevent our team from meeting our sprint goals is </w:t>
      </w:r>
      <w:r w:rsidR="0067609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other coursework and personal commitments.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1D2FE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have other assignments due as well as an exam to prepare for so it will be a stressful week. </w:t>
      </w:r>
      <w:bookmarkStart w:id="0" w:name="_GoBack"/>
      <w:bookmarkEnd w:id="0"/>
      <w:r w:rsidR="001D2FE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6F23CE59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1D2FE6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25</w:t>
      </w:r>
      <w:r w:rsidR="00D94E71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/10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7E273" w14:textId="77777777" w:rsidR="008C50BB" w:rsidRDefault="008C50BB" w:rsidP="00611534">
      <w:r>
        <w:separator/>
      </w:r>
    </w:p>
  </w:endnote>
  <w:endnote w:type="continuationSeparator" w:id="0">
    <w:p w14:paraId="23ECE503" w14:textId="77777777" w:rsidR="008C50BB" w:rsidRDefault="008C50BB" w:rsidP="0061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FFE21A" w14:textId="77777777" w:rsidR="008C50BB" w:rsidRDefault="008C50BB" w:rsidP="00611534">
      <w:r>
        <w:separator/>
      </w:r>
    </w:p>
  </w:footnote>
  <w:footnote w:type="continuationSeparator" w:id="0">
    <w:p w14:paraId="0A326CB8" w14:textId="77777777" w:rsidR="008C50BB" w:rsidRDefault="008C50BB" w:rsidP="00611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26D26"/>
    <w:rsid w:val="00054876"/>
    <w:rsid w:val="00057CC0"/>
    <w:rsid w:val="00060BE4"/>
    <w:rsid w:val="00061B98"/>
    <w:rsid w:val="00075337"/>
    <w:rsid w:val="000834C2"/>
    <w:rsid w:val="0009002B"/>
    <w:rsid w:val="000A2791"/>
    <w:rsid w:val="000C3C1B"/>
    <w:rsid w:val="00101BA7"/>
    <w:rsid w:val="00120C7A"/>
    <w:rsid w:val="001219E4"/>
    <w:rsid w:val="00127234"/>
    <w:rsid w:val="00127A54"/>
    <w:rsid w:val="00150625"/>
    <w:rsid w:val="0016322A"/>
    <w:rsid w:val="001833D1"/>
    <w:rsid w:val="00186C5A"/>
    <w:rsid w:val="0019574B"/>
    <w:rsid w:val="001A1703"/>
    <w:rsid w:val="001C1AA1"/>
    <w:rsid w:val="001D2FE6"/>
    <w:rsid w:val="001D47B1"/>
    <w:rsid w:val="001F2E2E"/>
    <w:rsid w:val="00205DEC"/>
    <w:rsid w:val="002108B7"/>
    <w:rsid w:val="0021140B"/>
    <w:rsid w:val="00241099"/>
    <w:rsid w:val="0026328A"/>
    <w:rsid w:val="0028275D"/>
    <w:rsid w:val="002D60FD"/>
    <w:rsid w:val="002F67B7"/>
    <w:rsid w:val="003304CD"/>
    <w:rsid w:val="0039300B"/>
    <w:rsid w:val="003B3A62"/>
    <w:rsid w:val="003C774B"/>
    <w:rsid w:val="003F5B78"/>
    <w:rsid w:val="004069DC"/>
    <w:rsid w:val="00427B45"/>
    <w:rsid w:val="00487EB0"/>
    <w:rsid w:val="004C3438"/>
    <w:rsid w:val="004C7374"/>
    <w:rsid w:val="004D0F3E"/>
    <w:rsid w:val="00511062"/>
    <w:rsid w:val="00523B27"/>
    <w:rsid w:val="005515BD"/>
    <w:rsid w:val="00561712"/>
    <w:rsid w:val="005A5716"/>
    <w:rsid w:val="005B5250"/>
    <w:rsid w:val="005C234B"/>
    <w:rsid w:val="005F5075"/>
    <w:rsid w:val="00610909"/>
    <w:rsid w:val="00611534"/>
    <w:rsid w:val="00611DC9"/>
    <w:rsid w:val="00626497"/>
    <w:rsid w:val="006567E0"/>
    <w:rsid w:val="00663977"/>
    <w:rsid w:val="0067609F"/>
    <w:rsid w:val="006927C7"/>
    <w:rsid w:val="00692DE6"/>
    <w:rsid w:val="006A7845"/>
    <w:rsid w:val="006B6A69"/>
    <w:rsid w:val="00723B56"/>
    <w:rsid w:val="00741F80"/>
    <w:rsid w:val="00754196"/>
    <w:rsid w:val="00754B52"/>
    <w:rsid w:val="00757F12"/>
    <w:rsid w:val="0077650F"/>
    <w:rsid w:val="00777EB5"/>
    <w:rsid w:val="00797C6F"/>
    <w:rsid w:val="007D025F"/>
    <w:rsid w:val="008231FA"/>
    <w:rsid w:val="00842CE6"/>
    <w:rsid w:val="00877A2B"/>
    <w:rsid w:val="00882A66"/>
    <w:rsid w:val="008A4544"/>
    <w:rsid w:val="008C2B5F"/>
    <w:rsid w:val="008C50BB"/>
    <w:rsid w:val="008D5CD9"/>
    <w:rsid w:val="008F4704"/>
    <w:rsid w:val="00911478"/>
    <w:rsid w:val="00975D47"/>
    <w:rsid w:val="00976056"/>
    <w:rsid w:val="00991B04"/>
    <w:rsid w:val="009946CE"/>
    <w:rsid w:val="009B30CC"/>
    <w:rsid w:val="009F48A1"/>
    <w:rsid w:val="00A03F45"/>
    <w:rsid w:val="00A526CD"/>
    <w:rsid w:val="00A83D4B"/>
    <w:rsid w:val="00A96D7D"/>
    <w:rsid w:val="00AD0C59"/>
    <w:rsid w:val="00AD5F80"/>
    <w:rsid w:val="00AF719A"/>
    <w:rsid w:val="00B37ABF"/>
    <w:rsid w:val="00B404D6"/>
    <w:rsid w:val="00B445A8"/>
    <w:rsid w:val="00B83C23"/>
    <w:rsid w:val="00B93BF9"/>
    <w:rsid w:val="00BA296E"/>
    <w:rsid w:val="00BD0436"/>
    <w:rsid w:val="00BD44AD"/>
    <w:rsid w:val="00BD73D1"/>
    <w:rsid w:val="00C338F7"/>
    <w:rsid w:val="00C4104C"/>
    <w:rsid w:val="00C4370F"/>
    <w:rsid w:val="00C61606"/>
    <w:rsid w:val="00CD6679"/>
    <w:rsid w:val="00CE5243"/>
    <w:rsid w:val="00D43F6C"/>
    <w:rsid w:val="00D51D57"/>
    <w:rsid w:val="00D72FC9"/>
    <w:rsid w:val="00D94E71"/>
    <w:rsid w:val="00DA51D0"/>
    <w:rsid w:val="00DB4B33"/>
    <w:rsid w:val="00DD7773"/>
    <w:rsid w:val="00DE57E5"/>
    <w:rsid w:val="00E4102F"/>
    <w:rsid w:val="00E542E0"/>
    <w:rsid w:val="00E75BDB"/>
    <w:rsid w:val="00E76EC8"/>
    <w:rsid w:val="00EA09DC"/>
    <w:rsid w:val="00EA23C1"/>
    <w:rsid w:val="00EC39D6"/>
    <w:rsid w:val="00EF7BC3"/>
    <w:rsid w:val="00F00367"/>
    <w:rsid w:val="00F0194A"/>
    <w:rsid w:val="00F2144E"/>
    <w:rsid w:val="00F25F83"/>
    <w:rsid w:val="00F93FD2"/>
    <w:rsid w:val="00F966E1"/>
    <w:rsid w:val="00FA4E7D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534"/>
  </w:style>
  <w:style w:type="paragraph" w:styleId="Footer">
    <w:name w:val="footer"/>
    <w:basedOn w:val="Normal"/>
    <w:link w:val="Foot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223</Words>
  <Characters>1275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Jennifer Huynh</cp:lastModifiedBy>
  <cp:revision>79</cp:revision>
  <dcterms:created xsi:type="dcterms:W3CDTF">2018-02-23T01:43:00Z</dcterms:created>
  <dcterms:modified xsi:type="dcterms:W3CDTF">2019-10-28T06:00:00Z</dcterms:modified>
</cp:coreProperties>
</file>