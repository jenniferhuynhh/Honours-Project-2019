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3FF59" w14:textId="18956A9D" w:rsidR="005F5075" w:rsidRPr="009946CE" w:rsidRDefault="00E4102F" w:rsidP="005F507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 xml:space="preserve">WEEK </w:t>
      </w:r>
      <w:r w:rsidR="00D94E71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>9</w:t>
      </w:r>
      <w:r w:rsidR="008A4544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 xml:space="preserve"> </w:t>
      </w:r>
      <w:r w:rsidRPr="009946CE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>REPORT</w:t>
      </w:r>
    </w:p>
    <w:p w14:paraId="5EC7E574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35BA712D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C94A39D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DATE</w:t>
      </w:r>
    </w:p>
    <w:p w14:paraId="7D5596D2" w14:textId="61179239" w:rsidR="005F5075" w:rsidRPr="009946CE" w:rsidRDefault="00D94E71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Monday 7</w:t>
      </w:r>
      <w:r w:rsidR="00CE5243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October</w:t>
      </w:r>
      <w:r w:rsidR="00026D26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2019 – Friday 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11</w:t>
      </w:r>
      <w:r w:rsidR="00CE5243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October</w:t>
      </w:r>
      <w:r w:rsidR="00E4102F" w:rsidRPr="008F4704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2019</w:t>
      </w:r>
    </w:p>
    <w:p w14:paraId="5787FFDB" w14:textId="77777777" w:rsidR="00E4102F" w:rsidRPr="009946CE" w:rsidRDefault="00E4102F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176F6148" w14:textId="77777777" w:rsidR="005F5075" w:rsidRPr="009946CE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GROUP 3</w:t>
      </w:r>
    </w:p>
    <w:p w14:paraId="26F3D023" w14:textId="77777777" w:rsidR="005F5075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Jennifer Phuong Huynh (a1709507)</w:t>
      </w:r>
    </w:p>
    <w:p w14:paraId="0D2662CB" w14:textId="31A80B10" w:rsidR="00EC39D6" w:rsidRDefault="00EC39D6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Christian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Piscioneri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</w:p>
    <w:p w14:paraId="14A8BFF8" w14:textId="0CFC93F7" w:rsidR="00EC39D6" w:rsidRDefault="00EC39D6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Jared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Linklater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</w:p>
    <w:p w14:paraId="7284A567" w14:textId="77777777" w:rsidR="008F4704" w:rsidRPr="009946CE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65CA66B0" w14:textId="77777777" w:rsidR="005F5075" w:rsidRPr="009946CE" w:rsidRDefault="00E4102F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WEEKLY UPDATES</w:t>
      </w:r>
    </w:p>
    <w:p w14:paraId="20D25AF6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0F84DDC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What did you</w:t>
      </w:r>
      <w:r w:rsidR="005B5250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do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this week that helped the development team meet the sprint goal?</w:t>
      </w:r>
    </w:p>
    <w:p w14:paraId="10CFB722" w14:textId="77777777" w:rsidR="00AD5F80" w:rsidRDefault="00AD5F80" w:rsidP="00AD5F80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2DD0E239" w14:textId="19238E83" w:rsidR="005F5075" w:rsidRDefault="00F25F83" w:rsidP="00026D2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 w:rsidRPr="00026D26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</w:t>
      </w:r>
      <w:r w:rsidR="00723B56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have been working on</w:t>
      </w:r>
      <w:r w:rsidR="00D94E71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finishing</w:t>
      </w:r>
      <w:r w:rsidR="00723B56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the settings module. </w:t>
      </w:r>
      <w:r w:rsidR="00EF7BC3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I added functionality to the audio, dark theme, colour blind and icon sizing toggles. I had to do research into different colour</w:t>
      </w:r>
      <w:r w:rsidR="00754196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  <w:r w:rsidR="00EF7BC3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blind types to find colours that would work for the majority of colour</w:t>
      </w:r>
      <w:r w:rsidR="00754196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  <w:r w:rsidR="00EF7BC3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blind people. I also made it possible for users to save multiple customised layouts and load the one they want to work with.</w:t>
      </w:r>
    </w:p>
    <w:p w14:paraId="32BA0E3F" w14:textId="33B09FE1" w:rsidR="00EF7BC3" w:rsidRDefault="00754196" w:rsidP="00026D2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I</w:t>
      </w:r>
      <w:r w:rsidR="00EF7BC3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prepared the presentation for our client meeting this week</w:t>
      </w:r>
      <w:r w:rsidR="00511062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and wrote more user stories to show what we plan to work on next sprint</w:t>
      </w:r>
      <w:r w:rsidR="00EF7BC3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. </w:t>
      </w:r>
    </w:p>
    <w:p w14:paraId="1840F32E" w14:textId="340CD61F" w:rsidR="00EF7BC3" w:rsidRDefault="00EF7BC3" w:rsidP="00026D2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also drew up mock-ups for the admin dashboard to show to the client and get feedback for me to start implementation. </w:t>
      </w:r>
    </w:p>
    <w:p w14:paraId="30A680D1" w14:textId="77777777" w:rsidR="00026D26" w:rsidRPr="00026D26" w:rsidRDefault="00026D26" w:rsidP="00026D26">
      <w:pPr>
        <w:pStyle w:val="ListParagraph"/>
        <w:autoSpaceDE w:val="0"/>
        <w:autoSpaceDN w:val="0"/>
        <w:adjustRightInd w:val="0"/>
        <w:spacing w:before="120" w:after="120" w:line="276" w:lineRule="auto"/>
        <w:ind w:left="1134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183660B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What will you do 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next week to help the development team meet the sprint goal?</w:t>
      </w:r>
    </w:p>
    <w:p w14:paraId="33FD0822" w14:textId="77777777" w:rsidR="00BD0436" w:rsidRDefault="00BD0436" w:rsidP="00BD0436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0574E0E2" w14:textId="0036485B" w:rsidR="00CE5243" w:rsidRDefault="00CE5243" w:rsidP="008231F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will </w:t>
      </w:r>
      <w:r w:rsidR="00D94E71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finish working on getting user settings saved to their account so that their settings are automatically loaded each time they log in</w:t>
      </w:r>
      <w:r w:rsidR="0067609F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. </w:t>
      </w:r>
      <w:r w:rsidR="00754196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also want to make add another feature to settings where a user can make certain settings their default. </w:t>
      </w:r>
    </w:p>
    <w:p w14:paraId="78DBC265" w14:textId="0F5EDB2C" w:rsidR="00CD6679" w:rsidRDefault="00054876" w:rsidP="008231F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I also plan to work with my group to complete our</w:t>
      </w:r>
      <w:r w:rsidR="00D94E71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poster for ingenuity</w:t>
      </w:r>
      <w:r w:rsidR="00754196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and getting a draft in early so that the client can review it</w:t>
      </w:r>
      <w:r w:rsidR="00D94E71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.</w:t>
      </w:r>
      <w:r w:rsidR="0067609F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</w:p>
    <w:p w14:paraId="44A5D955" w14:textId="77777777" w:rsidR="00E4102F" w:rsidRPr="009946CE" w:rsidRDefault="00E4102F" w:rsidP="00101BA7">
      <w:pPr>
        <w:pStyle w:val="ListParagraph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298F7636" w14:textId="77777777" w:rsidR="00FA57BC" w:rsidRDefault="00E4102F" w:rsidP="00FA57B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Do you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see</w:t>
      </w: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any impediment that prevents you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or the development team from meeting the sprint goal?</w:t>
      </w:r>
    </w:p>
    <w:p w14:paraId="7FB6B168" w14:textId="77777777" w:rsidR="00FA57BC" w:rsidRDefault="00FA57BC" w:rsidP="00FA57BC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48AD3C50" w14:textId="0E6B491B" w:rsidR="004069DC" w:rsidRPr="00842CE6" w:rsidRDefault="00B445A8" w:rsidP="006927C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1134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The only impediment I see that may prevent our team from meeting our sprint goals is </w:t>
      </w:r>
      <w:r w:rsidR="0067609F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other coursework and personal commitments.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  <w:r w:rsidR="00D94E71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As the end of semeste</w:t>
      </w:r>
      <w:bookmarkStart w:id="0" w:name="_GoBack"/>
      <w:bookmarkEnd w:id="0"/>
      <w:r w:rsidR="00D94E71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r nears, other subjects have increased their workload so I know I will be busy in the next couple weeks. </w:t>
      </w:r>
    </w:p>
    <w:p w14:paraId="21CB60AE" w14:textId="77777777" w:rsidR="002F67B7" w:rsidRDefault="002F67B7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1248B108" w14:textId="77777777" w:rsidR="002F67B7" w:rsidRDefault="002F67B7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09BC2DC4" w14:textId="77777777" w:rsidR="002F67B7" w:rsidRDefault="002F67B7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21DB6ADF" w14:textId="7DD7226A" w:rsidR="00A615D3" w:rsidRPr="004069DC" w:rsidRDefault="005F5075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Date</w:t>
      </w:r>
      <w:r w:rsidR="008C2B5F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of</w:t>
      </w:r>
      <w:r w:rsidR="00E4102F"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report</w:t>
      </w:r>
      <w:r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:</w:t>
      </w:r>
      <w:r w:rsidR="00D94E71">
        <w:rPr>
          <w:rFonts w:ascii="Times New Roman" w:hAnsi="Times New Roman" w:cs="Times New Roman"/>
          <w:noProof/>
          <w:color w:val="000000"/>
          <w:sz w:val="22"/>
          <w:szCs w:val="22"/>
          <w:lang w:val="en-AU" w:bidi="th-TH"/>
        </w:rPr>
        <w:t xml:space="preserve"> 11/10</w:t>
      </w:r>
      <w:r w:rsidR="008F4704">
        <w:rPr>
          <w:rFonts w:ascii="Times New Roman" w:hAnsi="Times New Roman" w:cs="Times New Roman"/>
          <w:noProof/>
          <w:color w:val="000000"/>
          <w:sz w:val="22"/>
          <w:szCs w:val="22"/>
          <w:lang w:val="en-AU" w:bidi="th-TH"/>
        </w:rPr>
        <w:t>/19</w:t>
      </w:r>
    </w:p>
    <w:sectPr w:rsidR="00A615D3" w:rsidRPr="004069DC" w:rsidSect="00E35D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83D738" w14:textId="77777777" w:rsidR="0019574B" w:rsidRDefault="0019574B" w:rsidP="00611534">
      <w:r>
        <w:separator/>
      </w:r>
    </w:p>
  </w:endnote>
  <w:endnote w:type="continuationSeparator" w:id="0">
    <w:p w14:paraId="112E2318" w14:textId="77777777" w:rsidR="0019574B" w:rsidRDefault="0019574B" w:rsidP="00611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A7A7B5" w14:textId="77777777" w:rsidR="0019574B" w:rsidRDefault="0019574B" w:rsidP="00611534">
      <w:r>
        <w:separator/>
      </w:r>
    </w:p>
  </w:footnote>
  <w:footnote w:type="continuationSeparator" w:id="0">
    <w:p w14:paraId="77D565BC" w14:textId="77777777" w:rsidR="0019574B" w:rsidRDefault="0019574B" w:rsidP="006115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15C8173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973EE2"/>
    <w:multiLevelType w:val="hybridMultilevel"/>
    <w:tmpl w:val="6174F5C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250714D"/>
    <w:multiLevelType w:val="hybridMultilevel"/>
    <w:tmpl w:val="4A482BA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D905B17"/>
    <w:multiLevelType w:val="hybridMultilevel"/>
    <w:tmpl w:val="85045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D4B41B4"/>
    <w:multiLevelType w:val="hybridMultilevel"/>
    <w:tmpl w:val="D5CA3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5F16FFD"/>
    <w:multiLevelType w:val="hybridMultilevel"/>
    <w:tmpl w:val="323C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NrGwNDQ1NTQwNDZQ0lEKTi0uzszPAykwqgUAjt87WCwAAAA="/>
  </w:docVars>
  <w:rsids>
    <w:rsidRoot w:val="005F5075"/>
    <w:rsid w:val="000220F6"/>
    <w:rsid w:val="00026D26"/>
    <w:rsid w:val="00054876"/>
    <w:rsid w:val="00057CC0"/>
    <w:rsid w:val="00060BE4"/>
    <w:rsid w:val="00061B98"/>
    <w:rsid w:val="00075337"/>
    <w:rsid w:val="000834C2"/>
    <w:rsid w:val="0009002B"/>
    <w:rsid w:val="000A2791"/>
    <w:rsid w:val="000C3C1B"/>
    <w:rsid w:val="00101BA7"/>
    <w:rsid w:val="00120C7A"/>
    <w:rsid w:val="001219E4"/>
    <w:rsid w:val="00127234"/>
    <w:rsid w:val="00127A54"/>
    <w:rsid w:val="00150625"/>
    <w:rsid w:val="0016322A"/>
    <w:rsid w:val="001833D1"/>
    <w:rsid w:val="00186C5A"/>
    <w:rsid w:val="0019574B"/>
    <w:rsid w:val="001A1703"/>
    <w:rsid w:val="001C1AA1"/>
    <w:rsid w:val="001D47B1"/>
    <w:rsid w:val="001F2E2E"/>
    <w:rsid w:val="00205DEC"/>
    <w:rsid w:val="002108B7"/>
    <w:rsid w:val="0021140B"/>
    <w:rsid w:val="00241099"/>
    <w:rsid w:val="0026328A"/>
    <w:rsid w:val="0028275D"/>
    <w:rsid w:val="002D60FD"/>
    <w:rsid w:val="002F67B7"/>
    <w:rsid w:val="003304CD"/>
    <w:rsid w:val="0039300B"/>
    <w:rsid w:val="003B3A62"/>
    <w:rsid w:val="003C774B"/>
    <w:rsid w:val="003F5B78"/>
    <w:rsid w:val="004069DC"/>
    <w:rsid w:val="00427B45"/>
    <w:rsid w:val="004C3438"/>
    <w:rsid w:val="004C7374"/>
    <w:rsid w:val="004D0F3E"/>
    <w:rsid w:val="00511062"/>
    <w:rsid w:val="00523B27"/>
    <w:rsid w:val="005515BD"/>
    <w:rsid w:val="00561712"/>
    <w:rsid w:val="005A5716"/>
    <w:rsid w:val="005B5250"/>
    <w:rsid w:val="005C234B"/>
    <w:rsid w:val="005F5075"/>
    <w:rsid w:val="00610909"/>
    <w:rsid w:val="00611534"/>
    <w:rsid w:val="00611DC9"/>
    <w:rsid w:val="00626497"/>
    <w:rsid w:val="006567E0"/>
    <w:rsid w:val="00663977"/>
    <w:rsid w:val="0067609F"/>
    <w:rsid w:val="006927C7"/>
    <w:rsid w:val="00692DE6"/>
    <w:rsid w:val="006A7845"/>
    <w:rsid w:val="006B6A69"/>
    <w:rsid w:val="00723B56"/>
    <w:rsid w:val="00741F80"/>
    <w:rsid w:val="00754196"/>
    <w:rsid w:val="00754B52"/>
    <w:rsid w:val="00757F12"/>
    <w:rsid w:val="0077650F"/>
    <w:rsid w:val="00777EB5"/>
    <w:rsid w:val="00797C6F"/>
    <w:rsid w:val="007D025F"/>
    <w:rsid w:val="008231FA"/>
    <w:rsid w:val="00842CE6"/>
    <w:rsid w:val="00877A2B"/>
    <w:rsid w:val="00882A66"/>
    <w:rsid w:val="008A4544"/>
    <w:rsid w:val="008C2B5F"/>
    <w:rsid w:val="008D5CD9"/>
    <w:rsid w:val="008F4704"/>
    <w:rsid w:val="00911478"/>
    <w:rsid w:val="00975D47"/>
    <w:rsid w:val="00976056"/>
    <w:rsid w:val="00991B04"/>
    <w:rsid w:val="009946CE"/>
    <w:rsid w:val="009B30CC"/>
    <w:rsid w:val="009F48A1"/>
    <w:rsid w:val="00A03F45"/>
    <w:rsid w:val="00A526CD"/>
    <w:rsid w:val="00A83D4B"/>
    <w:rsid w:val="00A96D7D"/>
    <w:rsid w:val="00AD0C59"/>
    <w:rsid w:val="00AD5F80"/>
    <w:rsid w:val="00AF719A"/>
    <w:rsid w:val="00B37ABF"/>
    <w:rsid w:val="00B404D6"/>
    <w:rsid w:val="00B445A8"/>
    <w:rsid w:val="00B83C23"/>
    <w:rsid w:val="00B93BF9"/>
    <w:rsid w:val="00BA296E"/>
    <w:rsid w:val="00BD0436"/>
    <w:rsid w:val="00BD44AD"/>
    <w:rsid w:val="00BD73D1"/>
    <w:rsid w:val="00C338F7"/>
    <w:rsid w:val="00C4104C"/>
    <w:rsid w:val="00C4370F"/>
    <w:rsid w:val="00C61606"/>
    <w:rsid w:val="00CD6679"/>
    <w:rsid w:val="00CE5243"/>
    <w:rsid w:val="00D43F6C"/>
    <w:rsid w:val="00D51D57"/>
    <w:rsid w:val="00D72FC9"/>
    <w:rsid w:val="00D94E71"/>
    <w:rsid w:val="00DB4B33"/>
    <w:rsid w:val="00DE57E5"/>
    <w:rsid w:val="00E4102F"/>
    <w:rsid w:val="00E542E0"/>
    <w:rsid w:val="00E75BDB"/>
    <w:rsid w:val="00E76EC8"/>
    <w:rsid w:val="00EA09DC"/>
    <w:rsid w:val="00EA23C1"/>
    <w:rsid w:val="00EC39D6"/>
    <w:rsid w:val="00EF7BC3"/>
    <w:rsid w:val="00F00367"/>
    <w:rsid w:val="00F0194A"/>
    <w:rsid w:val="00F2144E"/>
    <w:rsid w:val="00F25F83"/>
    <w:rsid w:val="00F93FD2"/>
    <w:rsid w:val="00F966E1"/>
    <w:rsid w:val="00FA4E7D"/>
    <w:rsid w:val="00FA57BC"/>
    <w:rsid w:val="00FA6A16"/>
    <w:rsid w:val="00FC72C0"/>
    <w:rsid w:val="00FF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A12D"/>
  <w14:defaultImageDpi w14:val="32767"/>
  <w15:chartTrackingRefBased/>
  <w15:docId w15:val="{C15FE188-D796-E34C-AF85-ABA6FEC5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10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15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534"/>
  </w:style>
  <w:style w:type="paragraph" w:styleId="Footer">
    <w:name w:val="footer"/>
    <w:basedOn w:val="Normal"/>
    <w:link w:val="FooterChar"/>
    <w:uiPriority w:val="99"/>
    <w:unhideWhenUsed/>
    <w:rsid w:val="006115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257</Words>
  <Characters>1471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Chakkrit Tantithamthavorn</dc:creator>
  <cp:keywords/>
  <dc:description/>
  <cp:lastModifiedBy>Jennifer Huynh</cp:lastModifiedBy>
  <cp:revision>76</cp:revision>
  <dcterms:created xsi:type="dcterms:W3CDTF">2018-02-23T01:43:00Z</dcterms:created>
  <dcterms:modified xsi:type="dcterms:W3CDTF">2019-10-14T08:13:00Z</dcterms:modified>
</cp:coreProperties>
</file>