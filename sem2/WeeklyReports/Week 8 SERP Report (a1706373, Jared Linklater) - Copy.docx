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3BCAA" w14:textId="4CB06D9F" w:rsidR="005F5075" w:rsidRDefault="00E4102F" w:rsidP="005F5075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lang w:val="en-AU" w:bidi="th-TH"/>
        </w:rPr>
        <w:t xml:space="preserve">WEEK </w:t>
      </w:r>
      <w:r w:rsidR="00BF17BB">
        <w:rPr>
          <w:rFonts w:ascii="Helvetica Neue" w:hAnsi="Helvetica Neue" w:cs="Helvetica Neue"/>
          <w:b/>
          <w:bCs/>
          <w:color w:val="000000"/>
          <w:lang w:val="en-AU" w:bidi="th-TH"/>
        </w:rPr>
        <w:t>8</w:t>
      </w:r>
      <w:r>
        <w:rPr>
          <w:rFonts w:ascii="Helvetica Neue" w:hAnsi="Helvetica Neue" w:cs="Helvetica Neue"/>
          <w:b/>
          <w:bCs/>
          <w:color w:val="000000"/>
          <w:lang w:val="en-AU" w:bidi="th-TH"/>
        </w:rPr>
        <w:t xml:space="preserve"> WEEKLY REPORT</w:t>
      </w:r>
    </w:p>
    <w:p w14:paraId="17398646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14E0EDF8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141601F6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DATE</w:t>
      </w:r>
    </w:p>
    <w:p w14:paraId="2B55FD0E" w14:textId="78845E2E" w:rsidR="005F5075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Monday </w:t>
      </w:r>
      <w:r w:rsidR="00BF17BB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16</w:t>
      </w:r>
      <w:r w:rsidR="000C59FC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  <w:r w:rsidR="00812890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 xml:space="preserve">September 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2019 – Friday </w:t>
      </w:r>
      <w:r w:rsidR="00BF17BB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20</w:t>
      </w:r>
      <w:r w:rsidR="000C59FC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  <w:r w:rsidR="00812890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 xml:space="preserve">September 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2019</w:t>
      </w:r>
    </w:p>
    <w:p w14:paraId="1CD9CEE4" w14:textId="77777777" w:rsidR="00E4102F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6AE2BB45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ATTENDEES</w:t>
      </w:r>
    </w:p>
    <w:p w14:paraId="173739FC" w14:textId="51A1614A" w:rsidR="005F5075" w:rsidRDefault="00E426DE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Jared Linklater</w:t>
      </w:r>
    </w:p>
    <w:p w14:paraId="3CB82C06" w14:textId="30A35108" w:rsidR="005F5075" w:rsidRDefault="00E426DE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C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hristian Piscioneri</w:t>
      </w:r>
    </w:p>
    <w:p w14:paraId="499FCA90" w14:textId="5C04A8FB" w:rsidR="00AF7FBE" w:rsidRDefault="00E426DE" w:rsidP="00AF7FBE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J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ennifer Phuong Huynh</w:t>
      </w:r>
    </w:p>
    <w:p w14:paraId="47FFCAB8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3B10C7DD" w14:textId="77777777" w:rsidR="005F5075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WEEKLY UPDATES</w:t>
      </w:r>
    </w:p>
    <w:p w14:paraId="0DD04D05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5F6127FE" w14:textId="77777777" w:rsidR="000C59FC" w:rsidRDefault="000C59FC" w:rsidP="000C59F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What did you do this week that helped the development team meet the sprint goal?</w:t>
      </w:r>
    </w:p>
    <w:p w14:paraId="45FF15ED" w14:textId="7E03A6FA" w:rsidR="000C59FC" w:rsidRPr="000C59FC" w:rsidRDefault="00AC2D4C" w:rsidP="005677A0">
      <w:pPr>
        <w:autoSpaceDE w:val="0"/>
        <w:autoSpaceDN w:val="0"/>
        <w:adjustRightInd w:val="0"/>
        <w:ind w:left="1134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This week, I worked </w:t>
      </w:r>
      <w:r w:rsidR="009E23C2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on preparing another team member’s branch for merging into the master</w:t>
      </w:r>
      <w:r w:rsidR="00800CE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  <w:bookmarkStart w:id="0" w:name="_GoBack"/>
      <w:bookmarkEnd w:id="0"/>
      <w:r w:rsidR="009E23C2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– quite a lot of the code needed to be changed due to refactoring that was happening at the same time, however it appears to be working well now.</w:t>
      </w:r>
      <w:r w:rsidR="009B15ED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I also helped the client sort out issues our team was having with his part of the system, which appears to be working perfectly now.</w:t>
      </w:r>
    </w:p>
    <w:p w14:paraId="2CF024BF" w14:textId="77777777" w:rsidR="005F5075" w:rsidRDefault="005F5075" w:rsidP="00101BA7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13BE76FA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What will you do 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next week to help the development team meet the sprint goal?</w:t>
      </w:r>
    </w:p>
    <w:p w14:paraId="154A67E4" w14:textId="0128A88E" w:rsidR="00E4102F" w:rsidRDefault="00E41A6E" w:rsidP="00101BA7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Next week, </w:t>
      </w:r>
      <w:r w:rsidR="007D3B73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 plan to work on getting a start on manual tracks and getting a better idea of what the client expects of this feature.</w:t>
      </w:r>
    </w:p>
    <w:p w14:paraId="0FD6F31B" w14:textId="095B1BC0" w:rsidR="00815FFC" w:rsidRDefault="00815FFC" w:rsidP="00101BA7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 will work with the rest of my team to create more user stories, and assign all existing, remaining stories a velocity point value.</w:t>
      </w:r>
    </w:p>
    <w:p w14:paraId="1E687DC7" w14:textId="5C2CD351" w:rsidR="004A52AB" w:rsidRDefault="00815FFC" w:rsidP="00101BA7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If I have more time, I will also look into implementing other features such as an admin dashboard, or refactoring my role-based access control implementation so that it is more easily configurable.</w:t>
      </w:r>
    </w:p>
    <w:p w14:paraId="4D43AC7D" w14:textId="77777777" w:rsidR="00E4102F" w:rsidRPr="00E4102F" w:rsidRDefault="00E4102F" w:rsidP="00101BA7">
      <w:pPr>
        <w:pStyle w:val="ListParagraph"/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383D051D" w14:textId="77777777" w:rsidR="00E4102F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Do you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see</w:t>
      </w: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any impediment that prevents you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or the development team from meeting the sprint goal?</w:t>
      </w:r>
    </w:p>
    <w:p w14:paraId="0C42FF6F" w14:textId="6E12830C" w:rsidR="00A659DD" w:rsidRPr="00A659DD" w:rsidRDefault="006A6A3F" w:rsidP="00A659DD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My </w:t>
      </w:r>
      <w:r w:rsidR="00815FFC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progress this week would likely</w:t>
      </w:r>
      <w:r w:rsidR="0084337B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only be impeded by the amount of homework I have for other subjects, however I can resolve this with good time management and planning.</w:t>
      </w:r>
    </w:p>
    <w:p w14:paraId="3257DA2C" w14:textId="77777777" w:rsidR="005F5075" w:rsidRDefault="005F5075" w:rsidP="005F5075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6F599669" w14:textId="77777777" w:rsidR="00E4102F" w:rsidRDefault="00E4102F" w:rsidP="005F5075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5AEC1E79" w14:textId="6638EA87" w:rsidR="005F5075" w:rsidRDefault="005F5075" w:rsidP="005F5075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Date</w:t>
      </w:r>
      <w:r w:rsid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of the report</w:t>
      </w: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:</w:t>
      </w:r>
      <w:r w:rsidR="00D63D32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 xml:space="preserve"> </w:t>
      </w:r>
      <w:r w:rsidR="00812890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 xml:space="preserve">Friday </w:t>
      </w:r>
      <w:r w:rsidR="00BF17BB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>20</w:t>
      </w:r>
      <w:r w:rsidR="00812890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 xml:space="preserve"> September</w:t>
      </w:r>
      <w:r w:rsidR="00D63D32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 xml:space="preserve"> 2019</w:t>
      </w:r>
    </w:p>
    <w:p w14:paraId="2F59EA30" w14:textId="77777777" w:rsidR="00A615D3" w:rsidRDefault="00800CE7"/>
    <w:sectPr w:rsidR="00A615D3" w:rsidSect="00E35D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 Neue">
    <w:altName w:val="Arial"/>
    <w:charset w:val="00"/>
    <w:family w:val="auto"/>
    <w:pitch w:val="variable"/>
    <w:sig w:usb0="00000003" w:usb1="500079DB" w:usb2="0000001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15C8173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D905B17"/>
    <w:multiLevelType w:val="hybridMultilevel"/>
    <w:tmpl w:val="8504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4B41B4"/>
    <w:multiLevelType w:val="hybridMultilevel"/>
    <w:tmpl w:val="D5C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F16FFD"/>
    <w:multiLevelType w:val="hybridMultilevel"/>
    <w:tmpl w:val="323C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NrGwNDQ1NTQwNDZQ0lEKTi0uzszPAykwrAUATYwWcywAAAA="/>
  </w:docVars>
  <w:rsids>
    <w:rsidRoot w:val="005F5075"/>
    <w:rsid w:val="000C59FC"/>
    <w:rsid w:val="000C5E25"/>
    <w:rsid w:val="00101BA7"/>
    <w:rsid w:val="001F5C40"/>
    <w:rsid w:val="002277C3"/>
    <w:rsid w:val="00234BCB"/>
    <w:rsid w:val="0031082D"/>
    <w:rsid w:val="003909F5"/>
    <w:rsid w:val="003A4951"/>
    <w:rsid w:val="0045173E"/>
    <w:rsid w:val="004A52AB"/>
    <w:rsid w:val="004C0A5C"/>
    <w:rsid w:val="004C35D6"/>
    <w:rsid w:val="004D0F3E"/>
    <w:rsid w:val="004D7B4A"/>
    <w:rsid w:val="005310F9"/>
    <w:rsid w:val="005677A0"/>
    <w:rsid w:val="005B5250"/>
    <w:rsid w:val="005F5075"/>
    <w:rsid w:val="006017AF"/>
    <w:rsid w:val="006A5A6F"/>
    <w:rsid w:val="006A6A3F"/>
    <w:rsid w:val="007141FE"/>
    <w:rsid w:val="00744BDB"/>
    <w:rsid w:val="007D3B73"/>
    <w:rsid w:val="00800CE7"/>
    <w:rsid w:val="00812890"/>
    <w:rsid w:val="00815FFC"/>
    <w:rsid w:val="0084337B"/>
    <w:rsid w:val="00952AB9"/>
    <w:rsid w:val="00975C5E"/>
    <w:rsid w:val="00975D47"/>
    <w:rsid w:val="009B15ED"/>
    <w:rsid w:val="009E23C2"/>
    <w:rsid w:val="00A659DD"/>
    <w:rsid w:val="00AC2D4C"/>
    <w:rsid w:val="00AF7FBE"/>
    <w:rsid w:val="00B1010E"/>
    <w:rsid w:val="00B83C23"/>
    <w:rsid w:val="00BF17BB"/>
    <w:rsid w:val="00D20674"/>
    <w:rsid w:val="00D63D32"/>
    <w:rsid w:val="00E37728"/>
    <w:rsid w:val="00E4102F"/>
    <w:rsid w:val="00E41A6E"/>
    <w:rsid w:val="00E426DE"/>
    <w:rsid w:val="00E4573B"/>
    <w:rsid w:val="00E87DEB"/>
    <w:rsid w:val="00F00367"/>
    <w:rsid w:val="00FB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C5CE"/>
  <w14:defaultImageDpi w14:val="32767"/>
  <w15:chartTrackingRefBased/>
  <w15:docId w15:val="{C15FE188-D796-E34C-AF85-ABA6FEC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4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Chakkrit Tantithamthavorn</dc:creator>
  <cp:keywords/>
  <dc:description/>
  <cp:lastModifiedBy>Jared Linklater</cp:lastModifiedBy>
  <cp:revision>27</cp:revision>
  <dcterms:created xsi:type="dcterms:W3CDTF">2018-02-23T01:43:00Z</dcterms:created>
  <dcterms:modified xsi:type="dcterms:W3CDTF">2019-09-20T08:11:00Z</dcterms:modified>
</cp:coreProperties>
</file>