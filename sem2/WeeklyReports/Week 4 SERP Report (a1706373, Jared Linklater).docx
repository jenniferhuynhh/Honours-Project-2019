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32EB7067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AF7FBE">
        <w:rPr>
          <w:rFonts w:ascii="Helvetica Neue" w:hAnsi="Helvetica Neue" w:cs="Helvetica Neue"/>
          <w:b/>
          <w:bCs/>
          <w:color w:val="000000"/>
          <w:lang w:val="en-AU" w:bidi="th-TH"/>
        </w:rPr>
        <w:t>3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076E4BAC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EB5B4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9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EB5B4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23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007DB3DB" w14:textId="6898D425" w:rsidR="005F5075" w:rsidRPr="00EB5B40" w:rsidRDefault="00E426DE" w:rsidP="00EB5B40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AF7FBE" w:rsidRP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F6127FE" w14:textId="77777777" w:rsidR="000C59FC" w:rsidRDefault="000C59FC" w:rsidP="000C59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 do this week that helped the development team meet the sprint goal?</w:t>
      </w:r>
    </w:p>
    <w:p w14:paraId="45FF15ED" w14:textId="39B2C4B1" w:rsidR="000C59FC" w:rsidRPr="000C59FC" w:rsidRDefault="00EB5B40" w:rsidP="000C59FC">
      <w:pPr>
        <w:autoSpaceDE w:val="0"/>
        <w:autoSpaceDN w:val="0"/>
        <w:adjustRightInd w:val="0"/>
        <w:ind w:left="108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met with the rest of the group and helped come up with a list of user stories that we could work on over the semester. I </w:t>
      </w:r>
      <w:r w:rsidR="00E2501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investigated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new design patterns we could use when coding, and found the Module pattern, which I would like to implement alongside the Observer pattern rather than and MVC pattern.</w:t>
      </w:r>
      <w:r w:rsidR="00E2501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 have also begun learning how to implement role-based access control in our system, which I hope to complete soon.</w:t>
      </w:r>
      <w:bookmarkStart w:id="0" w:name="_GoBack"/>
      <w:bookmarkEnd w:id="0"/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7AB9BE7E" w14:textId="386C901F" w:rsidR="003A4951" w:rsidRDefault="00D20674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plan to redesign the architecture of the web </w:t>
      </w:r>
      <w:r w:rsidR="00EB5B4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app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, </w:t>
      </w:r>
      <w:r w:rsidR="00EB5B4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implementing the JavaScript module pattern and observer pattern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154A67E4" w14:textId="57EABA26" w:rsidR="00E4102F" w:rsidRDefault="00EB5B40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would like to implement role-based access control and have it functional before the next meeting</w:t>
      </w:r>
      <w:r w:rsidR="006A6A3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C42FF6F" w14:textId="4B7FC595" w:rsidR="00A659DD" w:rsidRPr="00A659DD" w:rsidRDefault="006A6A3F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My progress will likely by impeded by the amount of work I have to do in other subjects this week, alongside my part-time job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However, I hope to manage my time effectively and make steady progress throughout the week.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0E4406AF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E25018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23</w:t>
      </w:r>
      <w:r w:rsidR="00AF7FBE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August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E25018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9FC"/>
    <w:rsid w:val="000C5E25"/>
    <w:rsid w:val="00101BA7"/>
    <w:rsid w:val="002277C3"/>
    <w:rsid w:val="003909F5"/>
    <w:rsid w:val="003A4951"/>
    <w:rsid w:val="004C35D6"/>
    <w:rsid w:val="004D0F3E"/>
    <w:rsid w:val="004D7B4A"/>
    <w:rsid w:val="005310F9"/>
    <w:rsid w:val="005B5250"/>
    <w:rsid w:val="005F5075"/>
    <w:rsid w:val="006017AF"/>
    <w:rsid w:val="006A5A6F"/>
    <w:rsid w:val="006A6A3F"/>
    <w:rsid w:val="007141FE"/>
    <w:rsid w:val="00744BDB"/>
    <w:rsid w:val="00952AB9"/>
    <w:rsid w:val="00975C5E"/>
    <w:rsid w:val="00975D47"/>
    <w:rsid w:val="00A659DD"/>
    <w:rsid w:val="00AF7FBE"/>
    <w:rsid w:val="00B83C23"/>
    <w:rsid w:val="00D20674"/>
    <w:rsid w:val="00D63D32"/>
    <w:rsid w:val="00E25018"/>
    <w:rsid w:val="00E4102F"/>
    <w:rsid w:val="00E426DE"/>
    <w:rsid w:val="00E87DEB"/>
    <w:rsid w:val="00EB5B40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12</cp:revision>
  <dcterms:created xsi:type="dcterms:W3CDTF">2018-02-23T01:43:00Z</dcterms:created>
  <dcterms:modified xsi:type="dcterms:W3CDTF">2019-08-24T07:24:00Z</dcterms:modified>
</cp:coreProperties>
</file>