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3BCAA" w14:textId="4C15AA4B" w:rsidR="005F5075" w:rsidRDefault="00E4102F" w:rsidP="005F5075">
      <w:pPr>
        <w:autoSpaceDE w:val="0"/>
        <w:autoSpaceDN w:val="0"/>
        <w:adjustRightInd w:val="0"/>
        <w:jc w:val="center"/>
        <w:rPr>
          <w:rFonts w:ascii="Helvetica Neue" w:hAnsi="Helvetica Neue" w:cs="Helvetica Neue"/>
          <w:b/>
          <w:bCs/>
          <w:color w:val="000000"/>
          <w:lang w:val="en-AU" w:bidi="th-TH"/>
        </w:rPr>
      </w:pPr>
      <w:r>
        <w:rPr>
          <w:rFonts w:ascii="Helvetica Neue" w:hAnsi="Helvetica Neue" w:cs="Helvetica Neue"/>
          <w:b/>
          <w:bCs/>
          <w:color w:val="000000"/>
          <w:lang w:val="en-AU" w:bidi="th-TH"/>
        </w:rPr>
        <w:t xml:space="preserve">WEEK </w:t>
      </w:r>
      <w:r w:rsidR="00524D18">
        <w:rPr>
          <w:rFonts w:ascii="Helvetica Neue" w:hAnsi="Helvetica Neue" w:cs="Helvetica Neue"/>
          <w:b/>
          <w:bCs/>
          <w:color w:val="000000"/>
          <w:lang w:val="en-AU" w:bidi="th-TH"/>
        </w:rPr>
        <w:t>6</w:t>
      </w:r>
      <w:r>
        <w:rPr>
          <w:rFonts w:ascii="Helvetica Neue" w:hAnsi="Helvetica Neue" w:cs="Helvetica Neue"/>
          <w:b/>
          <w:bCs/>
          <w:color w:val="000000"/>
          <w:lang w:val="en-AU" w:bidi="th-TH"/>
        </w:rPr>
        <w:t xml:space="preserve"> WEEKLY REPORT</w:t>
      </w:r>
    </w:p>
    <w:p w14:paraId="17398646"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14E0EDF8"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141601F6"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DATE</w:t>
      </w:r>
    </w:p>
    <w:p w14:paraId="2B55FD0E" w14:textId="54DB9C61" w:rsidR="005F5075" w:rsidRDefault="00E4102F" w:rsidP="005F5075">
      <w:pPr>
        <w:autoSpaceDE w:val="0"/>
        <w:autoSpaceDN w:val="0"/>
        <w:adjustRightInd w:val="0"/>
        <w:rPr>
          <w:rFonts w:ascii="Helvetica Neue" w:hAnsi="Helvetica Neue" w:cs="Helvetica Neue"/>
          <w:color w:val="000000"/>
          <w:sz w:val="22"/>
          <w:szCs w:val="22"/>
          <w:lang w:val="en-AU" w:bidi="th-TH"/>
        </w:rPr>
      </w:pPr>
      <w:r w:rsidRPr="00E426DE">
        <w:rPr>
          <w:rFonts w:ascii="Helvetica Neue" w:hAnsi="Helvetica Neue" w:cs="Helvetica Neue"/>
          <w:color w:val="000000"/>
          <w:sz w:val="22"/>
          <w:szCs w:val="22"/>
          <w:lang w:val="en-AU" w:bidi="th-TH"/>
        </w:rPr>
        <w:t xml:space="preserve">Monday </w:t>
      </w:r>
      <w:r w:rsidR="00B05DF6">
        <w:rPr>
          <w:rFonts w:ascii="Helvetica Neue" w:hAnsi="Helvetica Neue" w:cs="Helvetica Neue"/>
          <w:color w:val="000000"/>
          <w:sz w:val="22"/>
          <w:szCs w:val="22"/>
          <w:lang w:val="en-AU" w:bidi="th-TH"/>
        </w:rPr>
        <w:t>2</w:t>
      </w:r>
      <w:r w:rsidR="000C59FC">
        <w:rPr>
          <w:rFonts w:ascii="Helvetica Neue" w:hAnsi="Helvetica Neue" w:cs="Helvetica Neue"/>
          <w:color w:val="000000"/>
          <w:sz w:val="22"/>
          <w:szCs w:val="22"/>
          <w:lang w:val="en-AU" w:bidi="th-TH"/>
        </w:rPr>
        <w:t xml:space="preserve"> </w:t>
      </w:r>
      <w:r w:rsidR="00B05DF6">
        <w:rPr>
          <w:rFonts w:ascii="Helvetica Neue" w:hAnsi="Helvetica Neue" w:cs="Helvetica Neue"/>
          <w:color w:val="000000"/>
          <w:sz w:val="22"/>
          <w:szCs w:val="22"/>
          <w:lang w:val="en-AU" w:bidi="th-TH"/>
        </w:rPr>
        <w:t>September</w:t>
      </w:r>
      <w:r w:rsidRPr="00E426DE">
        <w:rPr>
          <w:rFonts w:ascii="Helvetica Neue" w:hAnsi="Helvetica Neue" w:cs="Helvetica Neue"/>
          <w:color w:val="000000"/>
          <w:sz w:val="22"/>
          <w:szCs w:val="22"/>
          <w:lang w:val="en-AU" w:bidi="th-TH"/>
        </w:rPr>
        <w:t xml:space="preserve"> 2019 – Friday </w:t>
      </w:r>
      <w:r w:rsidR="00680E41">
        <w:rPr>
          <w:rFonts w:ascii="Helvetica Neue" w:hAnsi="Helvetica Neue" w:cs="Helvetica Neue"/>
          <w:color w:val="000000"/>
          <w:sz w:val="22"/>
          <w:szCs w:val="22"/>
          <w:lang w:val="en-AU" w:bidi="th-TH"/>
        </w:rPr>
        <w:t>6</w:t>
      </w:r>
      <w:bookmarkStart w:id="0" w:name="_GoBack"/>
      <w:bookmarkEnd w:id="0"/>
      <w:r w:rsidR="000C59FC">
        <w:rPr>
          <w:rFonts w:ascii="Helvetica Neue" w:hAnsi="Helvetica Neue" w:cs="Helvetica Neue"/>
          <w:color w:val="000000"/>
          <w:sz w:val="22"/>
          <w:szCs w:val="22"/>
          <w:lang w:val="en-AU" w:bidi="th-TH"/>
        </w:rPr>
        <w:t xml:space="preserve"> </w:t>
      </w:r>
      <w:r w:rsidR="00B05DF6">
        <w:rPr>
          <w:rFonts w:ascii="Helvetica Neue" w:hAnsi="Helvetica Neue" w:cs="Helvetica Neue"/>
          <w:color w:val="000000"/>
          <w:sz w:val="22"/>
          <w:szCs w:val="22"/>
          <w:lang w:val="en-AU" w:bidi="th-TH"/>
        </w:rPr>
        <w:t>September</w:t>
      </w:r>
      <w:r w:rsidR="00B05DF6" w:rsidRPr="00E426DE">
        <w:rPr>
          <w:rFonts w:ascii="Helvetica Neue" w:hAnsi="Helvetica Neue" w:cs="Helvetica Neue"/>
          <w:color w:val="000000"/>
          <w:sz w:val="22"/>
          <w:szCs w:val="22"/>
          <w:lang w:val="en-AU" w:bidi="th-TH"/>
        </w:rPr>
        <w:t xml:space="preserve"> </w:t>
      </w:r>
      <w:r w:rsidRPr="00E426DE">
        <w:rPr>
          <w:rFonts w:ascii="Helvetica Neue" w:hAnsi="Helvetica Neue" w:cs="Helvetica Neue"/>
          <w:color w:val="000000"/>
          <w:sz w:val="22"/>
          <w:szCs w:val="22"/>
          <w:lang w:val="en-AU" w:bidi="th-TH"/>
        </w:rPr>
        <w:t>2019</w:t>
      </w:r>
    </w:p>
    <w:p w14:paraId="1CD9CEE4" w14:textId="77777777" w:rsidR="00E4102F" w:rsidRDefault="00E4102F" w:rsidP="005F5075">
      <w:pPr>
        <w:autoSpaceDE w:val="0"/>
        <w:autoSpaceDN w:val="0"/>
        <w:adjustRightInd w:val="0"/>
        <w:rPr>
          <w:rFonts w:ascii="Helvetica Neue" w:hAnsi="Helvetica Neue" w:cs="Helvetica Neue"/>
          <w:color w:val="000000"/>
          <w:sz w:val="22"/>
          <w:szCs w:val="22"/>
          <w:lang w:val="en-AU" w:bidi="th-TH"/>
        </w:rPr>
      </w:pPr>
    </w:p>
    <w:p w14:paraId="6AE2BB45" w14:textId="77777777" w:rsidR="005F5075" w:rsidRDefault="005F5075"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ATTENDEES</w:t>
      </w:r>
    </w:p>
    <w:p w14:paraId="173739FC" w14:textId="51A1614A"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Jared Linklater</w:t>
      </w:r>
    </w:p>
    <w:p w14:paraId="3CB82C06" w14:textId="30A35108" w:rsidR="005F5075" w:rsidRDefault="00E426DE" w:rsidP="005F5075">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C</w:t>
      </w:r>
      <w:r w:rsidRPr="00E426DE">
        <w:rPr>
          <w:rFonts w:ascii="Helvetica Neue" w:hAnsi="Helvetica Neue" w:cs="Helvetica Neue"/>
          <w:color w:val="000000"/>
          <w:sz w:val="22"/>
          <w:szCs w:val="22"/>
          <w:lang w:val="en-AU" w:bidi="th-TH"/>
        </w:rPr>
        <w:t>hristian Piscioneri</w:t>
      </w:r>
    </w:p>
    <w:p w14:paraId="007DB3DB" w14:textId="6898D425" w:rsidR="005F5075" w:rsidRPr="00EB5B40" w:rsidRDefault="00E426DE" w:rsidP="00EB5B40">
      <w:pPr>
        <w:numPr>
          <w:ilvl w:val="0"/>
          <w:numId w:val="1"/>
        </w:numPr>
        <w:tabs>
          <w:tab w:val="left" w:pos="20"/>
          <w:tab w:val="left" w:pos="380"/>
        </w:tabs>
        <w:autoSpaceDE w:val="0"/>
        <w:autoSpaceDN w:val="0"/>
        <w:adjustRightInd w:val="0"/>
        <w:ind w:left="360"/>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J</w:t>
      </w:r>
      <w:r w:rsidRPr="00E426DE">
        <w:rPr>
          <w:rFonts w:ascii="Helvetica Neue" w:hAnsi="Helvetica Neue" w:cs="Helvetica Neue"/>
          <w:color w:val="000000"/>
          <w:sz w:val="22"/>
          <w:szCs w:val="22"/>
          <w:lang w:val="en-AU" w:bidi="th-TH"/>
        </w:rPr>
        <w:t>ennifer Phuong Huynh</w:t>
      </w:r>
      <w:r w:rsidR="00AF7FBE" w:rsidRPr="00AF7FBE">
        <w:rPr>
          <w:rFonts w:ascii="Helvetica Neue" w:hAnsi="Helvetica Neue" w:cs="Helvetica Neue"/>
          <w:color w:val="000000"/>
          <w:sz w:val="22"/>
          <w:szCs w:val="22"/>
          <w:lang w:val="en-AU" w:bidi="th-TH"/>
        </w:rPr>
        <w:t xml:space="preserve"> </w:t>
      </w:r>
    </w:p>
    <w:p w14:paraId="47FFCAB8"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3B10C7DD" w14:textId="77777777" w:rsidR="005F5075" w:rsidRDefault="00E4102F" w:rsidP="005F5075">
      <w:pPr>
        <w:autoSpaceDE w:val="0"/>
        <w:autoSpaceDN w:val="0"/>
        <w:adjustRightInd w:val="0"/>
        <w:rPr>
          <w:rFonts w:ascii="Helvetica Neue" w:hAnsi="Helvetica Neue" w:cs="Helvetica Neue"/>
          <w:b/>
          <w:bCs/>
          <w:color w:val="000000"/>
          <w:sz w:val="22"/>
          <w:szCs w:val="22"/>
          <w:lang w:val="en-AU" w:bidi="th-TH"/>
        </w:rPr>
      </w:pPr>
      <w:r>
        <w:rPr>
          <w:rFonts w:ascii="Helvetica Neue" w:hAnsi="Helvetica Neue" w:cs="Helvetica Neue"/>
          <w:b/>
          <w:bCs/>
          <w:color w:val="000000"/>
          <w:sz w:val="22"/>
          <w:szCs w:val="22"/>
          <w:lang w:val="en-AU" w:bidi="th-TH"/>
        </w:rPr>
        <w:t>WEEKLY UPDATES</w:t>
      </w:r>
    </w:p>
    <w:p w14:paraId="0DD04D05" w14:textId="77777777" w:rsidR="005F5075" w:rsidRDefault="005F5075" w:rsidP="005F5075">
      <w:pPr>
        <w:autoSpaceDE w:val="0"/>
        <w:autoSpaceDN w:val="0"/>
        <w:adjustRightInd w:val="0"/>
        <w:rPr>
          <w:rFonts w:ascii="Helvetica Neue" w:hAnsi="Helvetica Neue" w:cs="Helvetica Neue"/>
          <w:color w:val="000000"/>
          <w:sz w:val="22"/>
          <w:szCs w:val="22"/>
          <w:lang w:val="en-AU" w:bidi="th-TH"/>
        </w:rPr>
      </w:pPr>
    </w:p>
    <w:p w14:paraId="5F6127FE" w14:textId="77777777" w:rsidR="000C59FC" w:rsidRDefault="000C59FC" w:rsidP="000C59FC">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What did you do this week that helped the development team meet the sprint goal?</w:t>
      </w:r>
    </w:p>
    <w:p w14:paraId="45FF15ED" w14:textId="7ED96983" w:rsidR="000C59FC" w:rsidRDefault="00112ADE" w:rsidP="000C59FC">
      <w:pPr>
        <w:autoSpaceDE w:val="0"/>
        <w:autoSpaceDN w:val="0"/>
        <w:adjustRightInd w:val="0"/>
        <w:ind w:left="108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 xml:space="preserve">This week I spent time refactoring the UI’s code to fix </w:t>
      </w:r>
      <w:r w:rsidR="00F962C7">
        <w:rPr>
          <w:rFonts w:ascii="Helvetica Neue" w:hAnsi="Helvetica Neue" w:cs="Helvetica Neue"/>
          <w:color w:val="000000"/>
          <w:sz w:val="22"/>
          <w:szCs w:val="22"/>
          <w:lang w:val="en-AU" w:bidi="th-TH"/>
        </w:rPr>
        <w:t xml:space="preserve">two major system </w:t>
      </w:r>
      <w:r>
        <w:rPr>
          <w:rFonts w:ascii="Helvetica Neue" w:hAnsi="Helvetica Neue" w:cs="Helvetica Neue"/>
          <w:color w:val="000000"/>
          <w:sz w:val="22"/>
          <w:szCs w:val="22"/>
          <w:lang w:val="en-AU" w:bidi="th-TH"/>
        </w:rPr>
        <w:t>design flaws from last semester. I first wrote a TrackManager module that would manage the tracks for the system, as we were still having the Simulator module that was a stand-in for one of the client’s components managing this, when it no longer should’ve been.</w:t>
      </w:r>
      <w:r w:rsidR="00F962C7">
        <w:rPr>
          <w:rFonts w:ascii="Helvetica Neue" w:hAnsi="Helvetica Neue" w:cs="Helvetica Neue"/>
          <w:color w:val="000000"/>
          <w:sz w:val="22"/>
          <w:szCs w:val="22"/>
          <w:lang w:val="en-AU" w:bidi="th-TH"/>
        </w:rPr>
        <w:t xml:space="preserve"> I then </w:t>
      </w:r>
      <w:r w:rsidR="00B533FB">
        <w:rPr>
          <w:rFonts w:ascii="Helvetica Neue" w:hAnsi="Helvetica Neue" w:cs="Helvetica Neue"/>
          <w:color w:val="000000"/>
          <w:sz w:val="22"/>
          <w:szCs w:val="22"/>
          <w:lang w:val="en-AU" w:bidi="th-TH"/>
        </w:rPr>
        <w:t xml:space="preserve">implemented the Observer pattern across </w:t>
      </w:r>
      <w:r w:rsidR="00CB7A3B">
        <w:rPr>
          <w:rFonts w:ascii="Helvetica Neue" w:hAnsi="Helvetica Neue" w:cs="Helvetica Neue"/>
          <w:color w:val="000000"/>
          <w:sz w:val="22"/>
          <w:szCs w:val="22"/>
          <w:lang w:val="en-AU" w:bidi="th-TH"/>
        </w:rPr>
        <w:t>all</w:t>
      </w:r>
      <w:r w:rsidR="00B533FB">
        <w:rPr>
          <w:rFonts w:ascii="Helvetica Neue" w:hAnsi="Helvetica Neue" w:cs="Helvetica Neue"/>
          <w:color w:val="000000"/>
          <w:sz w:val="22"/>
          <w:szCs w:val="22"/>
          <w:lang w:val="en-AU" w:bidi="th-TH"/>
        </w:rPr>
        <w:t xml:space="preserve"> the UI’s code, so that updating the system’s UI to properly reflect the state of tracks was a lot simpler overall.</w:t>
      </w:r>
    </w:p>
    <w:p w14:paraId="75B1BC99" w14:textId="505180B4" w:rsidR="00F77D19" w:rsidRPr="000C59FC" w:rsidRDefault="00F77D19" w:rsidP="000C59FC">
      <w:pPr>
        <w:autoSpaceDE w:val="0"/>
        <w:autoSpaceDN w:val="0"/>
        <w:adjustRightInd w:val="0"/>
        <w:ind w:left="108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Then, I met with the group and one of the clients (Andy) to discuss the development plan for the semester and what was required from him to help us reach our goals.</w:t>
      </w:r>
    </w:p>
    <w:p w14:paraId="2CF024BF" w14:textId="77777777" w:rsidR="005F5075" w:rsidRDefault="005F5075" w:rsidP="00101BA7">
      <w:pPr>
        <w:autoSpaceDE w:val="0"/>
        <w:autoSpaceDN w:val="0"/>
        <w:adjustRightInd w:val="0"/>
        <w:jc w:val="both"/>
        <w:rPr>
          <w:rFonts w:ascii="Helvetica Neue" w:hAnsi="Helvetica Neue" w:cs="Helvetica Neue"/>
          <w:color w:val="000000"/>
          <w:sz w:val="22"/>
          <w:szCs w:val="22"/>
          <w:lang w:val="en-AU" w:bidi="th-TH"/>
        </w:rPr>
      </w:pPr>
    </w:p>
    <w:p w14:paraId="13BE76FA" w14:textId="77777777" w:rsidR="005F5075"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 xml:space="preserve">What will you do </w:t>
      </w:r>
      <w:r w:rsidR="005F5075" w:rsidRPr="00E4102F">
        <w:rPr>
          <w:rFonts w:ascii="Helvetica Neue" w:hAnsi="Helvetica Neue" w:cs="Helvetica Neue"/>
          <w:color w:val="000000"/>
          <w:sz w:val="22"/>
          <w:szCs w:val="22"/>
          <w:lang w:val="en-AU" w:bidi="th-TH"/>
        </w:rPr>
        <w:t>next week to help the development team meet the sprint goal?</w:t>
      </w:r>
    </w:p>
    <w:p w14:paraId="4448747B" w14:textId="657EFFA9" w:rsidR="00FE196B" w:rsidRDefault="009247D7" w:rsidP="00FE196B">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Based on our discussion with the client, I plan to work on making changes made to tracks synchronised amongst all connected users.</w:t>
      </w:r>
    </w:p>
    <w:p w14:paraId="5422DF98" w14:textId="403C05F5" w:rsidR="00FE196B" w:rsidRPr="00FE196B" w:rsidRDefault="00FE196B" w:rsidP="00FE196B">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I will work with my group to help refine user stories and prepare some for the next meeting.</w:t>
      </w:r>
    </w:p>
    <w:p w14:paraId="02453D69" w14:textId="77777777" w:rsidR="009247D7" w:rsidRPr="009247D7" w:rsidRDefault="009247D7" w:rsidP="009247D7">
      <w:pPr>
        <w:autoSpaceDE w:val="0"/>
        <w:autoSpaceDN w:val="0"/>
        <w:adjustRightInd w:val="0"/>
        <w:jc w:val="both"/>
        <w:rPr>
          <w:rFonts w:ascii="Helvetica Neue" w:hAnsi="Helvetica Neue" w:cs="Helvetica Neue"/>
          <w:color w:val="000000"/>
          <w:sz w:val="22"/>
          <w:szCs w:val="22"/>
          <w:lang w:val="en-AU" w:bidi="th-TH"/>
        </w:rPr>
      </w:pPr>
    </w:p>
    <w:p w14:paraId="383D051D" w14:textId="77777777" w:rsidR="00E4102F" w:rsidRDefault="00E4102F" w:rsidP="00101BA7">
      <w:pPr>
        <w:pStyle w:val="ListParagraph"/>
        <w:numPr>
          <w:ilvl w:val="0"/>
          <w:numId w:val="2"/>
        </w:numPr>
        <w:autoSpaceDE w:val="0"/>
        <w:autoSpaceDN w:val="0"/>
        <w:adjustRightInd w:val="0"/>
        <w:jc w:val="both"/>
        <w:rPr>
          <w:rFonts w:ascii="Helvetica Neue" w:hAnsi="Helvetica Neue" w:cs="Helvetica Neue"/>
          <w:color w:val="000000"/>
          <w:sz w:val="22"/>
          <w:szCs w:val="22"/>
          <w:lang w:val="en-AU" w:bidi="th-TH"/>
        </w:rPr>
      </w:pPr>
      <w:r w:rsidRPr="00E4102F">
        <w:rPr>
          <w:rFonts w:ascii="Helvetica Neue" w:hAnsi="Helvetica Neue" w:cs="Helvetica Neue"/>
          <w:color w:val="000000"/>
          <w:sz w:val="22"/>
          <w:szCs w:val="22"/>
          <w:lang w:val="en-AU" w:bidi="th-TH"/>
        </w:rPr>
        <w:t>Do you</w:t>
      </w:r>
      <w:r w:rsidR="005F5075" w:rsidRPr="00E4102F">
        <w:rPr>
          <w:rFonts w:ascii="Helvetica Neue" w:hAnsi="Helvetica Neue" w:cs="Helvetica Neue"/>
          <w:color w:val="000000"/>
          <w:sz w:val="22"/>
          <w:szCs w:val="22"/>
          <w:lang w:val="en-AU" w:bidi="th-TH"/>
        </w:rPr>
        <w:t xml:space="preserve"> see</w:t>
      </w:r>
      <w:r w:rsidRPr="00E4102F">
        <w:rPr>
          <w:rFonts w:ascii="Helvetica Neue" w:hAnsi="Helvetica Neue" w:cs="Helvetica Neue"/>
          <w:color w:val="000000"/>
          <w:sz w:val="22"/>
          <w:szCs w:val="22"/>
          <w:lang w:val="en-AU" w:bidi="th-TH"/>
        </w:rPr>
        <w:t xml:space="preserve"> any impediment that prevents you</w:t>
      </w:r>
      <w:r w:rsidR="005F5075" w:rsidRPr="00E4102F">
        <w:rPr>
          <w:rFonts w:ascii="Helvetica Neue" w:hAnsi="Helvetica Neue" w:cs="Helvetica Neue"/>
          <w:color w:val="000000"/>
          <w:sz w:val="22"/>
          <w:szCs w:val="22"/>
          <w:lang w:val="en-AU" w:bidi="th-TH"/>
        </w:rPr>
        <w:t xml:space="preserve"> or the development team from meeting the sprint goal?</w:t>
      </w:r>
    </w:p>
    <w:p w14:paraId="0C42FF6F" w14:textId="6887E4D6" w:rsidR="00A659DD" w:rsidRPr="00A659DD" w:rsidRDefault="00C069EF" w:rsidP="00A659DD">
      <w:pPr>
        <w:pStyle w:val="ListParagraph"/>
        <w:numPr>
          <w:ilvl w:val="0"/>
          <w:numId w:val="6"/>
        </w:numPr>
        <w:autoSpaceDE w:val="0"/>
        <w:autoSpaceDN w:val="0"/>
        <w:adjustRightInd w:val="0"/>
        <w:jc w:val="both"/>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As my work relies on a module that the client is working on, my ability to reach the development goals may be restricted. With proper planning however, we should still be able to reach the required amount of user stories fulfilled for the sprint.</w:t>
      </w:r>
    </w:p>
    <w:p w14:paraId="3257DA2C" w14:textId="77777777" w:rsidR="005F5075" w:rsidRDefault="005F5075" w:rsidP="005F5075">
      <w:pPr>
        <w:autoSpaceDE w:val="0"/>
        <w:autoSpaceDN w:val="0"/>
        <w:adjustRightInd w:val="0"/>
        <w:jc w:val="right"/>
        <w:rPr>
          <w:rFonts w:ascii="Helvetica Neue" w:hAnsi="Helvetica Neue" w:cs="Helvetica Neue"/>
          <w:color w:val="000000"/>
          <w:sz w:val="22"/>
          <w:szCs w:val="22"/>
          <w:lang w:val="en-AU" w:bidi="th-TH"/>
        </w:rPr>
      </w:pPr>
    </w:p>
    <w:p w14:paraId="6F599669" w14:textId="77777777" w:rsidR="00E4102F" w:rsidRDefault="00E4102F" w:rsidP="005F5075">
      <w:pPr>
        <w:autoSpaceDE w:val="0"/>
        <w:autoSpaceDN w:val="0"/>
        <w:adjustRightInd w:val="0"/>
        <w:jc w:val="right"/>
        <w:rPr>
          <w:rFonts w:ascii="Helvetica Neue" w:hAnsi="Helvetica Neue" w:cs="Helvetica Neue"/>
          <w:color w:val="000000"/>
          <w:sz w:val="22"/>
          <w:szCs w:val="22"/>
          <w:lang w:val="en-AU" w:bidi="th-TH"/>
        </w:rPr>
      </w:pPr>
    </w:p>
    <w:p w14:paraId="5AEC1E79" w14:textId="3C6EF194" w:rsidR="005F5075" w:rsidRDefault="005F5075" w:rsidP="005F5075">
      <w:pPr>
        <w:autoSpaceDE w:val="0"/>
        <w:autoSpaceDN w:val="0"/>
        <w:adjustRightInd w:val="0"/>
        <w:jc w:val="right"/>
        <w:rPr>
          <w:rFonts w:ascii="Helvetica Neue" w:hAnsi="Helvetica Neue" w:cs="Helvetica Neue"/>
          <w:color w:val="000000"/>
          <w:sz w:val="22"/>
          <w:szCs w:val="22"/>
          <w:lang w:val="en-AU" w:bidi="th-TH"/>
        </w:rPr>
      </w:pPr>
      <w:r>
        <w:rPr>
          <w:rFonts w:ascii="Helvetica Neue" w:hAnsi="Helvetica Neue" w:cs="Helvetica Neue"/>
          <w:color w:val="000000"/>
          <w:sz w:val="22"/>
          <w:szCs w:val="22"/>
          <w:lang w:val="en-AU" w:bidi="th-TH"/>
        </w:rPr>
        <w:t>Date</w:t>
      </w:r>
      <w:r w:rsidR="00E4102F">
        <w:rPr>
          <w:rFonts w:ascii="Helvetica Neue" w:hAnsi="Helvetica Neue" w:cs="Helvetica Neue"/>
          <w:color w:val="000000"/>
          <w:sz w:val="22"/>
          <w:szCs w:val="22"/>
          <w:lang w:val="en-AU" w:bidi="th-TH"/>
        </w:rPr>
        <w:t xml:space="preserve"> of the report</w:t>
      </w:r>
      <w:r>
        <w:rPr>
          <w:rFonts w:ascii="Helvetica Neue" w:hAnsi="Helvetica Neue" w:cs="Helvetica Neue"/>
          <w:color w:val="000000"/>
          <w:sz w:val="22"/>
          <w:szCs w:val="22"/>
          <w:lang w:val="en-AU" w:bidi="th-TH"/>
        </w:rPr>
        <w:t>:</w:t>
      </w:r>
      <w:r w:rsidR="00D63D32">
        <w:rPr>
          <w:rFonts w:ascii="Helvetica Neue" w:hAnsi="Helvetica Neue" w:cs="Helvetica Neue"/>
          <w:noProof/>
          <w:color w:val="000000"/>
          <w:sz w:val="22"/>
          <w:szCs w:val="22"/>
          <w:lang w:val="en-AU" w:bidi="th-TH"/>
        </w:rPr>
        <w:t xml:space="preserve"> </w:t>
      </w:r>
      <w:r w:rsidR="00F845D0" w:rsidRPr="00E426DE">
        <w:rPr>
          <w:rFonts w:ascii="Helvetica Neue" w:hAnsi="Helvetica Neue" w:cs="Helvetica Neue"/>
          <w:color w:val="000000"/>
          <w:sz w:val="22"/>
          <w:szCs w:val="22"/>
          <w:lang w:val="en-AU" w:bidi="th-TH"/>
        </w:rPr>
        <w:t xml:space="preserve">Friday </w:t>
      </w:r>
      <w:r w:rsidR="00680E41">
        <w:rPr>
          <w:rFonts w:ascii="Helvetica Neue" w:hAnsi="Helvetica Neue" w:cs="Helvetica Neue"/>
          <w:color w:val="000000"/>
          <w:sz w:val="22"/>
          <w:szCs w:val="22"/>
          <w:lang w:val="en-AU" w:bidi="th-TH"/>
        </w:rPr>
        <w:t>6</w:t>
      </w:r>
      <w:r w:rsidR="00F845D0">
        <w:rPr>
          <w:rFonts w:ascii="Helvetica Neue" w:hAnsi="Helvetica Neue" w:cs="Helvetica Neue"/>
          <w:color w:val="000000"/>
          <w:sz w:val="22"/>
          <w:szCs w:val="22"/>
          <w:lang w:val="en-AU" w:bidi="th-TH"/>
        </w:rPr>
        <w:t xml:space="preserve"> September</w:t>
      </w:r>
      <w:r w:rsidR="00F845D0">
        <w:rPr>
          <w:rFonts w:ascii="Helvetica Neue" w:hAnsi="Helvetica Neue" w:cs="Helvetica Neue"/>
          <w:noProof/>
          <w:color w:val="000000"/>
          <w:sz w:val="22"/>
          <w:szCs w:val="22"/>
          <w:lang w:val="en-AU" w:bidi="th-TH"/>
        </w:rPr>
        <w:t xml:space="preserve"> </w:t>
      </w:r>
      <w:r w:rsidR="00D63D32">
        <w:rPr>
          <w:rFonts w:ascii="Helvetica Neue" w:hAnsi="Helvetica Neue" w:cs="Helvetica Neue"/>
          <w:noProof/>
          <w:color w:val="000000"/>
          <w:sz w:val="22"/>
          <w:szCs w:val="22"/>
          <w:lang w:val="en-AU" w:bidi="th-TH"/>
        </w:rPr>
        <w:t>2019</w:t>
      </w:r>
    </w:p>
    <w:p w14:paraId="2F59EA30" w14:textId="77777777" w:rsidR="00A615D3" w:rsidRDefault="00680E41"/>
    <w:sectPr w:rsidR="00A615D3" w:rsidSect="00E35D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Neue">
    <w:altName w:val="Arial"/>
    <w:charset w:val="00"/>
    <w:family w:val="auto"/>
    <w:pitch w:val="variable"/>
    <w:sig w:usb0="00000003"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5C81732"/>
    <w:lvl w:ilvl="0" w:tplc="00000065">
      <w:start w:val="1"/>
      <w:numFmt w:val="decimal"/>
      <w:lvlText w:val="%1."/>
      <w:lvlJc w:val="left"/>
      <w:pPr>
        <w:ind w:left="72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D905B17"/>
    <w:multiLevelType w:val="hybridMultilevel"/>
    <w:tmpl w:val="85045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4B41B4"/>
    <w:multiLevelType w:val="hybridMultilevel"/>
    <w:tmpl w:val="D5CA3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F16FFD"/>
    <w:multiLevelType w:val="hybridMultilevel"/>
    <w:tmpl w:val="323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0NrGwNDQ1NTQwNDZQ0lEKTi0uzszPAykwrAUATYwWcywAAAA="/>
  </w:docVars>
  <w:rsids>
    <w:rsidRoot w:val="005F5075"/>
    <w:rsid w:val="000C59FC"/>
    <w:rsid w:val="000C5E25"/>
    <w:rsid w:val="00101BA7"/>
    <w:rsid w:val="00112ADE"/>
    <w:rsid w:val="002277C3"/>
    <w:rsid w:val="0028391E"/>
    <w:rsid w:val="003909F5"/>
    <w:rsid w:val="003A4951"/>
    <w:rsid w:val="003B7B86"/>
    <w:rsid w:val="004C35D6"/>
    <w:rsid w:val="004D0F3E"/>
    <w:rsid w:val="004D7B4A"/>
    <w:rsid w:val="00524D18"/>
    <w:rsid w:val="005310F9"/>
    <w:rsid w:val="005B5250"/>
    <w:rsid w:val="005F5075"/>
    <w:rsid w:val="006017AF"/>
    <w:rsid w:val="00680E41"/>
    <w:rsid w:val="006A5A6F"/>
    <w:rsid w:val="006A6A3F"/>
    <w:rsid w:val="007141FE"/>
    <w:rsid w:val="00744BDB"/>
    <w:rsid w:val="009247D7"/>
    <w:rsid w:val="00951AAC"/>
    <w:rsid w:val="00952AB9"/>
    <w:rsid w:val="00975C5E"/>
    <w:rsid w:val="00975D47"/>
    <w:rsid w:val="00A659DD"/>
    <w:rsid w:val="00AF7FBE"/>
    <w:rsid w:val="00B05DF6"/>
    <w:rsid w:val="00B533FB"/>
    <w:rsid w:val="00B83C23"/>
    <w:rsid w:val="00C069EF"/>
    <w:rsid w:val="00CB7A3B"/>
    <w:rsid w:val="00D20674"/>
    <w:rsid w:val="00D63D32"/>
    <w:rsid w:val="00E25018"/>
    <w:rsid w:val="00E4102F"/>
    <w:rsid w:val="00E426DE"/>
    <w:rsid w:val="00E87DEB"/>
    <w:rsid w:val="00EB5B40"/>
    <w:rsid w:val="00F00367"/>
    <w:rsid w:val="00F77D19"/>
    <w:rsid w:val="00F845D0"/>
    <w:rsid w:val="00F962C7"/>
    <w:rsid w:val="00FE196B"/>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C5CE"/>
  <w14:defaultImageDpi w14:val="32767"/>
  <w15:chartTrackingRefBased/>
  <w15:docId w15:val="{C15FE188-D796-E34C-AF85-ABA6FEC5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41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Chakkrit Tantithamthavorn</dc:creator>
  <cp:keywords/>
  <dc:description/>
  <cp:lastModifiedBy>Jared Linklater</cp:lastModifiedBy>
  <cp:revision>25</cp:revision>
  <dcterms:created xsi:type="dcterms:W3CDTF">2018-02-23T01:43:00Z</dcterms:created>
  <dcterms:modified xsi:type="dcterms:W3CDTF">2019-09-06T18:41:00Z</dcterms:modified>
</cp:coreProperties>
</file>