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4EB30A9B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22177F">
        <w:rPr>
          <w:rFonts w:ascii="Helvetica Neue" w:hAnsi="Helvetica Neue" w:cs="Helvetica Neue"/>
          <w:b/>
          <w:bCs/>
          <w:color w:val="000000"/>
          <w:lang w:val="en-AU" w:bidi="th-TH"/>
        </w:rPr>
        <w:t>1</w:t>
      </w:r>
      <w:r w:rsidR="00493EB2">
        <w:rPr>
          <w:rFonts w:ascii="Helvetica Neue" w:hAnsi="Helvetica Neue" w:cs="Helvetica Neue"/>
          <w:b/>
          <w:bCs/>
          <w:color w:val="000000"/>
          <w:lang w:val="en-AU" w:bidi="th-TH"/>
        </w:rPr>
        <w:t>1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4413B298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493EB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21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October 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2019 – Friday </w:t>
      </w:r>
      <w:r w:rsidR="00493EB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25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October 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1F8D7FE" w14:textId="77777777" w:rsidR="00A2742E" w:rsidRDefault="00493EB2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worked on the alerts module functionality that I originally implemented incorrectly.</w:t>
      </w:r>
    </w:p>
    <w:p w14:paraId="1CFB4165" w14:textId="77777777" w:rsidR="00A2742E" w:rsidRDefault="00A2742E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fixed a problem with getting timestamps from the server that caused the server to crash in certain instances.</w:t>
      </w:r>
    </w:p>
    <w:p w14:paraId="20C2107A" w14:textId="36F851BF" w:rsidR="005F5075" w:rsidRPr="001722F7" w:rsidRDefault="00A2742E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fixed the Flight Feed tool outputting timestamps in seconds since Epoch, which should have been milliseconds.</w:t>
      </w:r>
      <w:bookmarkStart w:id="0" w:name="_GoBack"/>
      <w:bookmarkEnd w:id="0"/>
      <w:r w:rsidR="0022177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34E264C8" w:rsidR="008019D8" w:rsidRPr="00E4102F" w:rsidRDefault="00493EB2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If there are any further bugs before ingenuity I will work on those.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1897E534" w:rsidR="00A615D3" w:rsidRPr="00566C32" w:rsidRDefault="00493EB2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time constraint to get everything wrapped up before Ingenuity.</w:t>
      </w:r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31DD4" w14:textId="77777777" w:rsidR="00C47284" w:rsidRDefault="00C47284" w:rsidP="00493077">
      <w:r>
        <w:separator/>
      </w:r>
    </w:p>
  </w:endnote>
  <w:endnote w:type="continuationSeparator" w:id="0">
    <w:p w14:paraId="5A6FA6CD" w14:textId="77777777" w:rsidR="00C47284" w:rsidRDefault="00C47284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8E07" w14:textId="77777777" w:rsidR="00C47284" w:rsidRDefault="00C47284" w:rsidP="00493077">
      <w:r>
        <w:separator/>
      </w:r>
    </w:p>
  </w:footnote>
  <w:footnote w:type="continuationSeparator" w:id="0">
    <w:p w14:paraId="47AF1C29" w14:textId="77777777" w:rsidR="00C47284" w:rsidRDefault="00C47284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584"/>
    <w:rsid w:val="00020D09"/>
    <w:rsid w:val="00041309"/>
    <w:rsid w:val="000D05F4"/>
    <w:rsid w:val="00101BA7"/>
    <w:rsid w:val="001602CF"/>
    <w:rsid w:val="00162F03"/>
    <w:rsid w:val="001675EE"/>
    <w:rsid w:val="001722F7"/>
    <w:rsid w:val="001A1AEC"/>
    <w:rsid w:val="001D3216"/>
    <w:rsid w:val="0020047E"/>
    <w:rsid w:val="0022177F"/>
    <w:rsid w:val="0024213B"/>
    <w:rsid w:val="00297ADC"/>
    <w:rsid w:val="002A0D47"/>
    <w:rsid w:val="002B3705"/>
    <w:rsid w:val="002B38D2"/>
    <w:rsid w:val="002B705D"/>
    <w:rsid w:val="002F7BD9"/>
    <w:rsid w:val="003129D8"/>
    <w:rsid w:val="003D631C"/>
    <w:rsid w:val="003D71BC"/>
    <w:rsid w:val="00400DCA"/>
    <w:rsid w:val="00403F7B"/>
    <w:rsid w:val="00433ED2"/>
    <w:rsid w:val="00493077"/>
    <w:rsid w:val="00493EB2"/>
    <w:rsid w:val="004D0B0C"/>
    <w:rsid w:val="004D0F3E"/>
    <w:rsid w:val="004D2200"/>
    <w:rsid w:val="00566C32"/>
    <w:rsid w:val="005746C8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774A9"/>
    <w:rsid w:val="007C1AFF"/>
    <w:rsid w:val="008019D8"/>
    <w:rsid w:val="00837A62"/>
    <w:rsid w:val="0086406F"/>
    <w:rsid w:val="008D6B8F"/>
    <w:rsid w:val="008F4C60"/>
    <w:rsid w:val="0091729A"/>
    <w:rsid w:val="00961186"/>
    <w:rsid w:val="00975D47"/>
    <w:rsid w:val="00976D6D"/>
    <w:rsid w:val="009A7D7E"/>
    <w:rsid w:val="009D4566"/>
    <w:rsid w:val="00A2742E"/>
    <w:rsid w:val="00A42ADE"/>
    <w:rsid w:val="00A8329B"/>
    <w:rsid w:val="00A94D1E"/>
    <w:rsid w:val="00AA1B05"/>
    <w:rsid w:val="00AD1D54"/>
    <w:rsid w:val="00B1338A"/>
    <w:rsid w:val="00B227ED"/>
    <w:rsid w:val="00B246EE"/>
    <w:rsid w:val="00B44D12"/>
    <w:rsid w:val="00B514F7"/>
    <w:rsid w:val="00B55D10"/>
    <w:rsid w:val="00B651A7"/>
    <w:rsid w:val="00B75644"/>
    <w:rsid w:val="00B8264B"/>
    <w:rsid w:val="00B83C23"/>
    <w:rsid w:val="00BF2E7D"/>
    <w:rsid w:val="00C47284"/>
    <w:rsid w:val="00C476E4"/>
    <w:rsid w:val="00CD576C"/>
    <w:rsid w:val="00CE5D81"/>
    <w:rsid w:val="00CE7452"/>
    <w:rsid w:val="00CF44A8"/>
    <w:rsid w:val="00D2136B"/>
    <w:rsid w:val="00D25D3D"/>
    <w:rsid w:val="00D86663"/>
    <w:rsid w:val="00DA72F4"/>
    <w:rsid w:val="00E4102F"/>
    <w:rsid w:val="00EF6EF2"/>
    <w:rsid w:val="00F00367"/>
    <w:rsid w:val="00F26356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69</cp:revision>
  <dcterms:created xsi:type="dcterms:W3CDTF">2019-03-15T02:13:00Z</dcterms:created>
  <dcterms:modified xsi:type="dcterms:W3CDTF">2019-10-26T23:43:00Z</dcterms:modified>
</cp:coreProperties>
</file>