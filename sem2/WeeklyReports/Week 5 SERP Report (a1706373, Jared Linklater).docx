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5BDE9C4E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E4573B">
        <w:rPr>
          <w:rFonts w:ascii="Helvetica Neue" w:hAnsi="Helvetica Neue" w:cs="Helvetica Neue"/>
          <w:b/>
          <w:bCs/>
          <w:color w:val="000000"/>
          <w:lang w:val="en-AU" w:bidi="th-TH"/>
        </w:rPr>
        <w:t>5</w:t>
      </w:r>
      <w:bookmarkStart w:id="0" w:name="_GoBack"/>
      <w:bookmarkEnd w:id="0"/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3EDBF34A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B1010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26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August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B1010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30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August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hristian Piscioneri</w:t>
      </w:r>
    </w:p>
    <w:p w14:paraId="499FCA90" w14:textId="0DE5E5E5" w:rsidR="00AF7FBE" w:rsidRDefault="00E426DE" w:rsidP="00AF7FB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  <w:r w:rsidR="00AF7FBE" w:rsidRPr="00AF7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122AD76C" w14:textId="08CA1A0D" w:rsidR="00AF7FBE" w:rsidRDefault="00AF7FBE" w:rsidP="00AF7FB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DST – Anthony, Andy &amp; Ashley</w:t>
      </w:r>
    </w:p>
    <w:p w14:paraId="007DB3DB" w14:textId="3AA3F11A" w:rsidR="005F5075" w:rsidRPr="00AF7FBE" w:rsidRDefault="00AF7FBE" w:rsidP="00AF7FB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ansooreh Zahedi</w:t>
      </w:r>
    </w:p>
    <w:p w14:paraId="47FFCAB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F6127FE" w14:textId="77777777" w:rsidR="000C59FC" w:rsidRDefault="000C59FC" w:rsidP="000C59F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 do this week that helped the development team meet the sprint goal?</w:t>
      </w:r>
    </w:p>
    <w:p w14:paraId="45FF15ED" w14:textId="602E82F0" w:rsidR="000C59FC" w:rsidRPr="000C59FC" w:rsidRDefault="005677A0" w:rsidP="005677A0">
      <w:pPr>
        <w:autoSpaceDE w:val="0"/>
        <w:autoSpaceDN w:val="0"/>
        <w:adjustRightInd w:val="0"/>
        <w:ind w:left="1134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This week, I helped refine user </w:t>
      </w:r>
      <w:r w:rsidR="004A52A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stories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and</w:t>
      </w:r>
      <w:r w:rsidR="00E41A6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refactored the UI’s code so that it follows the Module pattern. I also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implemented the role-based login system</w:t>
      </w:r>
      <w:r w:rsidR="00E41A6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and </w:t>
      </w:r>
      <w:r w:rsidR="00FB284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helped with programming the UI’s header.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154A67E4" w14:textId="18FC3420" w:rsidR="00E4102F" w:rsidRDefault="00E41A6E" w:rsidP="00101BA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Next week, I plan to </w:t>
      </w:r>
      <w:r w:rsidR="004A52A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meet with my group and one of the clients to help refine user stories and gather system requirements.</w:t>
      </w:r>
    </w:p>
    <w:p w14:paraId="1E687DC7" w14:textId="1ED88901" w:rsidR="004A52AB" w:rsidRDefault="004A52AB" w:rsidP="00101BA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also begin developing a way to synchronise changes made to tracks across all other connected users. As this will likely intrude upon the client’s side of the architecture, I will probably have to consult with them as to what I should develop</w:t>
      </w:r>
    </w:p>
    <w:p w14:paraId="4D43AC7D" w14:textId="77777777" w:rsidR="00E4102F" w:rsidRPr="00E4102F" w:rsidRDefault="00E4102F" w:rsidP="00101BA7">
      <w:pPr>
        <w:pStyle w:val="ListParagraph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83D051D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C42FF6F" w14:textId="4B7FC595" w:rsidR="00A659DD" w:rsidRPr="00A659DD" w:rsidRDefault="006A6A3F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My progress will likely by impeded by the amount of work I have to do in other subjects this week, alongside my part-time job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However, I hope to manage my time effectively and make steady progress throughout the week.</w:t>
      </w:r>
    </w:p>
    <w:p w14:paraId="3257DA2C" w14:textId="7777777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1196352A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B1010E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Thursday</w:t>
      </w:r>
      <w:r w:rsidR="000C59FC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B1010E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29</w:t>
      </w:r>
      <w:r w:rsidR="00AF7FBE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0C59FC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August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E4573B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C59FC"/>
    <w:rsid w:val="000C5E25"/>
    <w:rsid w:val="00101BA7"/>
    <w:rsid w:val="002277C3"/>
    <w:rsid w:val="003909F5"/>
    <w:rsid w:val="003A4951"/>
    <w:rsid w:val="004A52AB"/>
    <w:rsid w:val="004C0A5C"/>
    <w:rsid w:val="004C35D6"/>
    <w:rsid w:val="004D0F3E"/>
    <w:rsid w:val="004D7B4A"/>
    <w:rsid w:val="005310F9"/>
    <w:rsid w:val="005677A0"/>
    <w:rsid w:val="005B5250"/>
    <w:rsid w:val="005F5075"/>
    <w:rsid w:val="006017AF"/>
    <w:rsid w:val="006A5A6F"/>
    <w:rsid w:val="006A6A3F"/>
    <w:rsid w:val="007141FE"/>
    <w:rsid w:val="00744BDB"/>
    <w:rsid w:val="00952AB9"/>
    <w:rsid w:val="00975C5E"/>
    <w:rsid w:val="00975D47"/>
    <w:rsid w:val="00A659DD"/>
    <w:rsid w:val="00AF7FBE"/>
    <w:rsid w:val="00B1010E"/>
    <w:rsid w:val="00B83C23"/>
    <w:rsid w:val="00D20674"/>
    <w:rsid w:val="00D63D32"/>
    <w:rsid w:val="00E4102F"/>
    <w:rsid w:val="00E41A6E"/>
    <w:rsid w:val="00E426DE"/>
    <w:rsid w:val="00E4573B"/>
    <w:rsid w:val="00E87DEB"/>
    <w:rsid w:val="00F00367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16</cp:revision>
  <dcterms:created xsi:type="dcterms:W3CDTF">2018-02-23T01:43:00Z</dcterms:created>
  <dcterms:modified xsi:type="dcterms:W3CDTF">2019-08-29T14:24:00Z</dcterms:modified>
</cp:coreProperties>
</file>