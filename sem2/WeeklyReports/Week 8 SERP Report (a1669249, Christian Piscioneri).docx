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1DC" w14:textId="25B42B96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493077">
        <w:rPr>
          <w:rFonts w:ascii="Helvetica Neue" w:hAnsi="Helvetica Neue" w:cs="Helvetica Neue"/>
          <w:b/>
          <w:bCs/>
          <w:color w:val="000000"/>
          <w:lang w:val="en-AU" w:bidi="th-TH"/>
        </w:rPr>
        <w:t>0</w:t>
      </w:r>
      <w:r w:rsidR="002B38D2">
        <w:rPr>
          <w:rFonts w:ascii="Helvetica Neue" w:hAnsi="Helvetica Neue" w:cs="Helvetica Neue"/>
          <w:b/>
          <w:bCs/>
          <w:color w:val="000000"/>
          <w:lang w:val="en-AU" w:bidi="th-TH"/>
        </w:rPr>
        <w:t>8</w:t>
      </w: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0BFFD46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7085025B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9B85612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6FCAB180" w14:textId="7E65670E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2B38D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16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162F03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September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 – Friday </w:t>
      </w:r>
      <w:r w:rsidR="002B38D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20</w:t>
      </w:r>
      <w:bookmarkStart w:id="0" w:name="_GoBack"/>
      <w:bookmarkEnd w:id="0"/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162F03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September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</w:t>
      </w:r>
    </w:p>
    <w:p w14:paraId="4E0867D9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384BC7C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063FB3EC" w14:textId="571CAAE2" w:rsidR="005F5075" w:rsidRDefault="001D3216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Christian Piscioneri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(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a1669249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)</w:t>
      </w:r>
    </w:p>
    <w:p w14:paraId="54E6142A" w14:textId="6374F953" w:rsidR="005F5075" w:rsidRDefault="00B8264B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Jennifer Huynh</w:t>
      </w:r>
    </w:p>
    <w:p w14:paraId="19A06846" w14:textId="2EE8D820" w:rsidR="005F5075" w:rsidRDefault="006855D4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9CD172D" w14:textId="0A9CCDEF" w:rsidR="00E4102F" w:rsidRDefault="0020047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Andy Warhurst, Ashley Arnold</w:t>
      </w:r>
    </w:p>
    <w:p w14:paraId="5549EA0C" w14:textId="4AD60D5D" w:rsidR="005F5075" w:rsidRDefault="0020047E" w:rsidP="0020047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Mansooreh Zahedi</w:t>
      </w:r>
    </w:p>
    <w:p w14:paraId="10CB986E" w14:textId="77777777" w:rsidR="0020047E" w:rsidRDefault="0020047E" w:rsidP="0020047E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FA4BD2E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3DFA59F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485B154D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What did you</w:t>
      </w:r>
      <w:r w:rsidR="005B5250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do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20C2107A" w14:textId="66602510" w:rsidR="005F5075" w:rsidRPr="001722F7" w:rsidRDefault="00400DCA" w:rsidP="001722F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</w:t>
      </w:r>
      <w:r w:rsidR="00B651A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checked Jared’s changes to the alerts branch.</w:t>
      </w:r>
      <w:r w:rsidRPr="001722F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br/>
      </w:r>
    </w:p>
    <w:p w14:paraId="4FFED90F" w14:textId="77777777" w:rsidR="005F5075" w:rsidRDefault="00E4102F" w:rsidP="00566C3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5911AECA" w14:textId="3277A24B" w:rsidR="008019D8" w:rsidRPr="00E4102F" w:rsidRDefault="00B651A7" w:rsidP="00566C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Over the “study break” I’ll be implementing the track replay.</w:t>
      </w:r>
      <w:r w:rsidR="008019D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br/>
      </w:r>
    </w:p>
    <w:p w14:paraId="12382AEA" w14:textId="77777777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D478D1B" w14:textId="267DA7B4" w:rsidR="00A615D3" w:rsidRPr="00566C32" w:rsidRDefault="00020584" w:rsidP="008019D8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I have to do more work experience during the “study break” so that will take half my time.</w:t>
      </w:r>
    </w:p>
    <w:sectPr w:rsidR="00A615D3" w:rsidRPr="00566C32" w:rsidSect="00E35D4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B4DF0" w14:textId="77777777" w:rsidR="005746C8" w:rsidRDefault="005746C8" w:rsidP="00493077">
      <w:r>
        <w:separator/>
      </w:r>
    </w:p>
  </w:endnote>
  <w:endnote w:type="continuationSeparator" w:id="0">
    <w:p w14:paraId="73F8F8A8" w14:textId="77777777" w:rsidR="005746C8" w:rsidRDefault="005746C8" w:rsidP="0049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73CCE" w14:textId="56322456" w:rsidR="0077411F" w:rsidRPr="0077411F" w:rsidRDefault="0077411F" w:rsidP="0077411F">
    <w:pPr>
      <w:autoSpaceDE w:val="0"/>
      <w:autoSpaceDN w:val="0"/>
      <w:adjustRightInd w:val="0"/>
      <w:jc w:val="right"/>
      <w:rPr>
        <w:rFonts w:ascii="Helvetica Neue" w:hAnsi="Helvetica Neue" w:cs="Helvetica Neue"/>
        <w:color w:val="000000"/>
        <w:sz w:val="22"/>
        <w:szCs w:val="22"/>
        <w:lang w:val="en-AU" w:bidi="th-TH"/>
      </w:rPr>
    </w:pPr>
    <w:r>
      <w:tab/>
    </w:r>
    <w:r>
      <w:tab/>
    </w:r>
    <w:r>
      <w:rPr>
        <w:rFonts w:ascii="Helvetica Neue" w:hAnsi="Helvetica Neue" w:cs="Helvetica Neue"/>
        <w:color w:val="000000"/>
        <w:sz w:val="22"/>
        <w:szCs w:val="22"/>
        <w:lang w:val="en-AU" w:bidi="th-TH"/>
      </w:rPr>
      <w:t>Date of the report: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 xml:space="preserve"> 15/03/2019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E210B" w14:textId="77777777" w:rsidR="005746C8" w:rsidRDefault="005746C8" w:rsidP="00493077">
      <w:r>
        <w:separator/>
      </w:r>
    </w:p>
  </w:footnote>
  <w:footnote w:type="continuationSeparator" w:id="0">
    <w:p w14:paraId="1ED336DC" w14:textId="77777777" w:rsidR="005746C8" w:rsidRDefault="005746C8" w:rsidP="0049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9A7B20"/>
    <w:multiLevelType w:val="hybridMultilevel"/>
    <w:tmpl w:val="BB4CC4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20584"/>
    <w:rsid w:val="00020D09"/>
    <w:rsid w:val="00041309"/>
    <w:rsid w:val="000D05F4"/>
    <w:rsid w:val="00101BA7"/>
    <w:rsid w:val="001602CF"/>
    <w:rsid w:val="00162F03"/>
    <w:rsid w:val="001675EE"/>
    <w:rsid w:val="001722F7"/>
    <w:rsid w:val="001A1AEC"/>
    <w:rsid w:val="001D3216"/>
    <w:rsid w:val="0020047E"/>
    <w:rsid w:val="0024213B"/>
    <w:rsid w:val="00297ADC"/>
    <w:rsid w:val="002A0D47"/>
    <w:rsid w:val="002B3705"/>
    <w:rsid w:val="002B38D2"/>
    <w:rsid w:val="002B705D"/>
    <w:rsid w:val="002F7BD9"/>
    <w:rsid w:val="003129D8"/>
    <w:rsid w:val="003D631C"/>
    <w:rsid w:val="003D71BC"/>
    <w:rsid w:val="00400DCA"/>
    <w:rsid w:val="00403F7B"/>
    <w:rsid w:val="00433ED2"/>
    <w:rsid w:val="00493077"/>
    <w:rsid w:val="004D0B0C"/>
    <w:rsid w:val="004D0F3E"/>
    <w:rsid w:val="00566C32"/>
    <w:rsid w:val="005746C8"/>
    <w:rsid w:val="005A65BA"/>
    <w:rsid w:val="005B5250"/>
    <w:rsid w:val="005E4779"/>
    <w:rsid w:val="005F5075"/>
    <w:rsid w:val="00600E66"/>
    <w:rsid w:val="00661F19"/>
    <w:rsid w:val="006855D4"/>
    <w:rsid w:val="00757DEC"/>
    <w:rsid w:val="0077411F"/>
    <w:rsid w:val="007774A9"/>
    <w:rsid w:val="007C1AFF"/>
    <w:rsid w:val="008019D8"/>
    <w:rsid w:val="00837A62"/>
    <w:rsid w:val="008D6B8F"/>
    <w:rsid w:val="008F4C60"/>
    <w:rsid w:val="0091729A"/>
    <w:rsid w:val="00961186"/>
    <w:rsid w:val="00975D47"/>
    <w:rsid w:val="00976D6D"/>
    <w:rsid w:val="009A7D7E"/>
    <w:rsid w:val="009D4566"/>
    <w:rsid w:val="00A42ADE"/>
    <w:rsid w:val="00A8329B"/>
    <w:rsid w:val="00A94D1E"/>
    <w:rsid w:val="00AA1B05"/>
    <w:rsid w:val="00AD1D54"/>
    <w:rsid w:val="00B1338A"/>
    <w:rsid w:val="00B227ED"/>
    <w:rsid w:val="00B44D12"/>
    <w:rsid w:val="00B514F7"/>
    <w:rsid w:val="00B55D10"/>
    <w:rsid w:val="00B651A7"/>
    <w:rsid w:val="00B75644"/>
    <w:rsid w:val="00B8264B"/>
    <w:rsid w:val="00B83C23"/>
    <w:rsid w:val="00BF2E7D"/>
    <w:rsid w:val="00C476E4"/>
    <w:rsid w:val="00CD576C"/>
    <w:rsid w:val="00CE5D81"/>
    <w:rsid w:val="00CE7452"/>
    <w:rsid w:val="00D2136B"/>
    <w:rsid w:val="00D25D3D"/>
    <w:rsid w:val="00D86663"/>
    <w:rsid w:val="00DA72F4"/>
    <w:rsid w:val="00E4102F"/>
    <w:rsid w:val="00EF6EF2"/>
    <w:rsid w:val="00F00367"/>
    <w:rsid w:val="00F26356"/>
    <w:rsid w:val="00F26AF2"/>
    <w:rsid w:val="00FC622B"/>
    <w:rsid w:val="00F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A37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77"/>
  </w:style>
  <w:style w:type="paragraph" w:styleId="Footer">
    <w:name w:val="footer"/>
    <w:basedOn w:val="Normal"/>
    <w:link w:val="Foot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Christian Piscioneri</cp:lastModifiedBy>
  <cp:revision>65</cp:revision>
  <dcterms:created xsi:type="dcterms:W3CDTF">2019-03-15T02:13:00Z</dcterms:created>
  <dcterms:modified xsi:type="dcterms:W3CDTF">2019-09-20T04:13:00Z</dcterms:modified>
</cp:coreProperties>
</file>