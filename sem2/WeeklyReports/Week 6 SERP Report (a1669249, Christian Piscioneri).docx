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1C431851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</w:t>
      </w:r>
      <w:r w:rsidR="00433ED2">
        <w:rPr>
          <w:rFonts w:ascii="Helvetica Neue" w:hAnsi="Helvetica Neue" w:cs="Helvetica Neue"/>
          <w:b/>
          <w:bCs/>
          <w:color w:val="000000"/>
          <w:lang w:val="en-AU" w:bidi="th-TH"/>
        </w:rPr>
        <w:t>6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65F50D5C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02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September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06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162F0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September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2CF0ECAF" w:rsidR="005F5075" w:rsidRPr="001722F7" w:rsidRDefault="00400DCA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implemented </w:t>
      </w:r>
      <w:r w:rsid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 majority of the </w:t>
      </w:r>
      <w:proofErr w:type="gramStart"/>
      <w:r w:rsid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alerts</w:t>
      </w:r>
      <w:proofErr w:type="gramEnd"/>
      <w:r w:rsid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user stories</w:t>
      </w:r>
      <w:r w:rsidRP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230DB100" w:rsidR="008019D8" w:rsidRPr="00E4102F" w:rsidRDefault="00F26356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finish off the alerts user stories and flesh out further user stories.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25435DAF" w:rsidR="00A615D3" w:rsidRPr="00566C32" w:rsidRDefault="00F26356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 </w:t>
      </w:r>
      <w:proofErr w:type="gramStart"/>
      <w:r>
        <w:rPr>
          <w:rFonts w:ascii="Helvetica Neue" w:hAnsi="Helvetica Neue"/>
          <w:sz w:val="22"/>
          <w:szCs w:val="22"/>
        </w:rPr>
        <w:t>have to</w:t>
      </w:r>
      <w:proofErr w:type="gramEnd"/>
      <w:r>
        <w:rPr>
          <w:rFonts w:ascii="Helvetica Neue" w:hAnsi="Helvetica Neue"/>
          <w:sz w:val="22"/>
          <w:szCs w:val="22"/>
        </w:rPr>
        <w:t xml:space="preserve"> do a quantum computing assignment which will eat into some of the time I would prefer to use on SERP, but I’ll have to make up for the hours on other days.</w:t>
      </w:r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06874" w14:textId="77777777" w:rsidR="007774A9" w:rsidRDefault="007774A9" w:rsidP="00493077">
      <w:r>
        <w:separator/>
      </w:r>
    </w:p>
  </w:endnote>
  <w:endnote w:type="continuationSeparator" w:id="0">
    <w:p w14:paraId="7362E23C" w14:textId="77777777" w:rsidR="007774A9" w:rsidRDefault="007774A9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B5D4E" w14:textId="77777777" w:rsidR="007774A9" w:rsidRDefault="007774A9" w:rsidP="00493077">
      <w:r>
        <w:separator/>
      </w:r>
    </w:p>
  </w:footnote>
  <w:footnote w:type="continuationSeparator" w:id="0">
    <w:p w14:paraId="2A434818" w14:textId="77777777" w:rsidR="007774A9" w:rsidRDefault="007774A9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2F03"/>
    <w:rsid w:val="001675EE"/>
    <w:rsid w:val="001722F7"/>
    <w:rsid w:val="001A1AEC"/>
    <w:rsid w:val="001D3216"/>
    <w:rsid w:val="0020047E"/>
    <w:rsid w:val="0024213B"/>
    <w:rsid w:val="00297ADC"/>
    <w:rsid w:val="002A0D47"/>
    <w:rsid w:val="002B3705"/>
    <w:rsid w:val="002B705D"/>
    <w:rsid w:val="002F7BD9"/>
    <w:rsid w:val="003129D8"/>
    <w:rsid w:val="003D631C"/>
    <w:rsid w:val="003D71BC"/>
    <w:rsid w:val="00400DCA"/>
    <w:rsid w:val="00403F7B"/>
    <w:rsid w:val="00433ED2"/>
    <w:rsid w:val="00493077"/>
    <w:rsid w:val="004D0B0C"/>
    <w:rsid w:val="004D0F3E"/>
    <w:rsid w:val="00566C32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774A9"/>
    <w:rsid w:val="007C1AFF"/>
    <w:rsid w:val="008019D8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8329B"/>
    <w:rsid w:val="00A94D1E"/>
    <w:rsid w:val="00AA1B05"/>
    <w:rsid w:val="00AD1D54"/>
    <w:rsid w:val="00B1338A"/>
    <w:rsid w:val="00B227ED"/>
    <w:rsid w:val="00B44D12"/>
    <w:rsid w:val="00B514F7"/>
    <w:rsid w:val="00B55D10"/>
    <w:rsid w:val="00B75644"/>
    <w:rsid w:val="00B8264B"/>
    <w:rsid w:val="00B83C23"/>
    <w:rsid w:val="00BF2E7D"/>
    <w:rsid w:val="00C476E4"/>
    <w:rsid w:val="00CD576C"/>
    <w:rsid w:val="00CE5D81"/>
    <w:rsid w:val="00D2136B"/>
    <w:rsid w:val="00D25D3D"/>
    <w:rsid w:val="00D86663"/>
    <w:rsid w:val="00DA72F4"/>
    <w:rsid w:val="00E4102F"/>
    <w:rsid w:val="00EF6EF2"/>
    <w:rsid w:val="00F00367"/>
    <w:rsid w:val="00F26356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62</cp:revision>
  <dcterms:created xsi:type="dcterms:W3CDTF">2019-03-15T02:13:00Z</dcterms:created>
  <dcterms:modified xsi:type="dcterms:W3CDTF">2019-09-07T01:29:00Z</dcterms:modified>
</cp:coreProperties>
</file>