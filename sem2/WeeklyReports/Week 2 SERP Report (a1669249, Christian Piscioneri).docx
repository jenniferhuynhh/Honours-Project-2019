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70E782FF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02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4DE711C2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05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09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5964EB29" w14:textId="01D76792" w:rsidR="00BF2E7D" w:rsidRPr="00020D09" w:rsidRDefault="008019D8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Attended a meeting with my team and discussed what needs to be done for the project.</w:t>
      </w:r>
    </w:p>
    <w:p w14:paraId="20C2107A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FFED90F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45D18716" w14:textId="22CACC70" w:rsidR="00E4102F" w:rsidRDefault="008019D8" w:rsidP="008019D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Help with the presentation for the client meeting.</w:t>
      </w:r>
    </w:p>
    <w:p w14:paraId="5911AECA" w14:textId="50F8106F" w:rsidR="008019D8" w:rsidRPr="00E4102F" w:rsidRDefault="008019D8" w:rsidP="008019D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Attend the client meeting and ask about any further requirements for the project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09721FC6" w:rsidR="00A615D3" w:rsidRDefault="008019D8" w:rsidP="008019D8">
      <w:pPr>
        <w:pStyle w:val="ListParagraph"/>
        <w:numPr>
          <w:ilvl w:val="0"/>
          <w:numId w:val="8"/>
        </w:numPr>
      </w:pPr>
      <w:r>
        <w:t>No, I do not.</w:t>
      </w:r>
      <w:bookmarkStart w:id="0" w:name="_GoBack"/>
      <w:bookmarkEnd w:id="0"/>
    </w:p>
    <w:sectPr w:rsidR="00A615D3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7367" w14:textId="77777777" w:rsidR="00B75644" w:rsidRDefault="00B75644" w:rsidP="00493077">
      <w:r>
        <w:separator/>
      </w:r>
    </w:p>
  </w:endnote>
  <w:endnote w:type="continuationSeparator" w:id="0">
    <w:p w14:paraId="6E792754" w14:textId="77777777" w:rsidR="00B75644" w:rsidRDefault="00B75644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D17BA" w14:textId="77777777" w:rsidR="00B75644" w:rsidRDefault="00B75644" w:rsidP="00493077">
      <w:r>
        <w:separator/>
      </w:r>
    </w:p>
  </w:footnote>
  <w:footnote w:type="continuationSeparator" w:id="0">
    <w:p w14:paraId="303CE165" w14:textId="77777777" w:rsidR="00B75644" w:rsidRDefault="00B75644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75EE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3F7B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94D1E"/>
    <w:rsid w:val="00AA1B05"/>
    <w:rsid w:val="00AD1D54"/>
    <w:rsid w:val="00B1338A"/>
    <w:rsid w:val="00B227ED"/>
    <w:rsid w:val="00B44D12"/>
    <w:rsid w:val="00B514F7"/>
    <w:rsid w:val="00B75644"/>
    <w:rsid w:val="00B8264B"/>
    <w:rsid w:val="00B83C23"/>
    <w:rsid w:val="00BF2E7D"/>
    <w:rsid w:val="00C476E4"/>
    <w:rsid w:val="00CE5D81"/>
    <w:rsid w:val="00D2136B"/>
    <w:rsid w:val="00D25D3D"/>
    <w:rsid w:val="00D86663"/>
    <w:rsid w:val="00DA72F4"/>
    <w:rsid w:val="00E4102F"/>
    <w:rsid w:val="00F00367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56</cp:revision>
  <dcterms:created xsi:type="dcterms:W3CDTF">2019-03-15T02:13:00Z</dcterms:created>
  <dcterms:modified xsi:type="dcterms:W3CDTF">2019-08-09T07:28:00Z</dcterms:modified>
</cp:coreProperties>
</file>