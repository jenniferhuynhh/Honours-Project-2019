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34CCD53A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493077">
        <w:rPr>
          <w:rFonts w:ascii="Helvetica Neue" w:hAnsi="Helvetica Neue" w:cs="Helvetica Neue"/>
          <w:b/>
          <w:bCs/>
          <w:color w:val="000000"/>
          <w:lang w:val="en-AU" w:bidi="th-TH"/>
        </w:rPr>
        <w:t>0</w:t>
      </w:r>
      <w:r w:rsidR="00CD576C">
        <w:rPr>
          <w:rFonts w:ascii="Helvetica Neue" w:hAnsi="Helvetica Neue" w:cs="Helvetica Neue"/>
          <w:b/>
          <w:bCs/>
          <w:color w:val="000000"/>
          <w:lang w:val="en-AU" w:bidi="th-TH"/>
        </w:rPr>
        <w:t>3</w:t>
      </w:r>
      <w:bookmarkStart w:id="0" w:name="_GoBack"/>
      <w:bookmarkEnd w:id="0"/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7CC4BACD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CD576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12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August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CD576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16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August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4E0867D9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Christian Piscioneri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(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a1669249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Mansooreh Zahedi</w:t>
      </w:r>
    </w:p>
    <w:p w14:paraId="10CB986E" w14:textId="77777777" w:rsidR="0020047E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</w:t>
      </w:r>
      <w:r w:rsidR="005B5250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5964EB29" w14:textId="54DA9FF1" w:rsidR="00BF2E7D" w:rsidRPr="00020D09" w:rsidRDefault="00CD576C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Nothing as I was sick for the whole week.</w:t>
      </w:r>
    </w:p>
    <w:p w14:paraId="20C2107A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FFED90F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5911AECA" w14:textId="015C697B" w:rsidR="008019D8" w:rsidRPr="00E4102F" w:rsidRDefault="00CD576C" w:rsidP="008019D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imagine we will have a meeting to discuss what needs to be done before our next client meeting and my group can relay any key points from the last one as I couldn’t attend. 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09721FC6" w:rsidR="00A615D3" w:rsidRDefault="008019D8" w:rsidP="008019D8">
      <w:pPr>
        <w:pStyle w:val="ListParagraph"/>
        <w:numPr>
          <w:ilvl w:val="0"/>
          <w:numId w:val="8"/>
        </w:numPr>
      </w:pPr>
      <w:r>
        <w:t>No, I do not.</w:t>
      </w:r>
    </w:p>
    <w:sectPr w:rsidR="00A615D3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77A58" w14:textId="77777777" w:rsidR="00B55D10" w:rsidRDefault="00B55D10" w:rsidP="00493077">
      <w:r>
        <w:separator/>
      </w:r>
    </w:p>
  </w:endnote>
  <w:endnote w:type="continuationSeparator" w:id="0">
    <w:p w14:paraId="15386681" w14:textId="77777777" w:rsidR="00B55D10" w:rsidRDefault="00B55D10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56322456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15/03/2019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EED76" w14:textId="77777777" w:rsidR="00B55D10" w:rsidRDefault="00B55D10" w:rsidP="00493077">
      <w:r>
        <w:separator/>
      </w:r>
    </w:p>
  </w:footnote>
  <w:footnote w:type="continuationSeparator" w:id="0">
    <w:p w14:paraId="3A6CBB28" w14:textId="77777777" w:rsidR="00B55D10" w:rsidRDefault="00B55D10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A7B20"/>
    <w:multiLevelType w:val="hybridMultilevel"/>
    <w:tmpl w:val="BB4CC4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602CF"/>
    <w:rsid w:val="001675EE"/>
    <w:rsid w:val="001A1AEC"/>
    <w:rsid w:val="001D3216"/>
    <w:rsid w:val="0020047E"/>
    <w:rsid w:val="0024213B"/>
    <w:rsid w:val="00297ADC"/>
    <w:rsid w:val="002A0D47"/>
    <w:rsid w:val="002B3705"/>
    <w:rsid w:val="002B705D"/>
    <w:rsid w:val="002F7BD9"/>
    <w:rsid w:val="003129D8"/>
    <w:rsid w:val="003D631C"/>
    <w:rsid w:val="003D71BC"/>
    <w:rsid w:val="00403F7B"/>
    <w:rsid w:val="00493077"/>
    <w:rsid w:val="004D0B0C"/>
    <w:rsid w:val="004D0F3E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C1AFF"/>
    <w:rsid w:val="008019D8"/>
    <w:rsid w:val="00837A62"/>
    <w:rsid w:val="008D6B8F"/>
    <w:rsid w:val="008F4C60"/>
    <w:rsid w:val="0091729A"/>
    <w:rsid w:val="00961186"/>
    <w:rsid w:val="00975D47"/>
    <w:rsid w:val="00976D6D"/>
    <w:rsid w:val="009A7D7E"/>
    <w:rsid w:val="009D4566"/>
    <w:rsid w:val="00A42ADE"/>
    <w:rsid w:val="00A94D1E"/>
    <w:rsid w:val="00AA1B05"/>
    <w:rsid w:val="00AD1D54"/>
    <w:rsid w:val="00B1338A"/>
    <w:rsid w:val="00B227ED"/>
    <w:rsid w:val="00B44D12"/>
    <w:rsid w:val="00B514F7"/>
    <w:rsid w:val="00B55D10"/>
    <w:rsid w:val="00B75644"/>
    <w:rsid w:val="00B8264B"/>
    <w:rsid w:val="00B83C23"/>
    <w:rsid w:val="00BF2E7D"/>
    <w:rsid w:val="00C476E4"/>
    <w:rsid w:val="00CD576C"/>
    <w:rsid w:val="00CE5D81"/>
    <w:rsid w:val="00D2136B"/>
    <w:rsid w:val="00D25D3D"/>
    <w:rsid w:val="00D86663"/>
    <w:rsid w:val="00DA72F4"/>
    <w:rsid w:val="00E4102F"/>
    <w:rsid w:val="00F00367"/>
    <w:rsid w:val="00F26AF2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57</cp:revision>
  <dcterms:created xsi:type="dcterms:W3CDTF">2019-03-15T02:13:00Z</dcterms:created>
  <dcterms:modified xsi:type="dcterms:W3CDTF">2019-08-16T07:20:00Z</dcterms:modified>
</cp:coreProperties>
</file>