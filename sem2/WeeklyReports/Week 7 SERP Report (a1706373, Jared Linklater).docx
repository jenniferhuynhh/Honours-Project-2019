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3BCAA" w14:textId="24B5792E" w:rsidR="005F5075" w:rsidRDefault="00E4102F" w:rsidP="005F5075">
      <w:pPr>
        <w:autoSpaceDE w:val="0"/>
        <w:autoSpaceDN w:val="0"/>
        <w:adjustRightInd w:val="0"/>
        <w:jc w:val="center"/>
        <w:rPr>
          <w:rFonts w:ascii="Helvetica Neue" w:hAnsi="Helvetica Neue" w:cs="Helvetica Neue"/>
          <w:b/>
          <w:bCs/>
          <w:color w:val="000000"/>
          <w:lang w:val="en-AU" w:bidi="th-TH"/>
        </w:rPr>
      </w:pPr>
      <w:r>
        <w:rPr>
          <w:rFonts w:ascii="Helvetica Neue" w:hAnsi="Helvetica Neue" w:cs="Helvetica Neue"/>
          <w:b/>
          <w:bCs/>
          <w:color w:val="000000"/>
          <w:lang w:val="en-AU" w:bidi="th-TH"/>
        </w:rPr>
        <w:t xml:space="preserve">WEEK </w:t>
      </w:r>
      <w:r w:rsidR="00234BCB">
        <w:rPr>
          <w:rFonts w:ascii="Helvetica Neue" w:hAnsi="Helvetica Neue" w:cs="Helvetica Neue"/>
          <w:b/>
          <w:bCs/>
          <w:color w:val="000000"/>
          <w:lang w:val="en-AU" w:bidi="th-TH"/>
        </w:rPr>
        <w:t>7</w:t>
      </w:r>
      <w:r>
        <w:rPr>
          <w:rFonts w:ascii="Helvetica Neue" w:hAnsi="Helvetica Neue" w:cs="Helvetica Neue"/>
          <w:b/>
          <w:bCs/>
          <w:color w:val="000000"/>
          <w:lang w:val="en-AU" w:bidi="th-TH"/>
        </w:rPr>
        <w:t xml:space="preserve"> WEEKLY REPORT</w:t>
      </w:r>
    </w:p>
    <w:p w14:paraId="17398646"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14E0EDF8"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141601F6" w14:textId="77777777" w:rsidR="005F5075" w:rsidRDefault="005F5075"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DATE</w:t>
      </w:r>
    </w:p>
    <w:p w14:paraId="2B55FD0E" w14:textId="6D5B40CB" w:rsidR="005F5075" w:rsidRDefault="00E4102F" w:rsidP="005F5075">
      <w:pPr>
        <w:autoSpaceDE w:val="0"/>
        <w:autoSpaceDN w:val="0"/>
        <w:adjustRightInd w:val="0"/>
        <w:rPr>
          <w:rFonts w:ascii="Helvetica Neue" w:hAnsi="Helvetica Neue" w:cs="Helvetica Neue"/>
          <w:color w:val="000000"/>
          <w:sz w:val="22"/>
          <w:szCs w:val="22"/>
          <w:lang w:val="en-AU" w:bidi="th-TH"/>
        </w:rPr>
      </w:pPr>
      <w:r w:rsidRPr="00E426DE">
        <w:rPr>
          <w:rFonts w:ascii="Helvetica Neue" w:hAnsi="Helvetica Neue" w:cs="Helvetica Neue"/>
          <w:color w:val="000000"/>
          <w:sz w:val="22"/>
          <w:szCs w:val="22"/>
          <w:lang w:val="en-AU" w:bidi="th-TH"/>
        </w:rPr>
        <w:t xml:space="preserve">Monday </w:t>
      </w:r>
      <w:r w:rsidR="00812890">
        <w:rPr>
          <w:rFonts w:ascii="Helvetica Neue" w:hAnsi="Helvetica Neue" w:cs="Helvetica Neue"/>
          <w:color w:val="000000"/>
          <w:sz w:val="22"/>
          <w:szCs w:val="22"/>
          <w:lang w:val="en-AU" w:bidi="th-TH"/>
        </w:rPr>
        <w:t>9</w:t>
      </w:r>
      <w:r w:rsidR="000C59FC">
        <w:rPr>
          <w:rFonts w:ascii="Helvetica Neue" w:hAnsi="Helvetica Neue" w:cs="Helvetica Neue"/>
          <w:color w:val="000000"/>
          <w:sz w:val="22"/>
          <w:szCs w:val="22"/>
          <w:lang w:val="en-AU" w:bidi="th-TH"/>
        </w:rPr>
        <w:t xml:space="preserve"> </w:t>
      </w:r>
      <w:r w:rsidR="00812890">
        <w:rPr>
          <w:rFonts w:ascii="Helvetica Neue" w:hAnsi="Helvetica Neue" w:cs="Helvetica Neue"/>
          <w:noProof/>
          <w:color w:val="000000"/>
          <w:sz w:val="22"/>
          <w:szCs w:val="22"/>
          <w:lang w:val="en-AU" w:bidi="th-TH"/>
        </w:rPr>
        <w:t xml:space="preserve">September </w:t>
      </w:r>
      <w:r w:rsidRPr="00E426DE">
        <w:rPr>
          <w:rFonts w:ascii="Helvetica Neue" w:hAnsi="Helvetica Neue" w:cs="Helvetica Neue"/>
          <w:color w:val="000000"/>
          <w:sz w:val="22"/>
          <w:szCs w:val="22"/>
          <w:lang w:val="en-AU" w:bidi="th-TH"/>
        </w:rPr>
        <w:t xml:space="preserve">2019 – Friday </w:t>
      </w:r>
      <w:r w:rsidR="00812890">
        <w:rPr>
          <w:rFonts w:ascii="Helvetica Neue" w:hAnsi="Helvetica Neue" w:cs="Helvetica Neue"/>
          <w:color w:val="000000"/>
          <w:sz w:val="22"/>
          <w:szCs w:val="22"/>
          <w:lang w:val="en-AU" w:bidi="th-TH"/>
        </w:rPr>
        <w:t>13</w:t>
      </w:r>
      <w:r w:rsidR="000C59FC">
        <w:rPr>
          <w:rFonts w:ascii="Helvetica Neue" w:hAnsi="Helvetica Neue" w:cs="Helvetica Neue"/>
          <w:color w:val="000000"/>
          <w:sz w:val="22"/>
          <w:szCs w:val="22"/>
          <w:lang w:val="en-AU" w:bidi="th-TH"/>
        </w:rPr>
        <w:t xml:space="preserve"> </w:t>
      </w:r>
      <w:r w:rsidR="00812890">
        <w:rPr>
          <w:rFonts w:ascii="Helvetica Neue" w:hAnsi="Helvetica Neue" w:cs="Helvetica Neue"/>
          <w:noProof/>
          <w:color w:val="000000"/>
          <w:sz w:val="22"/>
          <w:szCs w:val="22"/>
          <w:lang w:val="en-AU" w:bidi="th-TH"/>
        </w:rPr>
        <w:t xml:space="preserve">September </w:t>
      </w:r>
      <w:r w:rsidRPr="00E426DE">
        <w:rPr>
          <w:rFonts w:ascii="Helvetica Neue" w:hAnsi="Helvetica Neue" w:cs="Helvetica Neue"/>
          <w:color w:val="000000"/>
          <w:sz w:val="22"/>
          <w:szCs w:val="22"/>
          <w:lang w:val="en-AU" w:bidi="th-TH"/>
        </w:rPr>
        <w:t>2019</w:t>
      </w:r>
    </w:p>
    <w:p w14:paraId="1CD9CEE4" w14:textId="77777777" w:rsidR="00E4102F" w:rsidRDefault="00E4102F" w:rsidP="005F5075">
      <w:pPr>
        <w:autoSpaceDE w:val="0"/>
        <w:autoSpaceDN w:val="0"/>
        <w:adjustRightInd w:val="0"/>
        <w:rPr>
          <w:rFonts w:ascii="Helvetica Neue" w:hAnsi="Helvetica Neue" w:cs="Helvetica Neue"/>
          <w:color w:val="000000"/>
          <w:sz w:val="22"/>
          <w:szCs w:val="22"/>
          <w:lang w:val="en-AU" w:bidi="th-TH"/>
        </w:rPr>
      </w:pPr>
    </w:p>
    <w:p w14:paraId="6AE2BB45" w14:textId="77777777" w:rsidR="005F5075" w:rsidRDefault="005F5075"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ATTENDEES</w:t>
      </w:r>
    </w:p>
    <w:p w14:paraId="173739FC" w14:textId="51A1614A" w:rsidR="005F5075" w:rsidRDefault="00E426DE"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Jared Linklater</w:t>
      </w:r>
    </w:p>
    <w:p w14:paraId="3CB82C06" w14:textId="30A35108" w:rsidR="005F5075" w:rsidRDefault="00E426DE"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C</w:t>
      </w:r>
      <w:r w:rsidRPr="00E426DE">
        <w:rPr>
          <w:rFonts w:ascii="Helvetica Neue" w:hAnsi="Helvetica Neue" w:cs="Helvetica Neue"/>
          <w:color w:val="000000"/>
          <w:sz w:val="22"/>
          <w:szCs w:val="22"/>
          <w:lang w:val="en-AU" w:bidi="th-TH"/>
        </w:rPr>
        <w:t>hristian Piscioneri</w:t>
      </w:r>
    </w:p>
    <w:p w14:paraId="499FCA90" w14:textId="5C04A8FB" w:rsidR="00AF7FBE" w:rsidRDefault="00E426DE" w:rsidP="00AF7FBE">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J</w:t>
      </w:r>
      <w:r w:rsidRPr="00E426DE">
        <w:rPr>
          <w:rFonts w:ascii="Helvetica Neue" w:hAnsi="Helvetica Neue" w:cs="Helvetica Neue"/>
          <w:color w:val="000000"/>
          <w:sz w:val="22"/>
          <w:szCs w:val="22"/>
          <w:lang w:val="en-AU" w:bidi="th-TH"/>
        </w:rPr>
        <w:t>ennifer Phuong Huynh</w:t>
      </w:r>
    </w:p>
    <w:p w14:paraId="122AD76C" w14:textId="6D34EBDA" w:rsidR="00AF7FBE" w:rsidRDefault="00AF7FBE" w:rsidP="00AF7FBE">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DST –</w:t>
      </w:r>
      <w:r w:rsidR="00812890">
        <w:rPr>
          <w:rFonts w:ascii="Helvetica Neue" w:hAnsi="Helvetica Neue" w:cs="Helvetica Neue"/>
          <w:color w:val="000000"/>
          <w:sz w:val="22"/>
          <w:szCs w:val="22"/>
          <w:lang w:val="en-AU" w:bidi="th-TH"/>
        </w:rPr>
        <w:t xml:space="preserve"> </w:t>
      </w:r>
      <w:r>
        <w:rPr>
          <w:rFonts w:ascii="Helvetica Neue" w:hAnsi="Helvetica Neue" w:cs="Helvetica Neue"/>
          <w:color w:val="000000"/>
          <w:sz w:val="22"/>
          <w:szCs w:val="22"/>
          <w:lang w:val="en-AU" w:bidi="th-TH"/>
        </w:rPr>
        <w:t>Andy &amp; Ashley</w:t>
      </w:r>
    </w:p>
    <w:p w14:paraId="007DB3DB" w14:textId="3AA3F11A" w:rsidR="005F5075" w:rsidRPr="00AF7FBE" w:rsidRDefault="00AF7FBE" w:rsidP="00AF7FBE">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M</w:t>
      </w:r>
      <w:r w:rsidRPr="00E426DE">
        <w:rPr>
          <w:rFonts w:ascii="Helvetica Neue" w:hAnsi="Helvetica Neue" w:cs="Helvetica Neue"/>
          <w:color w:val="000000"/>
          <w:sz w:val="22"/>
          <w:szCs w:val="22"/>
          <w:lang w:val="en-AU" w:bidi="th-TH"/>
        </w:rPr>
        <w:t>ansooreh Zahedi</w:t>
      </w:r>
    </w:p>
    <w:p w14:paraId="47FFCAB8"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3B10C7DD" w14:textId="77777777" w:rsidR="005F5075" w:rsidRDefault="00E4102F"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WEEKLY UPDATES</w:t>
      </w:r>
    </w:p>
    <w:p w14:paraId="0DD04D05"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5F6127FE" w14:textId="77777777" w:rsidR="000C59FC" w:rsidRDefault="000C59FC" w:rsidP="000C59FC">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What did you do this week that helped the development team meet the sprint goal?</w:t>
      </w:r>
    </w:p>
    <w:p w14:paraId="45FF15ED" w14:textId="02FB06BF" w:rsidR="000C59FC" w:rsidRPr="000C59FC" w:rsidRDefault="001F5C40" w:rsidP="005677A0">
      <w:pPr>
        <w:autoSpaceDE w:val="0"/>
        <w:autoSpaceDN w:val="0"/>
        <w:adjustRightInd w:val="0"/>
        <w:ind w:left="1134"/>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This week,</w:t>
      </w:r>
      <w:r w:rsidR="007D3B73">
        <w:rPr>
          <w:rFonts w:ascii="Helvetica Neue" w:hAnsi="Helvetica Neue" w:cs="Helvetica Neue"/>
          <w:color w:val="000000"/>
          <w:sz w:val="22"/>
          <w:szCs w:val="22"/>
          <w:lang w:val="en-AU" w:bidi="th-TH"/>
        </w:rPr>
        <w:t xml:space="preserve"> I first refactored the code by implementing an Event Manager module that handles all communications between each client and the server, rather than having each of the UI’s individual modules interact with the server directly. This improved the architecture of the system by implementing the Separation of Concerns and Single Responsibility principles. Next,</w:t>
      </w:r>
      <w:r>
        <w:rPr>
          <w:rFonts w:ascii="Helvetica Neue" w:hAnsi="Helvetica Neue" w:cs="Helvetica Neue"/>
          <w:color w:val="000000"/>
          <w:sz w:val="22"/>
          <w:szCs w:val="22"/>
          <w:lang w:val="en-AU" w:bidi="th-TH"/>
        </w:rPr>
        <w:t xml:space="preserve"> I worked on getting changes made to tracks synchronised between connected clients</w:t>
      </w:r>
      <w:r w:rsidR="007D3B73">
        <w:rPr>
          <w:rFonts w:ascii="Helvetica Neue" w:hAnsi="Helvetica Neue" w:cs="Helvetica Neue"/>
          <w:color w:val="000000"/>
          <w:sz w:val="22"/>
          <w:szCs w:val="22"/>
          <w:lang w:val="en-AU" w:bidi="th-TH"/>
        </w:rPr>
        <w:t>, which I was able to complete and demonstrate during the client meeting</w:t>
      </w:r>
      <w:r>
        <w:rPr>
          <w:rFonts w:ascii="Helvetica Neue" w:hAnsi="Helvetica Neue" w:cs="Helvetica Neue"/>
          <w:color w:val="000000"/>
          <w:sz w:val="22"/>
          <w:szCs w:val="22"/>
          <w:lang w:val="en-AU" w:bidi="th-TH"/>
        </w:rPr>
        <w:t>.</w:t>
      </w:r>
      <w:r w:rsidR="007D3B73">
        <w:rPr>
          <w:rFonts w:ascii="Helvetica Neue" w:hAnsi="Helvetica Neue" w:cs="Helvetica Neue"/>
          <w:color w:val="000000"/>
          <w:sz w:val="22"/>
          <w:szCs w:val="22"/>
          <w:lang w:val="en-AU" w:bidi="th-TH"/>
        </w:rPr>
        <w:t xml:space="preserve"> I also helped another team member develop their assigned module, in order to help meet the sprint goals.</w:t>
      </w:r>
    </w:p>
    <w:p w14:paraId="2CF024BF" w14:textId="77777777" w:rsidR="005F5075" w:rsidRDefault="005F5075" w:rsidP="00101BA7">
      <w:pPr>
        <w:autoSpaceDE w:val="0"/>
        <w:autoSpaceDN w:val="0"/>
        <w:adjustRightInd w:val="0"/>
        <w:jc w:val="both"/>
        <w:rPr>
          <w:rFonts w:ascii="Helvetica Neue" w:hAnsi="Helvetica Neue" w:cs="Helvetica Neue"/>
          <w:color w:val="000000"/>
          <w:sz w:val="22"/>
          <w:szCs w:val="22"/>
          <w:lang w:val="en-AU" w:bidi="th-TH"/>
        </w:rPr>
      </w:pPr>
    </w:p>
    <w:p w14:paraId="13BE76FA" w14:textId="77777777" w:rsidR="005F5075" w:rsidRDefault="00E4102F" w:rsidP="00101BA7">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sidRPr="00E4102F">
        <w:rPr>
          <w:rFonts w:ascii="Helvetica Neue" w:hAnsi="Helvetica Neue" w:cs="Helvetica Neue"/>
          <w:color w:val="000000"/>
          <w:sz w:val="22"/>
          <w:szCs w:val="22"/>
          <w:lang w:val="en-AU" w:bidi="th-TH"/>
        </w:rPr>
        <w:t xml:space="preserve">What will you do </w:t>
      </w:r>
      <w:r w:rsidR="005F5075" w:rsidRPr="00E4102F">
        <w:rPr>
          <w:rFonts w:ascii="Helvetica Neue" w:hAnsi="Helvetica Neue" w:cs="Helvetica Neue"/>
          <w:color w:val="000000"/>
          <w:sz w:val="22"/>
          <w:szCs w:val="22"/>
          <w:lang w:val="en-AU" w:bidi="th-TH"/>
        </w:rPr>
        <w:t>next week to help the development team meet the sprint goal?</w:t>
      </w:r>
    </w:p>
    <w:p w14:paraId="154A67E4" w14:textId="0128A88E" w:rsidR="00E4102F" w:rsidRDefault="00E41A6E" w:rsidP="00101BA7">
      <w:pPr>
        <w:pStyle w:val="ListParagraph"/>
        <w:numPr>
          <w:ilvl w:val="0"/>
          <w:numId w:val="6"/>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 xml:space="preserve">Next week, </w:t>
      </w:r>
      <w:r w:rsidR="007D3B73">
        <w:rPr>
          <w:rFonts w:ascii="Helvetica Neue" w:hAnsi="Helvetica Neue" w:cs="Helvetica Neue"/>
          <w:color w:val="000000"/>
          <w:sz w:val="22"/>
          <w:szCs w:val="22"/>
          <w:lang w:val="en-AU" w:bidi="th-TH"/>
        </w:rPr>
        <w:t>I plan to work on getting a start on manual tracks and getting a better idea of what the client expects of this feature.</w:t>
      </w:r>
    </w:p>
    <w:p w14:paraId="0FD6F31B" w14:textId="095B1BC0" w:rsidR="00815FFC" w:rsidRDefault="00815FFC" w:rsidP="00101BA7">
      <w:pPr>
        <w:pStyle w:val="ListParagraph"/>
        <w:numPr>
          <w:ilvl w:val="0"/>
          <w:numId w:val="6"/>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I will work with the rest of my team to create more user stories, and assign all existing, remaining stories a velocity point value.</w:t>
      </w:r>
      <w:bookmarkStart w:id="0" w:name="_GoBack"/>
      <w:bookmarkEnd w:id="0"/>
    </w:p>
    <w:p w14:paraId="1E687DC7" w14:textId="5C2CD351" w:rsidR="004A52AB" w:rsidRDefault="00815FFC" w:rsidP="00101BA7">
      <w:pPr>
        <w:pStyle w:val="ListParagraph"/>
        <w:numPr>
          <w:ilvl w:val="0"/>
          <w:numId w:val="6"/>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If I have more time, I will also look into implementing other features such as an admin dashboard, or refactoring my role-based access control implementation so that it is more easily configurable.</w:t>
      </w:r>
    </w:p>
    <w:p w14:paraId="4D43AC7D" w14:textId="77777777" w:rsidR="00E4102F" w:rsidRPr="00E4102F" w:rsidRDefault="00E4102F" w:rsidP="00101BA7">
      <w:pPr>
        <w:pStyle w:val="ListParagraph"/>
        <w:autoSpaceDE w:val="0"/>
        <w:autoSpaceDN w:val="0"/>
        <w:adjustRightInd w:val="0"/>
        <w:jc w:val="both"/>
        <w:rPr>
          <w:rFonts w:ascii="Helvetica Neue" w:hAnsi="Helvetica Neue" w:cs="Helvetica Neue"/>
          <w:color w:val="000000"/>
          <w:sz w:val="22"/>
          <w:szCs w:val="22"/>
          <w:lang w:val="en-AU" w:bidi="th-TH"/>
        </w:rPr>
      </w:pPr>
    </w:p>
    <w:p w14:paraId="383D051D" w14:textId="77777777" w:rsidR="00E4102F" w:rsidRDefault="00E4102F" w:rsidP="00101BA7">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sidRPr="00E4102F">
        <w:rPr>
          <w:rFonts w:ascii="Helvetica Neue" w:hAnsi="Helvetica Neue" w:cs="Helvetica Neue"/>
          <w:color w:val="000000"/>
          <w:sz w:val="22"/>
          <w:szCs w:val="22"/>
          <w:lang w:val="en-AU" w:bidi="th-TH"/>
        </w:rPr>
        <w:t>Do you</w:t>
      </w:r>
      <w:r w:rsidR="005F5075" w:rsidRPr="00E4102F">
        <w:rPr>
          <w:rFonts w:ascii="Helvetica Neue" w:hAnsi="Helvetica Neue" w:cs="Helvetica Neue"/>
          <w:color w:val="000000"/>
          <w:sz w:val="22"/>
          <w:szCs w:val="22"/>
          <w:lang w:val="en-AU" w:bidi="th-TH"/>
        </w:rPr>
        <w:t xml:space="preserve"> see</w:t>
      </w:r>
      <w:r w:rsidRPr="00E4102F">
        <w:rPr>
          <w:rFonts w:ascii="Helvetica Neue" w:hAnsi="Helvetica Neue" w:cs="Helvetica Neue"/>
          <w:color w:val="000000"/>
          <w:sz w:val="22"/>
          <w:szCs w:val="22"/>
          <w:lang w:val="en-AU" w:bidi="th-TH"/>
        </w:rPr>
        <w:t xml:space="preserve"> any impediment that prevents you</w:t>
      </w:r>
      <w:r w:rsidR="005F5075" w:rsidRPr="00E4102F">
        <w:rPr>
          <w:rFonts w:ascii="Helvetica Neue" w:hAnsi="Helvetica Neue" w:cs="Helvetica Neue"/>
          <w:color w:val="000000"/>
          <w:sz w:val="22"/>
          <w:szCs w:val="22"/>
          <w:lang w:val="en-AU" w:bidi="th-TH"/>
        </w:rPr>
        <w:t xml:space="preserve"> or the development team from meeting the sprint goal?</w:t>
      </w:r>
    </w:p>
    <w:p w14:paraId="0C42FF6F" w14:textId="20FC1119" w:rsidR="00A659DD" w:rsidRPr="00A659DD" w:rsidRDefault="006A6A3F" w:rsidP="00A659DD">
      <w:pPr>
        <w:pStyle w:val="ListParagraph"/>
        <w:numPr>
          <w:ilvl w:val="0"/>
          <w:numId w:val="6"/>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 xml:space="preserve">My </w:t>
      </w:r>
      <w:r w:rsidR="00815FFC">
        <w:rPr>
          <w:rFonts w:ascii="Helvetica Neue" w:hAnsi="Helvetica Neue" w:cs="Helvetica Neue"/>
          <w:color w:val="000000"/>
          <w:sz w:val="22"/>
          <w:szCs w:val="22"/>
          <w:lang w:val="en-AU" w:bidi="th-TH"/>
        </w:rPr>
        <w:t>progress this week would likely only be impeded by a lack of direction, which I can help fix by communicating with the client and the rest of my team to figure out what should be prioritised for this sprint.</w:t>
      </w:r>
    </w:p>
    <w:p w14:paraId="3257DA2C" w14:textId="77777777" w:rsidR="005F5075" w:rsidRDefault="005F5075" w:rsidP="005F5075">
      <w:pPr>
        <w:autoSpaceDE w:val="0"/>
        <w:autoSpaceDN w:val="0"/>
        <w:adjustRightInd w:val="0"/>
        <w:jc w:val="right"/>
        <w:rPr>
          <w:rFonts w:ascii="Helvetica Neue" w:hAnsi="Helvetica Neue" w:cs="Helvetica Neue"/>
          <w:color w:val="000000"/>
          <w:sz w:val="22"/>
          <w:szCs w:val="22"/>
          <w:lang w:val="en-AU" w:bidi="th-TH"/>
        </w:rPr>
      </w:pPr>
    </w:p>
    <w:p w14:paraId="6F599669" w14:textId="77777777" w:rsidR="00E4102F" w:rsidRDefault="00E4102F" w:rsidP="005F5075">
      <w:pPr>
        <w:autoSpaceDE w:val="0"/>
        <w:autoSpaceDN w:val="0"/>
        <w:adjustRightInd w:val="0"/>
        <w:jc w:val="right"/>
        <w:rPr>
          <w:rFonts w:ascii="Helvetica Neue" w:hAnsi="Helvetica Neue" w:cs="Helvetica Neue"/>
          <w:color w:val="000000"/>
          <w:sz w:val="22"/>
          <w:szCs w:val="22"/>
          <w:lang w:val="en-AU" w:bidi="th-TH"/>
        </w:rPr>
      </w:pPr>
    </w:p>
    <w:p w14:paraId="5AEC1E79" w14:textId="5ACFAFE0" w:rsidR="005F5075" w:rsidRDefault="005F5075" w:rsidP="005F5075">
      <w:pPr>
        <w:autoSpaceDE w:val="0"/>
        <w:autoSpaceDN w:val="0"/>
        <w:adjustRightInd w:val="0"/>
        <w:jc w:val="right"/>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Date</w:t>
      </w:r>
      <w:r w:rsidR="00E4102F">
        <w:rPr>
          <w:rFonts w:ascii="Helvetica Neue" w:hAnsi="Helvetica Neue" w:cs="Helvetica Neue"/>
          <w:color w:val="000000"/>
          <w:sz w:val="22"/>
          <w:szCs w:val="22"/>
          <w:lang w:val="en-AU" w:bidi="th-TH"/>
        </w:rPr>
        <w:t xml:space="preserve"> of the report</w:t>
      </w:r>
      <w:r>
        <w:rPr>
          <w:rFonts w:ascii="Helvetica Neue" w:hAnsi="Helvetica Neue" w:cs="Helvetica Neue"/>
          <w:color w:val="000000"/>
          <w:sz w:val="22"/>
          <w:szCs w:val="22"/>
          <w:lang w:val="en-AU" w:bidi="th-TH"/>
        </w:rPr>
        <w:t>:</w:t>
      </w:r>
      <w:r w:rsidR="00D63D32">
        <w:rPr>
          <w:rFonts w:ascii="Helvetica Neue" w:hAnsi="Helvetica Neue" w:cs="Helvetica Neue"/>
          <w:noProof/>
          <w:color w:val="000000"/>
          <w:sz w:val="22"/>
          <w:szCs w:val="22"/>
          <w:lang w:val="en-AU" w:bidi="th-TH"/>
        </w:rPr>
        <w:t xml:space="preserve"> </w:t>
      </w:r>
      <w:r w:rsidR="00812890">
        <w:rPr>
          <w:rFonts w:ascii="Helvetica Neue" w:hAnsi="Helvetica Neue" w:cs="Helvetica Neue"/>
          <w:noProof/>
          <w:color w:val="000000"/>
          <w:sz w:val="22"/>
          <w:szCs w:val="22"/>
          <w:lang w:val="en-AU" w:bidi="th-TH"/>
        </w:rPr>
        <w:t>Friday 13 September</w:t>
      </w:r>
      <w:r w:rsidR="00D63D32">
        <w:rPr>
          <w:rFonts w:ascii="Helvetica Neue" w:hAnsi="Helvetica Neue" w:cs="Helvetica Neue"/>
          <w:noProof/>
          <w:color w:val="000000"/>
          <w:sz w:val="22"/>
          <w:szCs w:val="22"/>
          <w:lang w:val="en-AU" w:bidi="th-TH"/>
        </w:rPr>
        <w:t xml:space="preserve"> 2019</w:t>
      </w:r>
    </w:p>
    <w:p w14:paraId="2F59EA30" w14:textId="77777777" w:rsidR="00A615D3" w:rsidRDefault="00815FFC"/>
    <w:sectPr w:rsidR="00A615D3" w:rsidSect="00E35D4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Neue">
    <w:altName w:val="Arial"/>
    <w:charset w:val="00"/>
    <w:family w:val="auto"/>
    <w:pitch w:val="variable"/>
    <w:sig w:usb0="00000003" w:usb1="500079DB" w:usb2="0000001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15C81732"/>
    <w:lvl w:ilvl="0" w:tplc="00000065">
      <w:start w:val="1"/>
      <w:numFmt w:val="decimal"/>
      <w:lvlText w:val="%1."/>
      <w:lvlJc w:val="left"/>
      <w:pPr>
        <w:ind w:left="720" w:hanging="360"/>
      </w:pPr>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D905B17"/>
    <w:multiLevelType w:val="hybridMultilevel"/>
    <w:tmpl w:val="85045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4B41B4"/>
    <w:multiLevelType w:val="hybridMultilevel"/>
    <w:tmpl w:val="D5CA3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F16FFD"/>
    <w:multiLevelType w:val="hybridMultilevel"/>
    <w:tmpl w:val="323C9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M0NrGwNDQ1NTQwNDZQ0lEKTi0uzszPAykwrAUATYwWcywAAAA="/>
  </w:docVars>
  <w:rsids>
    <w:rsidRoot w:val="005F5075"/>
    <w:rsid w:val="000C59FC"/>
    <w:rsid w:val="000C5E25"/>
    <w:rsid w:val="00101BA7"/>
    <w:rsid w:val="001F5C40"/>
    <w:rsid w:val="002277C3"/>
    <w:rsid w:val="00234BCB"/>
    <w:rsid w:val="0031082D"/>
    <w:rsid w:val="003909F5"/>
    <w:rsid w:val="003A4951"/>
    <w:rsid w:val="0045173E"/>
    <w:rsid w:val="004A52AB"/>
    <w:rsid w:val="004C0A5C"/>
    <w:rsid w:val="004C35D6"/>
    <w:rsid w:val="004D0F3E"/>
    <w:rsid w:val="004D7B4A"/>
    <w:rsid w:val="005310F9"/>
    <w:rsid w:val="005677A0"/>
    <w:rsid w:val="005B5250"/>
    <w:rsid w:val="005F5075"/>
    <w:rsid w:val="006017AF"/>
    <w:rsid w:val="006A5A6F"/>
    <w:rsid w:val="006A6A3F"/>
    <w:rsid w:val="007141FE"/>
    <w:rsid w:val="00744BDB"/>
    <w:rsid w:val="007D3B73"/>
    <w:rsid w:val="00812890"/>
    <w:rsid w:val="00815FFC"/>
    <w:rsid w:val="00952AB9"/>
    <w:rsid w:val="00975C5E"/>
    <w:rsid w:val="00975D47"/>
    <w:rsid w:val="00A659DD"/>
    <w:rsid w:val="00AF7FBE"/>
    <w:rsid w:val="00B1010E"/>
    <w:rsid w:val="00B83C23"/>
    <w:rsid w:val="00D20674"/>
    <w:rsid w:val="00D63D32"/>
    <w:rsid w:val="00E4102F"/>
    <w:rsid w:val="00E41A6E"/>
    <w:rsid w:val="00E426DE"/>
    <w:rsid w:val="00E4573B"/>
    <w:rsid w:val="00E87DEB"/>
    <w:rsid w:val="00F00367"/>
    <w:rsid w:val="00FB2842"/>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C5CE"/>
  <w14:defaultImageDpi w14:val="32767"/>
  <w15:chartTrackingRefBased/>
  <w15:docId w15:val="{C15FE188-D796-E34C-AF85-ABA6FEC5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41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Chakkrit Tantithamthavorn</dc:creator>
  <cp:keywords/>
  <dc:description/>
  <cp:lastModifiedBy>Jared Linklater</cp:lastModifiedBy>
  <cp:revision>21</cp:revision>
  <dcterms:created xsi:type="dcterms:W3CDTF">2018-02-23T01:43:00Z</dcterms:created>
  <dcterms:modified xsi:type="dcterms:W3CDTF">2019-09-18T04:56:00Z</dcterms:modified>
</cp:coreProperties>
</file>