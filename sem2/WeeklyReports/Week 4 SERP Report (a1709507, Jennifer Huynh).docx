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2BA9F8CB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075337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4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0001EA10" w:rsidR="005F5075" w:rsidRPr="009946CE" w:rsidRDefault="00075337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19 August 2019 – Friday 23</w:t>
      </w:r>
      <w:r w:rsidR="0061153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August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Piscioneri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bookmarkStart w:id="0" w:name="_GoBack"/>
      <w:bookmarkEnd w:id="0"/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Linklater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2B25998" w14:textId="143E0164" w:rsidR="00B445A8" w:rsidRDefault="00F25F83" w:rsidP="006115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met up with my team to </w:t>
      </w:r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write up </w:t>
      </w:r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user stories to</w:t>
      </w:r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gether. We wrote about 20 of them and I posted them to our </w:t>
      </w:r>
      <w:proofErr w:type="spellStart"/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wiki and messaged our clients to ask for some review.</w:t>
      </w:r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5F5CD7BC" w14:textId="20E4438A" w:rsidR="00FA4E7D" w:rsidRPr="00FA4E7D" w:rsidRDefault="00B445A8" w:rsidP="00FA4E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did some</w:t>
      </w:r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more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research into role based access control and looked into </w:t>
      </w:r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using passport.js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FA4E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to implement our login system. </w:t>
      </w:r>
    </w:p>
    <w:p w14:paraId="2DD0E239" w14:textId="282886E2" w:rsidR="005F5075" w:rsidRPr="0039300B" w:rsidRDefault="005F5075" w:rsidP="0039300B">
      <w:pPr>
        <w:autoSpaceDE w:val="0"/>
        <w:autoSpaceDN w:val="0"/>
        <w:adjustRightInd w:val="0"/>
        <w:spacing w:line="276" w:lineRule="auto"/>
        <w:ind w:left="77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6A45BD2F" w14:textId="1701C8C9" w:rsidR="00976056" w:rsidRDefault="0097605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start working on implementing the login system using passport.js. </w:t>
      </w:r>
    </w:p>
    <w:p w14:paraId="78DBC265" w14:textId="7AECD21E" w:rsidR="00CD6679" w:rsidRPr="00D43F6C" w:rsidRDefault="0097605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also </w:t>
      </w:r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be working on adding a header bar to our system that will show </w:t>
      </w:r>
      <w:proofErr w:type="spellStart"/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ownship’s</w:t>
      </w:r>
      <w:proofErr w:type="spellEnd"/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course, speed, latitude, longitude, time, date, role and a logout button.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6706099F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other coursework and commitments.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68526130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</w:t>
      </w:r>
      <w:r w:rsidR="00075337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23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7267C" w14:textId="77777777" w:rsidR="00DB4B33" w:rsidRDefault="00DB4B33" w:rsidP="00611534">
      <w:r>
        <w:separator/>
      </w:r>
    </w:p>
  </w:endnote>
  <w:endnote w:type="continuationSeparator" w:id="0">
    <w:p w14:paraId="5FE13D7F" w14:textId="77777777" w:rsidR="00DB4B33" w:rsidRDefault="00DB4B33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22006" w14:textId="77777777" w:rsidR="00DB4B33" w:rsidRDefault="00DB4B33" w:rsidP="00611534">
      <w:r>
        <w:separator/>
      </w:r>
    </w:p>
  </w:footnote>
  <w:footnote w:type="continuationSeparator" w:id="0">
    <w:p w14:paraId="42966E54" w14:textId="77777777" w:rsidR="00DB4B33" w:rsidRDefault="00DB4B33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60BE4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6322A"/>
    <w:rsid w:val="001833D1"/>
    <w:rsid w:val="00186C5A"/>
    <w:rsid w:val="001A1703"/>
    <w:rsid w:val="001C1AA1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61712"/>
    <w:rsid w:val="005A5716"/>
    <w:rsid w:val="005B5250"/>
    <w:rsid w:val="005F5075"/>
    <w:rsid w:val="00610909"/>
    <w:rsid w:val="00611534"/>
    <w:rsid w:val="00611DC9"/>
    <w:rsid w:val="00626497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A526CD"/>
    <w:rsid w:val="00A83D4B"/>
    <w:rsid w:val="00A96D7D"/>
    <w:rsid w:val="00AD0C59"/>
    <w:rsid w:val="00AD5F80"/>
    <w:rsid w:val="00AF719A"/>
    <w:rsid w:val="00B37ABF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B4B33"/>
    <w:rsid w:val="00DE57E5"/>
    <w:rsid w:val="00E4102F"/>
    <w:rsid w:val="00E75BDB"/>
    <w:rsid w:val="00E76EC8"/>
    <w:rsid w:val="00EA09DC"/>
    <w:rsid w:val="00EA23C1"/>
    <w:rsid w:val="00EC39D6"/>
    <w:rsid w:val="00F00367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65</cp:revision>
  <dcterms:created xsi:type="dcterms:W3CDTF">2018-02-23T01:43:00Z</dcterms:created>
  <dcterms:modified xsi:type="dcterms:W3CDTF">2019-08-23T09:30:00Z</dcterms:modified>
</cp:coreProperties>
</file>