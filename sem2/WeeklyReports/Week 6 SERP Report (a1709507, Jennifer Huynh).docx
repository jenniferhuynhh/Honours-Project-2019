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3056D359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CE5243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6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2DD3E4EE" w:rsidR="005F5075" w:rsidRPr="009946CE" w:rsidRDefault="00CE5243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2 September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6 September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Piscioneri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Linklater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DD0E239" w14:textId="18366EDC" w:rsidR="005F5075" w:rsidRDefault="00F25F83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6567E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have been working on the authorisation approval module and refining the user stories for it.</w:t>
      </w:r>
    </w:p>
    <w:p w14:paraId="2DCA2788" w14:textId="336341EB" w:rsidR="00B404D6" w:rsidRDefault="009F48A1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My group and I meet up with one of the</w:t>
      </w:r>
      <w:r w:rsidR="006567E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client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s (Andy)</w:t>
      </w:r>
      <w:r w:rsidR="006567E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to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discuss the development plan for the rest of the semester and what was required from him and the other clients to help us reach our project goals. </w:t>
      </w:r>
    </w:p>
    <w:p w14:paraId="01F2ACC6" w14:textId="34D29011" w:rsidR="007D025F" w:rsidRDefault="007D025F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have also been organising our GitHub repository and using the project board to keep track of our progress.</w:t>
      </w:r>
    </w:p>
    <w:p w14:paraId="30A680D1" w14:textId="77777777" w:rsidR="00026D26" w:rsidRPr="00026D26" w:rsidRDefault="00026D26" w:rsidP="00026D26">
      <w:pPr>
        <w:pStyle w:val="ListParagraph"/>
        <w:autoSpaceDE w:val="0"/>
        <w:autoSpaceDN w:val="0"/>
        <w:adjustRightInd w:val="0"/>
        <w:spacing w:before="120" w:after="120"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0574E0E2" w14:textId="7B47AAAF" w:rsidR="00CE5243" w:rsidRDefault="00CE5243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will continue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working on the authorisation approval module</w:t>
      </w:r>
      <w:r w:rsidR="006567E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and hope to get it finished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.</w:t>
      </w:r>
    </w:p>
    <w:p w14:paraId="78DBC265" w14:textId="509BD630" w:rsidR="00CD6679" w:rsidRDefault="0097605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ill 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work with my group to refine 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our user stories 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for the next sprint and get our presentation ready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.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7E2DA454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other coursework and commitments. 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have 2 other assignments due from other subjects that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require just as much effort and time so it is difficult to balance the amount of work we have.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6A8F1045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CE5243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06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/08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195E5" w14:textId="77777777" w:rsidR="00E542E0" w:rsidRDefault="00E542E0" w:rsidP="00611534">
      <w:r>
        <w:separator/>
      </w:r>
    </w:p>
  </w:endnote>
  <w:endnote w:type="continuationSeparator" w:id="0">
    <w:p w14:paraId="19110D7F" w14:textId="77777777" w:rsidR="00E542E0" w:rsidRDefault="00E542E0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D348B" w14:textId="77777777" w:rsidR="00E542E0" w:rsidRDefault="00E542E0" w:rsidP="00611534">
      <w:r>
        <w:separator/>
      </w:r>
    </w:p>
  </w:footnote>
  <w:footnote w:type="continuationSeparator" w:id="0">
    <w:p w14:paraId="0FCDCB64" w14:textId="77777777" w:rsidR="00E542E0" w:rsidRDefault="00E542E0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26D26"/>
    <w:rsid w:val="00057CC0"/>
    <w:rsid w:val="00060BE4"/>
    <w:rsid w:val="00061B98"/>
    <w:rsid w:val="00075337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50625"/>
    <w:rsid w:val="0016322A"/>
    <w:rsid w:val="001833D1"/>
    <w:rsid w:val="00186C5A"/>
    <w:rsid w:val="001A1703"/>
    <w:rsid w:val="001C1AA1"/>
    <w:rsid w:val="001D47B1"/>
    <w:rsid w:val="001F2E2E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23B27"/>
    <w:rsid w:val="00561712"/>
    <w:rsid w:val="005A5716"/>
    <w:rsid w:val="005B5250"/>
    <w:rsid w:val="005F5075"/>
    <w:rsid w:val="00610909"/>
    <w:rsid w:val="00611534"/>
    <w:rsid w:val="00611DC9"/>
    <w:rsid w:val="00626497"/>
    <w:rsid w:val="006567E0"/>
    <w:rsid w:val="00663977"/>
    <w:rsid w:val="006927C7"/>
    <w:rsid w:val="00692DE6"/>
    <w:rsid w:val="006A7845"/>
    <w:rsid w:val="006B6A69"/>
    <w:rsid w:val="00754B52"/>
    <w:rsid w:val="00757F12"/>
    <w:rsid w:val="0077650F"/>
    <w:rsid w:val="00777EB5"/>
    <w:rsid w:val="00797C6F"/>
    <w:rsid w:val="007D025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76056"/>
    <w:rsid w:val="00991B04"/>
    <w:rsid w:val="009946CE"/>
    <w:rsid w:val="009B30CC"/>
    <w:rsid w:val="009F48A1"/>
    <w:rsid w:val="00A03F45"/>
    <w:rsid w:val="00A526CD"/>
    <w:rsid w:val="00A83D4B"/>
    <w:rsid w:val="00A96D7D"/>
    <w:rsid w:val="00AD0C59"/>
    <w:rsid w:val="00AD5F80"/>
    <w:rsid w:val="00AF719A"/>
    <w:rsid w:val="00B37ABF"/>
    <w:rsid w:val="00B404D6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CE5243"/>
    <w:rsid w:val="00D43F6C"/>
    <w:rsid w:val="00D51D57"/>
    <w:rsid w:val="00D72FC9"/>
    <w:rsid w:val="00DB4B33"/>
    <w:rsid w:val="00DE57E5"/>
    <w:rsid w:val="00E4102F"/>
    <w:rsid w:val="00E542E0"/>
    <w:rsid w:val="00E75BDB"/>
    <w:rsid w:val="00E76EC8"/>
    <w:rsid w:val="00EA09DC"/>
    <w:rsid w:val="00EA23C1"/>
    <w:rsid w:val="00EC39D6"/>
    <w:rsid w:val="00F00367"/>
    <w:rsid w:val="00F2144E"/>
    <w:rsid w:val="00F25F83"/>
    <w:rsid w:val="00F93FD2"/>
    <w:rsid w:val="00F966E1"/>
    <w:rsid w:val="00FA4E7D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70</cp:revision>
  <dcterms:created xsi:type="dcterms:W3CDTF">2018-02-23T01:43:00Z</dcterms:created>
  <dcterms:modified xsi:type="dcterms:W3CDTF">2019-09-08T13:35:00Z</dcterms:modified>
</cp:coreProperties>
</file>