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BCAA" w14:textId="256C7C33"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2277C3">
        <w:rPr>
          <w:rFonts w:ascii="Helvetica Neue" w:hAnsi="Helvetica Neue" w:cs="Helvetica Neue"/>
          <w:b/>
          <w:bCs/>
          <w:color w:val="000000"/>
          <w:lang w:val="en-AU" w:bidi="th-TH"/>
        </w:rPr>
        <w:t>2</w:t>
      </w:r>
      <w:r>
        <w:rPr>
          <w:rFonts w:ascii="Helvetica Neue" w:hAnsi="Helvetica Neue" w:cs="Helvetica Neue"/>
          <w:b/>
          <w:bCs/>
          <w:color w:val="000000"/>
          <w:lang w:val="en-AU" w:bidi="th-TH"/>
        </w:rPr>
        <w:t xml:space="preserve"> WEEKLY REPORT</w:t>
      </w:r>
    </w:p>
    <w:p w14:paraId="17398646"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E0EDF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1601F6"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2B55FD0E" w14:textId="606DA1BB"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E426DE">
        <w:rPr>
          <w:rFonts w:ascii="Helvetica Neue" w:hAnsi="Helvetica Neue" w:cs="Helvetica Neue"/>
          <w:color w:val="000000"/>
          <w:sz w:val="22"/>
          <w:szCs w:val="22"/>
          <w:lang w:val="en-AU" w:bidi="th-TH"/>
        </w:rPr>
        <w:t xml:space="preserve">Monday </w:t>
      </w:r>
      <w:r w:rsidR="000C59FC">
        <w:rPr>
          <w:rFonts w:ascii="Helvetica Neue" w:hAnsi="Helvetica Neue" w:cs="Helvetica Neue"/>
          <w:color w:val="000000"/>
          <w:sz w:val="22"/>
          <w:szCs w:val="22"/>
          <w:lang w:val="en-AU" w:bidi="th-TH"/>
        </w:rPr>
        <w:t>5 August</w:t>
      </w:r>
      <w:r w:rsidRPr="00E426DE">
        <w:rPr>
          <w:rFonts w:ascii="Helvetica Neue" w:hAnsi="Helvetica Neue" w:cs="Helvetica Neue"/>
          <w:color w:val="000000"/>
          <w:sz w:val="22"/>
          <w:szCs w:val="22"/>
          <w:lang w:val="en-AU" w:bidi="th-TH"/>
        </w:rPr>
        <w:t xml:space="preserve"> 2019 – Friday </w:t>
      </w:r>
      <w:r w:rsidR="000C59FC">
        <w:rPr>
          <w:rFonts w:ascii="Helvetica Neue" w:hAnsi="Helvetica Neue" w:cs="Helvetica Neue"/>
          <w:color w:val="000000"/>
          <w:sz w:val="22"/>
          <w:szCs w:val="22"/>
          <w:lang w:val="en-AU" w:bidi="th-TH"/>
        </w:rPr>
        <w:t>9 August</w:t>
      </w:r>
      <w:r w:rsidRPr="00E426DE">
        <w:rPr>
          <w:rFonts w:ascii="Helvetica Neue" w:hAnsi="Helvetica Neue" w:cs="Helvetica Neue"/>
          <w:color w:val="000000"/>
          <w:sz w:val="22"/>
          <w:szCs w:val="22"/>
          <w:lang w:val="en-AU" w:bidi="th-TH"/>
        </w:rPr>
        <w:t xml:space="preserve"> 2019</w:t>
      </w:r>
    </w:p>
    <w:p w14:paraId="1CD9CEE4"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6AE2BB45"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173739FC" w14:textId="51A1614A"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CB82C06" w14:textId="30A35108"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w:t>
      </w:r>
      <w:r w:rsidRPr="00E426DE">
        <w:rPr>
          <w:rFonts w:ascii="Helvetica Neue" w:hAnsi="Helvetica Neue" w:cs="Helvetica Neue"/>
          <w:color w:val="000000"/>
          <w:sz w:val="22"/>
          <w:szCs w:val="22"/>
          <w:lang w:val="en-AU" w:bidi="th-TH"/>
        </w:rPr>
        <w:t>hristian Piscioneri</w:t>
      </w:r>
    </w:p>
    <w:p w14:paraId="007DB3DB" w14:textId="52114513"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w:t>
      </w:r>
      <w:r w:rsidRPr="00E426DE">
        <w:rPr>
          <w:rFonts w:ascii="Helvetica Neue" w:hAnsi="Helvetica Neue" w:cs="Helvetica Neue"/>
          <w:color w:val="000000"/>
          <w:sz w:val="22"/>
          <w:szCs w:val="22"/>
          <w:lang w:val="en-AU" w:bidi="th-TH"/>
        </w:rPr>
        <w:t>ennifer Phuong Huynh</w:t>
      </w:r>
    </w:p>
    <w:p w14:paraId="47FFCAB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B10C7DD"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0DD04D05"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5F6127FE" w14:textId="77777777" w:rsidR="000C59FC" w:rsidRDefault="000C59FC" w:rsidP="000C59FC">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What did you do this week that helped the development team meet the sprint goal?</w:t>
      </w:r>
    </w:p>
    <w:p w14:paraId="45FF15ED" w14:textId="2D6EB6D9" w:rsidR="000C59FC" w:rsidRPr="000C59FC" w:rsidRDefault="000C59FC" w:rsidP="000C59FC">
      <w:pPr>
        <w:autoSpaceDE w:val="0"/>
        <w:autoSpaceDN w:val="0"/>
        <w:adjustRightInd w:val="0"/>
        <w:ind w:left="108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No goals were defined for this week, however I reviewed our progress from last semester to see what direction we should be taking this semester and next sprint, and met with the rest of my group to discuss what to do this semester.</w:t>
      </w:r>
    </w:p>
    <w:p w14:paraId="2CF024BF" w14:textId="77777777" w:rsidR="005F5075" w:rsidRDefault="005F5075" w:rsidP="00101BA7">
      <w:pPr>
        <w:autoSpaceDE w:val="0"/>
        <w:autoSpaceDN w:val="0"/>
        <w:adjustRightInd w:val="0"/>
        <w:jc w:val="both"/>
        <w:rPr>
          <w:rFonts w:ascii="Helvetica Neue" w:hAnsi="Helvetica Neue" w:cs="Helvetica Neue"/>
          <w:color w:val="000000"/>
          <w:sz w:val="22"/>
          <w:szCs w:val="22"/>
          <w:lang w:val="en-AU" w:bidi="th-TH"/>
        </w:rPr>
      </w:pPr>
    </w:p>
    <w:p w14:paraId="13BE76FA"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154A67E4" w14:textId="5DC51825" w:rsidR="00E4102F" w:rsidRDefault="000C59FC" w:rsidP="00101BA7">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will begin refactoring the design of the prototype that we completed in semester 1 and copy files across from our prototype directory into the new semester 2 directory.</w:t>
      </w:r>
    </w:p>
    <w:p w14:paraId="4D43AC7D" w14:textId="77777777" w:rsidR="00E4102F" w:rsidRPr="00E4102F" w:rsidRDefault="00E4102F" w:rsidP="00101BA7">
      <w:pPr>
        <w:pStyle w:val="ListParagraph"/>
        <w:autoSpaceDE w:val="0"/>
        <w:autoSpaceDN w:val="0"/>
        <w:adjustRightInd w:val="0"/>
        <w:jc w:val="both"/>
        <w:rPr>
          <w:rFonts w:ascii="Helvetica Neue" w:hAnsi="Helvetica Neue" w:cs="Helvetica Neue"/>
          <w:color w:val="000000"/>
          <w:sz w:val="22"/>
          <w:szCs w:val="22"/>
          <w:lang w:val="en-AU" w:bidi="th-TH"/>
        </w:rPr>
      </w:pPr>
    </w:p>
    <w:p w14:paraId="383D051D"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C42FF6F" w14:textId="5730C808" w:rsidR="00A659DD" w:rsidRPr="00A659DD" w:rsidRDefault="000C59FC" w:rsidP="00A659DD">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Our ability to progress may be impeded by being overloaded by work in other subjects, however good time management skills will ensure that we still make enough progress.</w:t>
      </w:r>
    </w:p>
    <w:p w14:paraId="3257DA2C" w14:textId="7777777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p>
    <w:p w14:paraId="6F599669" w14:textId="77777777" w:rsidR="00E4102F" w:rsidRDefault="00E4102F" w:rsidP="005F5075">
      <w:pPr>
        <w:autoSpaceDE w:val="0"/>
        <w:autoSpaceDN w:val="0"/>
        <w:adjustRightInd w:val="0"/>
        <w:jc w:val="right"/>
        <w:rPr>
          <w:rFonts w:ascii="Helvetica Neue" w:hAnsi="Helvetica Neue" w:cs="Helvetica Neue"/>
          <w:color w:val="000000"/>
          <w:sz w:val="22"/>
          <w:szCs w:val="22"/>
          <w:lang w:val="en-AU" w:bidi="th-TH"/>
        </w:rPr>
      </w:pPr>
    </w:p>
    <w:p w14:paraId="5AEC1E79" w14:textId="5116530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Date</w:t>
      </w:r>
      <w:r w:rsidR="00E4102F">
        <w:rPr>
          <w:rFonts w:ascii="Helvetica Neue" w:hAnsi="Helvetica Neue" w:cs="Helvetica Neue"/>
          <w:color w:val="000000"/>
          <w:sz w:val="22"/>
          <w:szCs w:val="22"/>
          <w:lang w:val="en-AU" w:bidi="th-TH"/>
        </w:rPr>
        <w:t xml:space="preserve"> of the report</w:t>
      </w:r>
      <w:r>
        <w:rPr>
          <w:rFonts w:ascii="Helvetica Neue" w:hAnsi="Helvetica Neue" w:cs="Helvetica Neue"/>
          <w:color w:val="000000"/>
          <w:sz w:val="22"/>
          <w:szCs w:val="22"/>
          <w:lang w:val="en-AU" w:bidi="th-TH"/>
        </w:rPr>
        <w:t>:</w:t>
      </w:r>
      <w:r w:rsidR="00D63D32">
        <w:rPr>
          <w:rFonts w:ascii="Helvetica Neue" w:hAnsi="Helvetica Neue" w:cs="Helvetica Neue"/>
          <w:noProof/>
          <w:color w:val="000000"/>
          <w:sz w:val="22"/>
          <w:szCs w:val="22"/>
          <w:lang w:val="en-AU" w:bidi="th-TH"/>
        </w:rPr>
        <w:t xml:space="preserve"> </w:t>
      </w:r>
      <w:r w:rsidR="000C59FC">
        <w:rPr>
          <w:rFonts w:ascii="Helvetica Neue" w:hAnsi="Helvetica Neue" w:cs="Helvetica Neue"/>
          <w:noProof/>
          <w:color w:val="000000"/>
          <w:sz w:val="22"/>
          <w:szCs w:val="22"/>
          <w:lang w:val="en-AU" w:bidi="th-TH"/>
        </w:rPr>
        <w:t>Friday 9 August</w:t>
      </w:r>
      <w:bookmarkStart w:id="0" w:name="_GoBack"/>
      <w:bookmarkEnd w:id="0"/>
      <w:r w:rsidR="00D63D32">
        <w:rPr>
          <w:rFonts w:ascii="Helvetica Neue" w:hAnsi="Helvetica Neue" w:cs="Helvetica Neue"/>
          <w:noProof/>
          <w:color w:val="000000"/>
          <w:sz w:val="22"/>
          <w:szCs w:val="22"/>
          <w:lang w:val="en-AU" w:bidi="th-TH"/>
        </w:rPr>
        <w:t xml:space="preserve"> 2019</w:t>
      </w:r>
    </w:p>
    <w:p w14:paraId="2F59EA30" w14:textId="77777777" w:rsidR="00A615D3" w:rsidRDefault="000C59FC"/>
    <w:sectPr w:rsidR="00A615D3"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C59FC"/>
    <w:rsid w:val="000C5E25"/>
    <w:rsid w:val="00101BA7"/>
    <w:rsid w:val="002277C3"/>
    <w:rsid w:val="003909F5"/>
    <w:rsid w:val="004C35D6"/>
    <w:rsid w:val="004D0F3E"/>
    <w:rsid w:val="004D7B4A"/>
    <w:rsid w:val="005310F9"/>
    <w:rsid w:val="005B5250"/>
    <w:rsid w:val="005F5075"/>
    <w:rsid w:val="006017AF"/>
    <w:rsid w:val="006A5A6F"/>
    <w:rsid w:val="007141FE"/>
    <w:rsid w:val="00744BDB"/>
    <w:rsid w:val="00952AB9"/>
    <w:rsid w:val="00975C5E"/>
    <w:rsid w:val="00975D47"/>
    <w:rsid w:val="00A659DD"/>
    <w:rsid w:val="00B83C23"/>
    <w:rsid w:val="00D63D32"/>
    <w:rsid w:val="00E4102F"/>
    <w:rsid w:val="00E426DE"/>
    <w:rsid w:val="00E87DEB"/>
    <w:rsid w:val="00F0036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5CE"/>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Jared Linklater</cp:lastModifiedBy>
  <cp:revision>8</cp:revision>
  <dcterms:created xsi:type="dcterms:W3CDTF">2018-02-23T01:43:00Z</dcterms:created>
  <dcterms:modified xsi:type="dcterms:W3CDTF">2019-08-09T07:53:00Z</dcterms:modified>
</cp:coreProperties>
</file>