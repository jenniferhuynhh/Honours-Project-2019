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3BCAA" w14:textId="69EBCFF1" w:rsidR="005F5075" w:rsidRDefault="00E4102F" w:rsidP="005F5075">
      <w:pPr>
        <w:autoSpaceDE w:val="0"/>
        <w:autoSpaceDN w:val="0"/>
        <w:adjustRightInd w:val="0"/>
        <w:jc w:val="center"/>
        <w:rPr>
          <w:rFonts w:ascii="Helvetica Neue" w:hAnsi="Helvetica Neue" w:cs="Helvetica Neue"/>
          <w:b/>
          <w:bCs/>
          <w:color w:val="000000"/>
          <w:lang w:val="en-AU" w:bidi="th-TH"/>
        </w:rPr>
      </w:pPr>
      <w:r>
        <w:rPr>
          <w:rFonts w:ascii="Helvetica Neue" w:hAnsi="Helvetica Neue" w:cs="Helvetica Neue"/>
          <w:b/>
          <w:bCs/>
          <w:color w:val="000000"/>
          <w:lang w:val="en-AU" w:bidi="th-TH"/>
        </w:rPr>
        <w:t xml:space="preserve">WEEK </w:t>
      </w:r>
      <w:r w:rsidR="00CE61A7">
        <w:rPr>
          <w:rFonts w:ascii="Helvetica Neue" w:hAnsi="Helvetica Neue" w:cs="Helvetica Neue"/>
          <w:b/>
          <w:bCs/>
          <w:color w:val="000000"/>
          <w:lang w:val="en-AU" w:bidi="th-TH"/>
        </w:rPr>
        <w:t>10</w:t>
      </w:r>
      <w:r>
        <w:rPr>
          <w:rFonts w:ascii="Helvetica Neue" w:hAnsi="Helvetica Neue" w:cs="Helvetica Neue"/>
          <w:b/>
          <w:bCs/>
          <w:color w:val="000000"/>
          <w:lang w:val="en-AU" w:bidi="th-TH"/>
        </w:rPr>
        <w:t xml:space="preserve"> WEEKLY REPORT</w:t>
      </w:r>
    </w:p>
    <w:p w14:paraId="17398646" w14:textId="77777777" w:rsidR="005F5075" w:rsidRDefault="005F5075" w:rsidP="005F5075">
      <w:pPr>
        <w:autoSpaceDE w:val="0"/>
        <w:autoSpaceDN w:val="0"/>
        <w:adjustRightInd w:val="0"/>
        <w:rPr>
          <w:rFonts w:ascii="Helvetica Neue" w:hAnsi="Helvetica Neue" w:cs="Helvetica Neue"/>
          <w:color w:val="000000"/>
          <w:sz w:val="22"/>
          <w:szCs w:val="22"/>
          <w:lang w:val="en-AU" w:bidi="th-TH"/>
        </w:rPr>
      </w:pPr>
    </w:p>
    <w:p w14:paraId="14E0EDF8" w14:textId="77777777" w:rsidR="005F5075" w:rsidRDefault="005F5075" w:rsidP="005F5075">
      <w:pPr>
        <w:autoSpaceDE w:val="0"/>
        <w:autoSpaceDN w:val="0"/>
        <w:adjustRightInd w:val="0"/>
        <w:rPr>
          <w:rFonts w:ascii="Helvetica Neue" w:hAnsi="Helvetica Neue" w:cs="Helvetica Neue"/>
          <w:color w:val="000000"/>
          <w:sz w:val="22"/>
          <w:szCs w:val="22"/>
          <w:lang w:val="en-AU" w:bidi="th-TH"/>
        </w:rPr>
      </w:pPr>
    </w:p>
    <w:p w14:paraId="141601F6" w14:textId="77777777" w:rsidR="005F5075" w:rsidRDefault="005F5075" w:rsidP="005F5075">
      <w:pPr>
        <w:autoSpaceDE w:val="0"/>
        <w:autoSpaceDN w:val="0"/>
        <w:adjustRightInd w:val="0"/>
        <w:rPr>
          <w:rFonts w:ascii="Helvetica Neue" w:hAnsi="Helvetica Neue" w:cs="Helvetica Neue"/>
          <w:b/>
          <w:bCs/>
          <w:color w:val="000000"/>
          <w:sz w:val="22"/>
          <w:szCs w:val="22"/>
          <w:lang w:val="en-AU" w:bidi="th-TH"/>
        </w:rPr>
      </w:pPr>
      <w:r>
        <w:rPr>
          <w:rFonts w:ascii="Helvetica Neue" w:hAnsi="Helvetica Neue" w:cs="Helvetica Neue"/>
          <w:b/>
          <w:bCs/>
          <w:color w:val="000000"/>
          <w:sz w:val="22"/>
          <w:szCs w:val="22"/>
          <w:lang w:val="en-AU" w:bidi="th-TH"/>
        </w:rPr>
        <w:t>DATE</w:t>
      </w:r>
    </w:p>
    <w:p w14:paraId="2B55FD0E" w14:textId="6AC16D6D" w:rsidR="005F5075" w:rsidRDefault="00E4102F" w:rsidP="005F5075">
      <w:pPr>
        <w:autoSpaceDE w:val="0"/>
        <w:autoSpaceDN w:val="0"/>
        <w:adjustRightInd w:val="0"/>
        <w:rPr>
          <w:rFonts w:ascii="Helvetica Neue" w:hAnsi="Helvetica Neue" w:cs="Helvetica Neue"/>
          <w:color w:val="000000"/>
          <w:sz w:val="22"/>
          <w:szCs w:val="22"/>
          <w:lang w:val="en-AU" w:bidi="th-TH"/>
        </w:rPr>
      </w:pPr>
      <w:r w:rsidRPr="00E426DE">
        <w:rPr>
          <w:rFonts w:ascii="Helvetica Neue" w:hAnsi="Helvetica Neue" w:cs="Helvetica Neue"/>
          <w:color w:val="000000"/>
          <w:sz w:val="22"/>
          <w:szCs w:val="22"/>
          <w:lang w:val="en-AU" w:bidi="th-TH"/>
        </w:rPr>
        <w:t xml:space="preserve">Monday </w:t>
      </w:r>
      <w:r w:rsidR="00BF17BB">
        <w:rPr>
          <w:rFonts w:ascii="Helvetica Neue" w:hAnsi="Helvetica Neue" w:cs="Helvetica Neue"/>
          <w:color w:val="000000"/>
          <w:sz w:val="22"/>
          <w:szCs w:val="22"/>
          <w:lang w:val="en-AU" w:bidi="th-TH"/>
        </w:rPr>
        <w:t>1</w:t>
      </w:r>
      <w:r w:rsidR="00CE61A7">
        <w:rPr>
          <w:rFonts w:ascii="Helvetica Neue" w:hAnsi="Helvetica Neue" w:cs="Helvetica Neue"/>
          <w:color w:val="000000"/>
          <w:sz w:val="22"/>
          <w:szCs w:val="22"/>
          <w:lang w:val="en-AU" w:bidi="th-TH"/>
        </w:rPr>
        <w:t>4</w:t>
      </w:r>
      <w:r w:rsidR="000C59FC">
        <w:rPr>
          <w:rFonts w:ascii="Helvetica Neue" w:hAnsi="Helvetica Neue" w:cs="Helvetica Neue"/>
          <w:color w:val="000000"/>
          <w:sz w:val="22"/>
          <w:szCs w:val="22"/>
          <w:lang w:val="en-AU" w:bidi="th-TH"/>
        </w:rPr>
        <w:t xml:space="preserve"> </w:t>
      </w:r>
      <w:r w:rsidR="00CE61A7">
        <w:rPr>
          <w:rFonts w:ascii="Helvetica Neue" w:hAnsi="Helvetica Neue" w:cs="Helvetica Neue"/>
          <w:noProof/>
          <w:color w:val="000000"/>
          <w:sz w:val="22"/>
          <w:szCs w:val="22"/>
          <w:lang w:val="en-AU" w:bidi="th-TH"/>
        </w:rPr>
        <w:t>October</w:t>
      </w:r>
      <w:r w:rsidR="00812890">
        <w:rPr>
          <w:rFonts w:ascii="Helvetica Neue" w:hAnsi="Helvetica Neue" w:cs="Helvetica Neue"/>
          <w:noProof/>
          <w:color w:val="000000"/>
          <w:sz w:val="22"/>
          <w:szCs w:val="22"/>
          <w:lang w:val="en-AU" w:bidi="th-TH"/>
        </w:rPr>
        <w:t xml:space="preserve"> </w:t>
      </w:r>
      <w:r w:rsidRPr="00E426DE">
        <w:rPr>
          <w:rFonts w:ascii="Helvetica Neue" w:hAnsi="Helvetica Neue" w:cs="Helvetica Neue"/>
          <w:color w:val="000000"/>
          <w:sz w:val="22"/>
          <w:szCs w:val="22"/>
          <w:lang w:val="en-AU" w:bidi="th-TH"/>
        </w:rPr>
        <w:t xml:space="preserve">2019 – Friday </w:t>
      </w:r>
      <w:r w:rsidR="00CE61A7">
        <w:rPr>
          <w:rFonts w:ascii="Helvetica Neue" w:hAnsi="Helvetica Neue" w:cs="Helvetica Neue"/>
          <w:color w:val="000000"/>
          <w:sz w:val="22"/>
          <w:szCs w:val="22"/>
          <w:lang w:val="en-AU" w:bidi="th-TH"/>
        </w:rPr>
        <w:t>18 October</w:t>
      </w:r>
      <w:r w:rsidR="00812890">
        <w:rPr>
          <w:rFonts w:ascii="Helvetica Neue" w:hAnsi="Helvetica Neue" w:cs="Helvetica Neue"/>
          <w:noProof/>
          <w:color w:val="000000"/>
          <w:sz w:val="22"/>
          <w:szCs w:val="22"/>
          <w:lang w:val="en-AU" w:bidi="th-TH"/>
        </w:rPr>
        <w:t xml:space="preserve"> </w:t>
      </w:r>
      <w:r w:rsidRPr="00E426DE">
        <w:rPr>
          <w:rFonts w:ascii="Helvetica Neue" w:hAnsi="Helvetica Neue" w:cs="Helvetica Neue"/>
          <w:color w:val="000000"/>
          <w:sz w:val="22"/>
          <w:szCs w:val="22"/>
          <w:lang w:val="en-AU" w:bidi="th-TH"/>
        </w:rPr>
        <w:t>2019</w:t>
      </w:r>
    </w:p>
    <w:p w14:paraId="1CD9CEE4" w14:textId="77777777" w:rsidR="00E4102F" w:rsidRDefault="00E4102F" w:rsidP="005F5075">
      <w:pPr>
        <w:autoSpaceDE w:val="0"/>
        <w:autoSpaceDN w:val="0"/>
        <w:adjustRightInd w:val="0"/>
        <w:rPr>
          <w:rFonts w:ascii="Helvetica Neue" w:hAnsi="Helvetica Neue" w:cs="Helvetica Neue"/>
          <w:color w:val="000000"/>
          <w:sz w:val="22"/>
          <w:szCs w:val="22"/>
          <w:lang w:val="en-AU" w:bidi="th-TH"/>
        </w:rPr>
      </w:pPr>
    </w:p>
    <w:p w14:paraId="6AE2BB45" w14:textId="77777777" w:rsidR="005F5075" w:rsidRDefault="005F5075" w:rsidP="005F5075">
      <w:pPr>
        <w:autoSpaceDE w:val="0"/>
        <w:autoSpaceDN w:val="0"/>
        <w:adjustRightInd w:val="0"/>
        <w:rPr>
          <w:rFonts w:ascii="Helvetica Neue" w:hAnsi="Helvetica Neue" w:cs="Helvetica Neue"/>
          <w:b/>
          <w:bCs/>
          <w:color w:val="000000"/>
          <w:sz w:val="22"/>
          <w:szCs w:val="22"/>
          <w:lang w:val="en-AU" w:bidi="th-TH"/>
        </w:rPr>
      </w:pPr>
      <w:r>
        <w:rPr>
          <w:rFonts w:ascii="Helvetica Neue" w:hAnsi="Helvetica Neue" w:cs="Helvetica Neue"/>
          <w:b/>
          <w:bCs/>
          <w:color w:val="000000"/>
          <w:sz w:val="22"/>
          <w:szCs w:val="22"/>
          <w:lang w:val="en-AU" w:bidi="th-TH"/>
        </w:rPr>
        <w:t>ATTENDEES</w:t>
      </w:r>
    </w:p>
    <w:p w14:paraId="173739FC" w14:textId="51A1614A" w:rsidR="005F5075" w:rsidRDefault="00E426DE" w:rsidP="005F5075">
      <w:pPr>
        <w:numPr>
          <w:ilvl w:val="0"/>
          <w:numId w:val="1"/>
        </w:numPr>
        <w:tabs>
          <w:tab w:val="left" w:pos="20"/>
          <w:tab w:val="left" w:pos="380"/>
        </w:tabs>
        <w:autoSpaceDE w:val="0"/>
        <w:autoSpaceDN w:val="0"/>
        <w:adjustRightInd w:val="0"/>
        <w:ind w:left="360"/>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Jared Linklater</w:t>
      </w:r>
    </w:p>
    <w:p w14:paraId="3CB82C06" w14:textId="30A35108" w:rsidR="005F5075" w:rsidRDefault="00E426DE" w:rsidP="005F5075">
      <w:pPr>
        <w:numPr>
          <w:ilvl w:val="0"/>
          <w:numId w:val="1"/>
        </w:numPr>
        <w:tabs>
          <w:tab w:val="left" w:pos="20"/>
          <w:tab w:val="left" w:pos="380"/>
        </w:tabs>
        <w:autoSpaceDE w:val="0"/>
        <w:autoSpaceDN w:val="0"/>
        <w:adjustRightInd w:val="0"/>
        <w:ind w:left="360"/>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C</w:t>
      </w:r>
      <w:r w:rsidRPr="00E426DE">
        <w:rPr>
          <w:rFonts w:ascii="Helvetica Neue" w:hAnsi="Helvetica Neue" w:cs="Helvetica Neue"/>
          <w:color w:val="000000"/>
          <w:sz w:val="22"/>
          <w:szCs w:val="22"/>
          <w:lang w:val="en-AU" w:bidi="th-TH"/>
        </w:rPr>
        <w:t xml:space="preserve">hristian </w:t>
      </w:r>
      <w:proofErr w:type="spellStart"/>
      <w:r w:rsidRPr="00E426DE">
        <w:rPr>
          <w:rFonts w:ascii="Helvetica Neue" w:hAnsi="Helvetica Neue" w:cs="Helvetica Neue"/>
          <w:color w:val="000000"/>
          <w:sz w:val="22"/>
          <w:szCs w:val="22"/>
          <w:lang w:val="en-AU" w:bidi="th-TH"/>
        </w:rPr>
        <w:t>Piscioneri</w:t>
      </w:r>
      <w:proofErr w:type="spellEnd"/>
    </w:p>
    <w:p w14:paraId="499FCA90" w14:textId="5C04A8FB" w:rsidR="00AF7FBE" w:rsidRDefault="00E426DE" w:rsidP="00AF7FBE">
      <w:pPr>
        <w:numPr>
          <w:ilvl w:val="0"/>
          <w:numId w:val="1"/>
        </w:numPr>
        <w:tabs>
          <w:tab w:val="left" w:pos="20"/>
          <w:tab w:val="left" w:pos="380"/>
        </w:tabs>
        <w:autoSpaceDE w:val="0"/>
        <w:autoSpaceDN w:val="0"/>
        <w:adjustRightInd w:val="0"/>
        <w:ind w:left="360"/>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J</w:t>
      </w:r>
      <w:r w:rsidRPr="00E426DE">
        <w:rPr>
          <w:rFonts w:ascii="Helvetica Neue" w:hAnsi="Helvetica Neue" w:cs="Helvetica Neue"/>
          <w:color w:val="000000"/>
          <w:sz w:val="22"/>
          <w:szCs w:val="22"/>
          <w:lang w:val="en-AU" w:bidi="th-TH"/>
        </w:rPr>
        <w:t>ennifer Phuong Huynh</w:t>
      </w:r>
    </w:p>
    <w:p w14:paraId="47FFCAB8" w14:textId="77777777" w:rsidR="005F5075" w:rsidRDefault="005F5075" w:rsidP="005F5075">
      <w:pPr>
        <w:autoSpaceDE w:val="0"/>
        <w:autoSpaceDN w:val="0"/>
        <w:adjustRightInd w:val="0"/>
        <w:rPr>
          <w:rFonts w:ascii="Helvetica Neue" w:hAnsi="Helvetica Neue" w:cs="Helvetica Neue"/>
          <w:color w:val="000000"/>
          <w:sz w:val="22"/>
          <w:szCs w:val="22"/>
          <w:lang w:val="en-AU" w:bidi="th-TH"/>
        </w:rPr>
      </w:pPr>
    </w:p>
    <w:p w14:paraId="3B10C7DD" w14:textId="77777777" w:rsidR="005F5075" w:rsidRDefault="00E4102F" w:rsidP="005F5075">
      <w:pPr>
        <w:autoSpaceDE w:val="0"/>
        <w:autoSpaceDN w:val="0"/>
        <w:adjustRightInd w:val="0"/>
        <w:rPr>
          <w:rFonts w:ascii="Helvetica Neue" w:hAnsi="Helvetica Neue" w:cs="Helvetica Neue"/>
          <w:b/>
          <w:bCs/>
          <w:color w:val="000000"/>
          <w:sz w:val="22"/>
          <w:szCs w:val="22"/>
          <w:lang w:val="en-AU" w:bidi="th-TH"/>
        </w:rPr>
      </w:pPr>
      <w:r>
        <w:rPr>
          <w:rFonts w:ascii="Helvetica Neue" w:hAnsi="Helvetica Neue" w:cs="Helvetica Neue"/>
          <w:b/>
          <w:bCs/>
          <w:color w:val="000000"/>
          <w:sz w:val="22"/>
          <w:szCs w:val="22"/>
          <w:lang w:val="en-AU" w:bidi="th-TH"/>
        </w:rPr>
        <w:t>WEEKLY UPDATES</w:t>
      </w:r>
    </w:p>
    <w:p w14:paraId="0DD04D05" w14:textId="77777777" w:rsidR="005F5075" w:rsidRDefault="005F5075" w:rsidP="005F5075">
      <w:pPr>
        <w:autoSpaceDE w:val="0"/>
        <w:autoSpaceDN w:val="0"/>
        <w:adjustRightInd w:val="0"/>
        <w:rPr>
          <w:rFonts w:ascii="Helvetica Neue" w:hAnsi="Helvetica Neue" w:cs="Helvetica Neue"/>
          <w:color w:val="000000"/>
          <w:sz w:val="22"/>
          <w:szCs w:val="22"/>
          <w:lang w:val="en-AU" w:bidi="th-TH"/>
        </w:rPr>
      </w:pPr>
    </w:p>
    <w:p w14:paraId="5F6127FE" w14:textId="77777777" w:rsidR="000C59FC" w:rsidRDefault="000C59FC" w:rsidP="000C59FC">
      <w:pPr>
        <w:pStyle w:val="ListParagraph"/>
        <w:numPr>
          <w:ilvl w:val="0"/>
          <w:numId w:val="2"/>
        </w:numPr>
        <w:autoSpaceDE w:val="0"/>
        <w:autoSpaceDN w:val="0"/>
        <w:adjustRightInd w:val="0"/>
        <w:jc w:val="both"/>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What did you do this week that helped the development team meet the sprint goal?</w:t>
      </w:r>
    </w:p>
    <w:p w14:paraId="45FF15ED" w14:textId="130C8277" w:rsidR="000C59FC" w:rsidRPr="000C59FC" w:rsidRDefault="00296F9C" w:rsidP="00296F9C">
      <w:pPr>
        <w:autoSpaceDE w:val="0"/>
        <w:autoSpaceDN w:val="0"/>
        <w:adjustRightInd w:val="0"/>
        <w:ind w:left="1134"/>
        <w:jc w:val="both"/>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This week, I worked on developing and finalising our group’s Ingenuity poster with another groupmate.</w:t>
      </w:r>
      <w:r w:rsidR="00AC2D4C">
        <w:rPr>
          <w:rFonts w:ascii="Helvetica Neue" w:hAnsi="Helvetica Neue" w:cs="Helvetica Neue"/>
          <w:color w:val="000000"/>
          <w:sz w:val="22"/>
          <w:szCs w:val="22"/>
          <w:lang w:val="en-AU" w:bidi="th-TH"/>
        </w:rPr>
        <w:t xml:space="preserve"> </w:t>
      </w:r>
      <w:r w:rsidR="0020309A">
        <w:rPr>
          <w:rFonts w:ascii="Helvetica Neue" w:hAnsi="Helvetica Neue" w:cs="Helvetica Neue"/>
          <w:color w:val="000000"/>
          <w:sz w:val="22"/>
          <w:szCs w:val="22"/>
          <w:lang w:val="en-AU" w:bidi="th-TH"/>
        </w:rPr>
        <w:t xml:space="preserve">I began and finished developed of the </w:t>
      </w:r>
      <w:proofErr w:type="spellStart"/>
      <w:r w:rsidR="0020309A">
        <w:rPr>
          <w:rFonts w:ascii="Helvetica Neue" w:hAnsi="Helvetica Neue" w:cs="Helvetica Neue"/>
          <w:color w:val="000000"/>
          <w:sz w:val="22"/>
          <w:szCs w:val="22"/>
          <w:lang w:val="en-AU" w:bidi="th-TH"/>
        </w:rPr>
        <w:t>FlightFeed</w:t>
      </w:r>
      <w:proofErr w:type="spellEnd"/>
      <w:r w:rsidR="0020309A">
        <w:rPr>
          <w:rFonts w:ascii="Helvetica Neue" w:hAnsi="Helvetica Neue" w:cs="Helvetica Neue"/>
          <w:color w:val="000000"/>
          <w:sz w:val="22"/>
          <w:szCs w:val="22"/>
          <w:lang w:val="en-AU" w:bidi="th-TH"/>
        </w:rPr>
        <w:t xml:space="preserve"> tool to be used for Ingenuity. </w:t>
      </w:r>
      <w:r w:rsidR="000E40CB">
        <w:rPr>
          <w:rFonts w:ascii="Helvetica Neue" w:hAnsi="Helvetica Neue" w:cs="Helvetica Neue"/>
          <w:color w:val="000000"/>
          <w:sz w:val="22"/>
          <w:szCs w:val="22"/>
          <w:lang w:val="en-AU" w:bidi="th-TH"/>
        </w:rPr>
        <w:t>I also finalised my refactoring of the system’s code, which increased the system’s performance from handling ~30 tracks smoothly to being able to handle 300+ tracks smoothly.</w:t>
      </w:r>
    </w:p>
    <w:p w14:paraId="2CF024BF" w14:textId="77777777" w:rsidR="005F5075" w:rsidRDefault="005F5075" w:rsidP="00101BA7">
      <w:pPr>
        <w:autoSpaceDE w:val="0"/>
        <w:autoSpaceDN w:val="0"/>
        <w:adjustRightInd w:val="0"/>
        <w:jc w:val="both"/>
        <w:rPr>
          <w:rFonts w:ascii="Helvetica Neue" w:hAnsi="Helvetica Neue" w:cs="Helvetica Neue"/>
          <w:color w:val="000000"/>
          <w:sz w:val="22"/>
          <w:szCs w:val="22"/>
          <w:lang w:val="en-AU" w:bidi="th-TH"/>
        </w:rPr>
      </w:pPr>
    </w:p>
    <w:p w14:paraId="13BE76FA" w14:textId="77777777" w:rsidR="005F5075" w:rsidRDefault="00E4102F" w:rsidP="00101BA7">
      <w:pPr>
        <w:pStyle w:val="ListParagraph"/>
        <w:numPr>
          <w:ilvl w:val="0"/>
          <w:numId w:val="2"/>
        </w:numPr>
        <w:autoSpaceDE w:val="0"/>
        <w:autoSpaceDN w:val="0"/>
        <w:adjustRightInd w:val="0"/>
        <w:jc w:val="both"/>
        <w:rPr>
          <w:rFonts w:ascii="Helvetica Neue" w:hAnsi="Helvetica Neue" w:cs="Helvetica Neue"/>
          <w:color w:val="000000"/>
          <w:sz w:val="22"/>
          <w:szCs w:val="22"/>
          <w:lang w:val="en-AU" w:bidi="th-TH"/>
        </w:rPr>
      </w:pPr>
      <w:r w:rsidRPr="00E4102F">
        <w:rPr>
          <w:rFonts w:ascii="Helvetica Neue" w:hAnsi="Helvetica Neue" w:cs="Helvetica Neue"/>
          <w:color w:val="000000"/>
          <w:sz w:val="22"/>
          <w:szCs w:val="22"/>
          <w:lang w:val="en-AU" w:bidi="th-TH"/>
        </w:rPr>
        <w:t xml:space="preserve">What will you do </w:t>
      </w:r>
      <w:r w:rsidR="005F5075" w:rsidRPr="00E4102F">
        <w:rPr>
          <w:rFonts w:ascii="Helvetica Neue" w:hAnsi="Helvetica Neue" w:cs="Helvetica Neue"/>
          <w:color w:val="000000"/>
          <w:sz w:val="22"/>
          <w:szCs w:val="22"/>
          <w:lang w:val="en-AU" w:bidi="th-TH"/>
        </w:rPr>
        <w:t>next week to help the development team meet the sprint goal?</w:t>
      </w:r>
    </w:p>
    <w:p w14:paraId="34BEEAD1" w14:textId="2C7E2ABA" w:rsidR="00D4574C" w:rsidRDefault="00E41A6E" w:rsidP="00D4574C">
      <w:pPr>
        <w:pStyle w:val="ListParagraph"/>
        <w:numPr>
          <w:ilvl w:val="0"/>
          <w:numId w:val="6"/>
        </w:numPr>
        <w:autoSpaceDE w:val="0"/>
        <w:autoSpaceDN w:val="0"/>
        <w:adjustRightInd w:val="0"/>
        <w:jc w:val="both"/>
        <w:rPr>
          <w:rFonts w:ascii="Helvetica Neue" w:hAnsi="Helvetica Neue" w:cs="Helvetica Neue"/>
          <w:color w:val="000000"/>
          <w:sz w:val="22"/>
          <w:szCs w:val="22"/>
          <w:lang w:val="en-AU" w:bidi="th-TH"/>
        </w:rPr>
      </w:pPr>
      <w:r w:rsidRPr="003D6482">
        <w:rPr>
          <w:rFonts w:ascii="Helvetica Neue" w:hAnsi="Helvetica Neue" w:cs="Helvetica Neue"/>
          <w:color w:val="000000"/>
          <w:sz w:val="22"/>
          <w:szCs w:val="22"/>
          <w:lang w:val="en-AU" w:bidi="th-TH"/>
        </w:rPr>
        <w:t xml:space="preserve">Next week, </w:t>
      </w:r>
      <w:r w:rsidR="007D3B73" w:rsidRPr="003D6482">
        <w:rPr>
          <w:rFonts w:ascii="Helvetica Neue" w:hAnsi="Helvetica Neue" w:cs="Helvetica Neue"/>
          <w:color w:val="000000"/>
          <w:sz w:val="22"/>
          <w:szCs w:val="22"/>
          <w:lang w:val="en-AU" w:bidi="th-TH"/>
        </w:rPr>
        <w:t xml:space="preserve">I </w:t>
      </w:r>
      <w:r w:rsidR="003D6482">
        <w:rPr>
          <w:rFonts w:ascii="Helvetica Neue" w:hAnsi="Helvetica Neue" w:cs="Helvetica Neue"/>
          <w:color w:val="000000"/>
          <w:sz w:val="22"/>
          <w:szCs w:val="22"/>
          <w:lang w:val="en-AU" w:bidi="th-TH"/>
        </w:rPr>
        <w:t>plan to refactor existing parts of the system and make sure they are well-coded and functioning correctly, as it is nearing the end of the semester.</w:t>
      </w:r>
      <w:r w:rsidR="00D4574C">
        <w:rPr>
          <w:rFonts w:ascii="Helvetica Neue" w:hAnsi="Helvetica Neue" w:cs="Helvetica Neue"/>
          <w:color w:val="000000"/>
          <w:sz w:val="22"/>
          <w:szCs w:val="22"/>
          <w:lang w:val="en-AU" w:bidi="th-TH"/>
        </w:rPr>
        <w:t xml:space="preserve"> This includes QOL features such as jumping the map or the track table to a selected track, fixing the routing of invalid sessions, etc.</w:t>
      </w:r>
      <w:bookmarkStart w:id="0" w:name="_GoBack"/>
      <w:bookmarkEnd w:id="0"/>
    </w:p>
    <w:p w14:paraId="7F39F470" w14:textId="465932F1" w:rsidR="00F06767" w:rsidRPr="00D4574C" w:rsidRDefault="00F06767" w:rsidP="00D4574C">
      <w:pPr>
        <w:pStyle w:val="ListParagraph"/>
        <w:numPr>
          <w:ilvl w:val="0"/>
          <w:numId w:val="6"/>
        </w:numPr>
        <w:autoSpaceDE w:val="0"/>
        <w:autoSpaceDN w:val="0"/>
        <w:adjustRightInd w:val="0"/>
        <w:jc w:val="both"/>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I also plan to help groupmates with any improvements they would like to make to their parts of the system, whether in preparation for Ingenuity or the end of the final sprint.</w:t>
      </w:r>
    </w:p>
    <w:p w14:paraId="4D43AC7D" w14:textId="77777777" w:rsidR="00E4102F" w:rsidRPr="00E4102F" w:rsidRDefault="00E4102F" w:rsidP="00101BA7">
      <w:pPr>
        <w:pStyle w:val="ListParagraph"/>
        <w:autoSpaceDE w:val="0"/>
        <w:autoSpaceDN w:val="0"/>
        <w:adjustRightInd w:val="0"/>
        <w:jc w:val="both"/>
        <w:rPr>
          <w:rFonts w:ascii="Helvetica Neue" w:hAnsi="Helvetica Neue" w:cs="Helvetica Neue"/>
          <w:color w:val="000000"/>
          <w:sz w:val="22"/>
          <w:szCs w:val="22"/>
          <w:lang w:val="en-AU" w:bidi="th-TH"/>
        </w:rPr>
      </w:pPr>
    </w:p>
    <w:p w14:paraId="383D051D" w14:textId="77777777" w:rsidR="00E4102F" w:rsidRDefault="00E4102F" w:rsidP="00101BA7">
      <w:pPr>
        <w:pStyle w:val="ListParagraph"/>
        <w:numPr>
          <w:ilvl w:val="0"/>
          <w:numId w:val="2"/>
        </w:numPr>
        <w:autoSpaceDE w:val="0"/>
        <w:autoSpaceDN w:val="0"/>
        <w:adjustRightInd w:val="0"/>
        <w:jc w:val="both"/>
        <w:rPr>
          <w:rFonts w:ascii="Helvetica Neue" w:hAnsi="Helvetica Neue" w:cs="Helvetica Neue"/>
          <w:color w:val="000000"/>
          <w:sz w:val="22"/>
          <w:szCs w:val="22"/>
          <w:lang w:val="en-AU" w:bidi="th-TH"/>
        </w:rPr>
      </w:pPr>
      <w:r w:rsidRPr="00E4102F">
        <w:rPr>
          <w:rFonts w:ascii="Helvetica Neue" w:hAnsi="Helvetica Neue" w:cs="Helvetica Neue"/>
          <w:color w:val="000000"/>
          <w:sz w:val="22"/>
          <w:szCs w:val="22"/>
          <w:lang w:val="en-AU" w:bidi="th-TH"/>
        </w:rPr>
        <w:t>Do you</w:t>
      </w:r>
      <w:r w:rsidR="005F5075" w:rsidRPr="00E4102F">
        <w:rPr>
          <w:rFonts w:ascii="Helvetica Neue" w:hAnsi="Helvetica Neue" w:cs="Helvetica Neue"/>
          <w:color w:val="000000"/>
          <w:sz w:val="22"/>
          <w:szCs w:val="22"/>
          <w:lang w:val="en-AU" w:bidi="th-TH"/>
        </w:rPr>
        <w:t xml:space="preserve"> see</w:t>
      </w:r>
      <w:r w:rsidRPr="00E4102F">
        <w:rPr>
          <w:rFonts w:ascii="Helvetica Neue" w:hAnsi="Helvetica Neue" w:cs="Helvetica Neue"/>
          <w:color w:val="000000"/>
          <w:sz w:val="22"/>
          <w:szCs w:val="22"/>
          <w:lang w:val="en-AU" w:bidi="th-TH"/>
        </w:rPr>
        <w:t xml:space="preserve"> any impediment that prevents you</w:t>
      </w:r>
      <w:r w:rsidR="005F5075" w:rsidRPr="00E4102F">
        <w:rPr>
          <w:rFonts w:ascii="Helvetica Neue" w:hAnsi="Helvetica Neue" w:cs="Helvetica Neue"/>
          <w:color w:val="000000"/>
          <w:sz w:val="22"/>
          <w:szCs w:val="22"/>
          <w:lang w:val="en-AU" w:bidi="th-TH"/>
        </w:rPr>
        <w:t xml:space="preserve"> or the development team from meeting the sprint goal?</w:t>
      </w:r>
    </w:p>
    <w:p w14:paraId="0C42FF6F" w14:textId="6E12830C" w:rsidR="00A659DD" w:rsidRPr="00B52719" w:rsidRDefault="006A6A3F" w:rsidP="00A659DD">
      <w:pPr>
        <w:pStyle w:val="ListParagraph"/>
        <w:numPr>
          <w:ilvl w:val="0"/>
          <w:numId w:val="6"/>
        </w:numPr>
        <w:autoSpaceDE w:val="0"/>
        <w:autoSpaceDN w:val="0"/>
        <w:adjustRightInd w:val="0"/>
        <w:jc w:val="both"/>
        <w:rPr>
          <w:rFonts w:ascii="Helvetica Neue" w:hAnsi="Helvetica Neue" w:cs="Helvetica Neue"/>
          <w:color w:val="000000"/>
          <w:sz w:val="22"/>
          <w:szCs w:val="22"/>
          <w:lang w:val="en-AU" w:bidi="th-TH"/>
        </w:rPr>
      </w:pPr>
      <w:r w:rsidRPr="00B52719">
        <w:rPr>
          <w:rFonts w:ascii="Helvetica Neue" w:hAnsi="Helvetica Neue" w:cs="Helvetica Neue"/>
          <w:color w:val="000000"/>
          <w:sz w:val="22"/>
          <w:szCs w:val="22"/>
          <w:lang w:val="en-AU" w:bidi="th-TH"/>
        </w:rPr>
        <w:t xml:space="preserve">My </w:t>
      </w:r>
      <w:r w:rsidR="00815FFC" w:rsidRPr="00B52719">
        <w:rPr>
          <w:rFonts w:ascii="Helvetica Neue" w:hAnsi="Helvetica Neue" w:cs="Helvetica Neue"/>
          <w:color w:val="000000"/>
          <w:sz w:val="22"/>
          <w:szCs w:val="22"/>
          <w:lang w:val="en-AU" w:bidi="th-TH"/>
        </w:rPr>
        <w:t>progress this week would likely</w:t>
      </w:r>
      <w:r w:rsidR="0084337B" w:rsidRPr="00B52719">
        <w:rPr>
          <w:rFonts w:ascii="Helvetica Neue" w:hAnsi="Helvetica Neue" w:cs="Helvetica Neue"/>
          <w:color w:val="000000"/>
          <w:sz w:val="22"/>
          <w:szCs w:val="22"/>
          <w:lang w:val="en-AU" w:bidi="th-TH"/>
        </w:rPr>
        <w:t xml:space="preserve"> only be impeded by the amount of homework I have for other </w:t>
      </w:r>
      <w:proofErr w:type="gramStart"/>
      <w:r w:rsidR="0084337B" w:rsidRPr="00B52719">
        <w:rPr>
          <w:rFonts w:ascii="Helvetica Neue" w:hAnsi="Helvetica Neue" w:cs="Helvetica Neue"/>
          <w:color w:val="000000"/>
          <w:sz w:val="22"/>
          <w:szCs w:val="22"/>
          <w:lang w:val="en-AU" w:bidi="th-TH"/>
        </w:rPr>
        <w:t>subjects,</w:t>
      </w:r>
      <w:proofErr w:type="gramEnd"/>
      <w:r w:rsidR="0084337B" w:rsidRPr="00B52719">
        <w:rPr>
          <w:rFonts w:ascii="Helvetica Neue" w:hAnsi="Helvetica Neue" w:cs="Helvetica Neue"/>
          <w:color w:val="000000"/>
          <w:sz w:val="22"/>
          <w:szCs w:val="22"/>
          <w:lang w:val="en-AU" w:bidi="th-TH"/>
        </w:rPr>
        <w:t xml:space="preserve"> however I can resolve this with good time management and planning.</w:t>
      </w:r>
    </w:p>
    <w:p w14:paraId="3257DA2C" w14:textId="77777777" w:rsidR="005F5075" w:rsidRDefault="005F5075" w:rsidP="005F5075">
      <w:pPr>
        <w:autoSpaceDE w:val="0"/>
        <w:autoSpaceDN w:val="0"/>
        <w:adjustRightInd w:val="0"/>
        <w:jc w:val="right"/>
        <w:rPr>
          <w:rFonts w:ascii="Helvetica Neue" w:hAnsi="Helvetica Neue" w:cs="Helvetica Neue"/>
          <w:color w:val="000000"/>
          <w:sz w:val="22"/>
          <w:szCs w:val="22"/>
          <w:lang w:val="en-AU" w:bidi="th-TH"/>
        </w:rPr>
      </w:pPr>
    </w:p>
    <w:p w14:paraId="6F599669" w14:textId="77777777" w:rsidR="00E4102F" w:rsidRDefault="00E4102F" w:rsidP="005F5075">
      <w:pPr>
        <w:autoSpaceDE w:val="0"/>
        <w:autoSpaceDN w:val="0"/>
        <w:adjustRightInd w:val="0"/>
        <w:jc w:val="right"/>
        <w:rPr>
          <w:rFonts w:ascii="Helvetica Neue" w:hAnsi="Helvetica Neue" w:cs="Helvetica Neue"/>
          <w:color w:val="000000"/>
          <w:sz w:val="22"/>
          <w:szCs w:val="22"/>
          <w:lang w:val="en-AU" w:bidi="th-TH"/>
        </w:rPr>
      </w:pPr>
    </w:p>
    <w:p w14:paraId="5AEC1E79" w14:textId="3E51C9CC" w:rsidR="005F5075" w:rsidRDefault="005F5075" w:rsidP="005F5075">
      <w:pPr>
        <w:autoSpaceDE w:val="0"/>
        <w:autoSpaceDN w:val="0"/>
        <w:adjustRightInd w:val="0"/>
        <w:jc w:val="right"/>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Date</w:t>
      </w:r>
      <w:r w:rsidR="00E4102F">
        <w:rPr>
          <w:rFonts w:ascii="Helvetica Neue" w:hAnsi="Helvetica Neue" w:cs="Helvetica Neue"/>
          <w:color w:val="000000"/>
          <w:sz w:val="22"/>
          <w:szCs w:val="22"/>
          <w:lang w:val="en-AU" w:bidi="th-TH"/>
        </w:rPr>
        <w:t xml:space="preserve"> of the report</w:t>
      </w:r>
      <w:r>
        <w:rPr>
          <w:rFonts w:ascii="Helvetica Neue" w:hAnsi="Helvetica Neue" w:cs="Helvetica Neue"/>
          <w:color w:val="000000"/>
          <w:sz w:val="22"/>
          <w:szCs w:val="22"/>
          <w:lang w:val="en-AU" w:bidi="th-TH"/>
        </w:rPr>
        <w:t>:</w:t>
      </w:r>
      <w:r w:rsidR="00D63D32">
        <w:rPr>
          <w:rFonts w:ascii="Helvetica Neue" w:hAnsi="Helvetica Neue" w:cs="Helvetica Neue"/>
          <w:noProof/>
          <w:color w:val="000000"/>
          <w:sz w:val="22"/>
          <w:szCs w:val="22"/>
          <w:lang w:val="en-AU" w:bidi="th-TH"/>
        </w:rPr>
        <w:t xml:space="preserve"> </w:t>
      </w:r>
      <w:r w:rsidR="00CE61A7" w:rsidRPr="00E426DE">
        <w:rPr>
          <w:rFonts w:ascii="Helvetica Neue" w:hAnsi="Helvetica Neue" w:cs="Helvetica Neue"/>
          <w:color w:val="000000"/>
          <w:sz w:val="22"/>
          <w:szCs w:val="22"/>
          <w:lang w:val="en-AU" w:bidi="th-TH"/>
        </w:rPr>
        <w:t xml:space="preserve">Friday </w:t>
      </w:r>
      <w:r w:rsidR="00CE61A7">
        <w:rPr>
          <w:rFonts w:ascii="Helvetica Neue" w:hAnsi="Helvetica Neue" w:cs="Helvetica Neue"/>
          <w:color w:val="000000"/>
          <w:sz w:val="22"/>
          <w:szCs w:val="22"/>
          <w:lang w:val="en-AU" w:bidi="th-TH"/>
        </w:rPr>
        <w:t>18 October</w:t>
      </w:r>
      <w:r w:rsidR="00CE61A7">
        <w:rPr>
          <w:rFonts w:ascii="Helvetica Neue" w:hAnsi="Helvetica Neue" w:cs="Helvetica Neue"/>
          <w:noProof/>
          <w:color w:val="000000"/>
          <w:sz w:val="22"/>
          <w:szCs w:val="22"/>
          <w:lang w:val="en-AU" w:bidi="th-TH"/>
        </w:rPr>
        <w:t xml:space="preserve"> </w:t>
      </w:r>
      <w:r w:rsidR="00D63D32">
        <w:rPr>
          <w:rFonts w:ascii="Helvetica Neue" w:hAnsi="Helvetica Neue" w:cs="Helvetica Neue"/>
          <w:noProof/>
          <w:color w:val="000000"/>
          <w:sz w:val="22"/>
          <w:szCs w:val="22"/>
          <w:lang w:val="en-AU" w:bidi="th-TH"/>
        </w:rPr>
        <w:t>2019</w:t>
      </w:r>
    </w:p>
    <w:p w14:paraId="2F59EA30" w14:textId="77777777" w:rsidR="00A615D3" w:rsidRDefault="00F06767"/>
    <w:sectPr w:rsidR="00A615D3" w:rsidSect="00E35D4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Helvetica Neue">
    <w:altName w:val="Arial"/>
    <w:charset w:val="00"/>
    <w:family w:val="auto"/>
    <w:pitch w:val="variable"/>
    <w:sig w:usb0="00000003" w:usb1="500079DB" w:usb2="0000001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15C81732"/>
    <w:lvl w:ilvl="0" w:tplc="00000065">
      <w:start w:val="1"/>
      <w:numFmt w:val="decimal"/>
      <w:lvlText w:val="%1."/>
      <w:lvlJc w:val="left"/>
      <w:pPr>
        <w:ind w:left="720" w:hanging="360"/>
      </w:pPr>
    </w:lvl>
    <w:lvl w:ilvl="1" w:tplc="0409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4D905B17"/>
    <w:multiLevelType w:val="hybridMultilevel"/>
    <w:tmpl w:val="850459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D4B41B4"/>
    <w:multiLevelType w:val="hybridMultilevel"/>
    <w:tmpl w:val="D5CA3F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5F16FFD"/>
    <w:multiLevelType w:val="hybridMultilevel"/>
    <w:tmpl w:val="323C99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 w:numId="8">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M0NrGwNDQ1NTQwNDZQ0lEKTi0uzszPAykwrAUATYwWcywAAAA="/>
  </w:docVars>
  <w:rsids>
    <w:rsidRoot w:val="005F5075"/>
    <w:rsid w:val="000C59FC"/>
    <w:rsid w:val="000C5E25"/>
    <w:rsid w:val="000E40CB"/>
    <w:rsid w:val="00101BA7"/>
    <w:rsid w:val="00134926"/>
    <w:rsid w:val="001A72DC"/>
    <w:rsid w:val="001F5C40"/>
    <w:rsid w:val="0020309A"/>
    <w:rsid w:val="002277C3"/>
    <w:rsid w:val="00234BCB"/>
    <w:rsid w:val="00296F9C"/>
    <w:rsid w:val="0031082D"/>
    <w:rsid w:val="003909F5"/>
    <w:rsid w:val="003A4951"/>
    <w:rsid w:val="003D6482"/>
    <w:rsid w:val="0045173E"/>
    <w:rsid w:val="004A52AB"/>
    <w:rsid w:val="004C0A5C"/>
    <w:rsid w:val="004C35D6"/>
    <w:rsid w:val="004C65B8"/>
    <w:rsid w:val="004D0F3E"/>
    <w:rsid w:val="004D7B4A"/>
    <w:rsid w:val="005310F9"/>
    <w:rsid w:val="005677A0"/>
    <w:rsid w:val="005B5250"/>
    <w:rsid w:val="005F5075"/>
    <w:rsid w:val="006017AF"/>
    <w:rsid w:val="006A5A6F"/>
    <w:rsid w:val="006A6A3F"/>
    <w:rsid w:val="006E679F"/>
    <w:rsid w:val="007141FE"/>
    <w:rsid w:val="00744BDB"/>
    <w:rsid w:val="007D3B73"/>
    <w:rsid w:val="00800CE7"/>
    <w:rsid w:val="00812890"/>
    <w:rsid w:val="00815FFC"/>
    <w:rsid w:val="00817669"/>
    <w:rsid w:val="0084337B"/>
    <w:rsid w:val="00952AB9"/>
    <w:rsid w:val="00975C5E"/>
    <w:rsid w:val="00975D47"/>
    <w:rsid w:val="009B15ED"/>
    <w:rsid w:val="009E23C2"/>
    <w:rsid w:val="00A659DD"/>
    <w:rsid w:val="00AC2D4C"/>
    <w:rsid w:val="00AF7FBE"/>
    <w:rsid w:val="00B1010E"/>
    <w:rsid w:val="00B52719"/>
    <w:rsid w:val="00B83C23"/>
    <w:rsid w:val="00BC2DF3"/>
    <w:rsid w:val="00BF17BB"/>
    <w:rsid w:val="00CD7202"/>
    <w:rsid w:val="00CE61A7"/>
    <w:rsid w:val="00D20674"/>
    <w:rsid w:val="00D4574C"/>
    <w:rsid w:val="00D63D32"/>
    <w:rsid w:val="00E07F87"/>
    <w:rsid w:val="00E37728"/>
    <w:rsid w:val="00E4102F"/>
    <w:rsid w:val="00E41A6E"/>
    <w:rsid w:val="00E426DE"/>
    <w:rsid w:val="00E4573B"/>
    <w:rsid w:val="00E87DEB"/>
    <w:rsid w:val="00F00367"/>
    <w:rsid w:val="00F06767"/>
    <w:rsid w:val="00FA1ED9"/>
    <w:rsid w:val="00FB2842"/>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CC5CE"/>
  <w14:defaultImageDpi w14:val="32767"/>
  <w15:chartTrackingRefBased/>
  <w15:docId w15:val="{C15FE188-D796-E34C-AF85-ABA6FEC53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5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1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141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Chakkrit Tantithamthavorn</dc:creator>
  <cp:keywords/>
  <dc:description/>
  <cp:lastModifiedBy>Jared Linklater</cp:lastModifiedBy>
  <cp:revision>45</cp:revision>
  <dcterms:created xsi:type="dcterms:W3CDTF">2018-02-23T01:43:00Z</dcterms:created>
  <dcterms:modified xsi:type="dcterms:W3CDTF">2019-10-17T19:43:00Z</dcterms:modified>
</cp:coreProperties>
</file>