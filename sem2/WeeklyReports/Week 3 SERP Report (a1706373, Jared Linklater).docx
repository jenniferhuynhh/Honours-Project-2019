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32EB7067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AF7FBE">
        <w:rPr>
          <w:rFonts w:ascii="Helvetica Neue" w:hAnsi="Helvetica Neue" w:cs="Helvetica Neue"/>
          <w:b/>
          <w:bCs/>
          <w:color w:val="000000"/>
          <w:lang w:val="en-AU" w:bidi="th-TH"/>
        </w:rPr>
        <w:t>3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25F36CA9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12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16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August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499FCA90" w14:textId="0DE5E5E5" w:rsidR="00AF7FBE" w:rsidRDefault="00E426D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AF7FBE" w:rsidRP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122AD76C" w14:textId="08CA1A0D" w:rsid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DST –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Anthony,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&amp;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Ashley</w:t>
      </w:r>
    </w:p>
    <w:p w14:paraId="007DB3DB" w14:textId="3AA3F11A" w:rsidR="005F5075" w:rsidRPr="00AF7FBE" w:rsidRDefault="00AF7FBE" w:rsidP="00AF7FB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 Zahedi</w:t>
      </w:r>
    </w:p>
    <w:p w14:paraId="47FFCAB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F6127FE" w14:textId="77777777" w:rsidR="000C59FC" w:rsidRDefault="000C59FC" w:rsidP="000C59F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 do this week that helped the development team meet the sprint goal?</w:t>
      </w:r>
    </w:p>
    <w:p w14:paraId="45FF15ED" w14:textId="070014A2" w:rsidR="000C59FC" w:rsidRPr="000C59FC" w:rsidRDefault="000C59FC" w:rsidP="000C59FC">
      <w:pPr>
        <w:autoSpaceDE w:val="0"/>
        <w:autoSpaceDN w:val="0"/>
        <w:adjustRightInd w:val="0"/>
        <w:ind w:left="108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No goals were defined for this </w:t>
      </w:r>
      <w:r w:rsidR="00D2067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week;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D2067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however,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F7FB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sorted the GitHub so that each semester’s work was separate, and created a new web server so that we can begin again with a new, better designed architecture. </w:t>
      </w:r>
      <w:r w:rsidR="00D2067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also looked into tutorials on how to approach role-based access control in NodeJS and helped my group develop the presentation for this week.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7AB9BE7E" w14:textId="77777777" w:rsidR="003A4951" w:rsidRDefault="00D20674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plan to redesign the architecture of the web server, with good practises in mind such as utilising the Listener pattern and considering a formal MVC structure.</w:t>
      </w:r>
    </w:p>
    <w:p w14:paraId="154A67E4" w14:textId="0EB617BF" w:rsidR="00E4102F" w:rsidRDefault="00D20674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</w:t>
      </w:r>
      <w:r w:rsidR="006A6A3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 implemented in time, I would like to implement role-based access control before the next meeting too.</w:t>
      </w:r>
    </w:p>
    <w:p w14:paraId="4D43AC7D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C42FF6F" w14:textId="4B7FC595" w:rsidR="00A659DD" w:rsidRPr="00A659DD" w:rsidRDefault="006A6A3F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My progress will likely by impeded by the amount of work I have to do in other subjects this week, alongside my part-time job</w:t>
      </w:r>
      <w:r w:rsidR="000C59F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However, I hope to manage my time effectively and make steady progress throughout the week.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05D91F3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AF7FBE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16 </w:t>
      </w:r>
      <w:r w:rsidR="000C59FC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August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3A4951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9FC"/>
    <w:rsid w:val="000C5E25"/>
    <w:rsid w:val="00101BA7"/>
    <w:rsid w:val="002277C3"/>
    <w:rsid w:val="003909F5"/>
    <w:rsid w:val="003A4951"/>
    <w:rsid w:val="004C35D6"/>
    <w:rsid w:val="004D0F3E"/>
    <w:rsid w:val="004D7B4A"/>
    <w:rsid w:val="005310F9"/>
    <w:rsid w:val="005B5250"/>
    <w:rsid w:val="005F5075"/>
    <w:rsid w:val="006017AF"/>
    <w:rsid w:val="006A5A6F"/>
    <w:rsid w:val="006A6A3F"/>
    <w:rsid w:val="007141FE"/>
    <w:rsid w:val="00744BDB"/>
    <w:rsid w:val="00952AB9"/>
    <w:rsid w:val="00975C5E"/>
    <w:rsid w:val="00975D47"/>
    <w:rsid w:val="00A659DD"/>
    <w:rsid w:val="00AF7FBE"/>
    <w:rsid w:val="00B83C23"/>
    <w:rsid w:val="00D20674"/>
    <w:rsid w:val="00D63D32"/>
    <w:rsid w:val="00E4102F"/>
    <w:rsid w:val="00E426DE"/>
    <w:rsid w:val="00E87DEB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10</cp:revision>
  <dcterms:created xsi:type="dcterms:W3CDTF">2018-02-23T01:43:00Z</dcterms:created>
  <dcterms:modified xsi:type="dcterms:W3CDTF">2019-08-16T07:57:00Z</dcterms:modified>
</cp:coreProperties>
</file>