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66762E3C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</w:t>
      </w:r>
      <w:r w:rsidR="00CF44A8">
        <w:rPr>
          <w:rFonts w:ascii="Helvetica Neue" w:hAnsi="Helvetica Neue" w:cs="Helvetica Neue"/>
          <w:b/>
          <w:bCs/>
          <w:color w:val="000000"/>
          <w:lang w:val="en-AU" w:bidi="th-TH"/>
        </w:rPr>
        <w:t>9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7CDFA573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7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October 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2019 – Friday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11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CF44A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October 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20C2107A" w14:textId="1E71C0E0" w:rsidR="005F5075" w:rsidRPr="001722F7" w:rsidRDefault="00CF44A8" w:rsidP="001722F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started working on the Replay Module/functionality. More specifically I worked on the client side for it and now that that’s working, I just need to do the server-side code that looks up the tracks and sends them back to the client.</w:t>
      </w:r>
      <w:r w:rsidR="00400DCA" w:rsidRPr="001722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5911AECA" w14:textId="7D33E8FF" w:rsidR="008019D8" w:rsidRPr="00E4102F" w:rsidRDefault="00CF44A8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be completing the Replay Module/functionality on the server.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2D6F5C9E" w:rsidR="00A615D3" w:rsidRPr="00566C32" w:rsidRDefault="00CF44A8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There’s a lot of assignments going on right </w:t>
      </w:r>
      <w:proofErr w:type="gramStart"/>
      <w:r>
        <w:rPr>
          <w:rFonts w:ascii="Helvetica Neue" w:hAnsi="Helvetica Neue"/>
          <w:sz w:val="22"/>
          <w:szCs w:val="22"/>
        </w:rPr>
        <w:t>now</w:t>
      </w:r>
      <w:proofErr w:type="gramEnd"/>
      <w:r>
        <w:rPr>
          <w:rFonts w:ascii="Helvetica Neue" w:hAnsi="Helvetica Neue"/>
          <w:sz w:val="22"/>
          <w:szCs w:val="22"/>
        </w:rPr>
        <w:t xml:space="preserve"> so I’ll be juggling those at the same time, plus the ingenuity poster for this project.</w:t>
      </w:r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47C4" w14:textId="77777777" w:rsidR="0086406F" w:rsidRDefault="0086406F" w:rsidP="00493077">
      <w:r>
        <w:separator/>
      </w:r>
    </w:p>
  </w:endnote>
  <w:endnote w:type="continuationSeparator" w:id="0">
    <w:p w14:paraId="6EA6CA80" w14:textId="77777777" w:rsidR="0086406F" w:rsidRDefault="0086406F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4F05" w14:textId="77777777" w:rsidR="0086406F" w:rsidRDefault="0086406F" w:rsidP="00493077">
      <w:r>
        <w:separator/>
      </w:r>
    </w:p>
  </w:footnote>
  <w:footnote w:type="continuationSeparator" w:id="0">
    <w:p w14:paraId="6AC32582" w14:textId="77777777" w:rsidR="0086406F" w:rsidRDefault="0086406F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584"/>
    <w:rsid w:val="00020D09"/>
    <w:rsid w:val="00041309"/>
    <w:rsid w:val="000D05F4"/>
    <w:rsid w:val="00101BA7"/>
    <w:rsid w:val="001602CF"/>
    <w:rsid w:val="00162F03"/>
    <w:rsid w:val="001675EE"/>
    <w:rsid w:val="001722F7"/>
    <w:rsid w:val="001A1AEC"/>
    <w:rsid w:val="001D3216"/>
    <w:rsid w:val="0020047E"/>
    <w:rsid w:val="0024213B"/>
    <w:rsid w:val="00297ADC"/>
    <w:rsid w:val="002A0D47"/>
    <w:rsid w:val="002B3705"/>
    <w:rsid w:val="002B38D2"/>
    <w:rsid w:val="002B705D"/>
    <w:rsid w:val="002F7BD9"/>
    <w:rsid w:val="003129D8"/>
    <w:rsid w:val="003D631C"/>
    <w:rsid w:val="003D71BC"/>
    <w:rsid w:val="00400DCA"/>
    <w:rsid w:val="00403F7B"/>
    <w:rsid w:val="00433ED2"/>
    <w:rsid w:val="00493077"/>
    <w:rsid w:val="004D0B0C"/>
    <w:rsid w:val="004D0F3E"/>
    <w:rsid w:val="00566C32"/>
    <w:rsid w:val="005746C8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774A9"/>
    <w:rsid w:val="007C1AFF"/>
    <w:rsid w:val="008019D8"/>
    <w:rsid w:val="00837A62"/>
    <w:rsid w:val="0086406F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8329B"/>
    <w:rsid w:val="00A94D1E"/>
    <w:rsid w:val="00AA1B05"/>
    <w:rsid w:val="00AD1D54"/>
    <w:rsid w:val="00B1338A"/>
    <w:rsid w:val="00B227ED"/>
    <w:rsid w:val="00B44D12"/>
    <w:rsid w:val="00B514F7"/>
    <w:rsid w:val="00B55D10"/>
    <w:rsid w:val="00B651A7"/>
    <w:rsid w:val="00B75644"/>
    <w:rsid w:val="00B8264B"/>
    <w:rsid w:val="00B83C23"/>
    <w:rsid w:val="00BF2E7D"/>
    <w:rsid w:val="00C476E4"/>
    <w:rsid w:val="00CD576C"/>
    <w:rsid w:val="00CE5D81"/>
    <w:rsid w:val="00CE7452"/>
    <w:rsid w:val="00CF44A8"/>
    <w:rsid w:val="00D2136B"/>
    <w:rsid w:val="00D25D3D"/>
    <w:rsid w:val="00D86663"/>
    <w:rsid w:val="00DA72F4"/>
    <w:rsid w:val="00E4102F"/>
    <w:rsid w:val="00EF6EF2"/>
    <w:rsid w:val="00F00367"/>
    <w:rsid w:val="00F26356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66</cp:revision>
  <dcterms:created xsi:type="dcterms:W3CDTF">2019-03-15T02:13:00Z</dcterms:created>
  <dcterms:modified xsi:type="dcterms:W3CDTF">2019-10-11T11:23:00Z</dcterms:modified>
</cp:coreProperties>
</file>