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0845A265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67609F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7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72ED3207" w:rsidR="005F5075" w:rsidRPr="009946CE" w:rsidRDefault="0067609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9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September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13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September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Piscioneri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Linklater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DD0E239" w14:textId="1A6DAA0F" w:rsidR="005F5075" w:rsidRDefault="00F25F83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worked on implementing</w:t>
      </w:r>
      <w:r w:rsidR="006567E0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the authorisation approval module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and getting it to synchronise across the weapon firing and weapon authorisation modules for both firing officers and warfare officers. </w:t>
      </w:r>
      <w:r w:rsidR="005515B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There were quite a few user stories involved with this. </w:t>
      </w:r>
      <w:bookmarkStart w:id="0" w:name="_GoBack"/>
      <w:bookmarkEnd w:id="0"/>
    </w:p>
    <w:p w14:paraId="01F2ACC6" w14:textId="34D29011" w:rsidR="007D025F" w:rsidRDefault="007D025F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have also been organising our GitHub repository and using the project board to keep track of our progress.</w:t>
      </w:r>
    </w:p>
    <w:p w14:paraId="61F1FBE1" w14:textId="7586FC52" w:rsidR="0067609F" w:rsidRDefault="0067609F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wrote more user stories for our group and prepared the presentation for our client meeting (including user stories we worked on this sprint and user stories for the next sprint).</w:t>
      </w:r>
    </w:p>
    <w:p w14:paraId="30A680D1" w14:textId="77777777" w:rsidR="00026D26" w:rsidRPr="00026D26" w:rsidRDefault="00026D26" w:rsidP="00026D26">
      <w:pPr>
        <w:pStyle w:val="ListParagraph"/>
        <w:autoSpaceDE w:val="0"/>
        <w:autoSpaceDN w:val="0"/>
        <w:adjustRightInd w:val="0"/>
        <w:spacing w:before="120" w:after="120"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0574E0E2" w14:textId="202FB9A7" w:rsidR="00CE5243" w:rsidRDefault="00CE5243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start working on the settings module. I will try to first implement audio notifications and track icon sizing in the settings module. </w:t>
      </w:r>
    </w:p>
    <w:p w14:paraId="78DBC265" w14:textId="651343ED" w:rsidR="00CD6679" w:rsidRDefault="0097605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ill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continue to manage the project board and write more user stories to prepare for the next sprint.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1D34CA8A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other coursework and personal commitments.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28EFB798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67609F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13/09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8038F" w14:textId="77777777" w:rsidR="005C234B" w:rsidRDefault="005C234B" w:rsidP="00611534">
      <w:r>
        <w:separator/>
      </w:r>
    </w:p>
  </w:endnote>
  <w:endnote w:type="continuationSeparator" w:id="0">
    <w:p w14:paraId="45480953" w14:textId="77777777" w:rsidR="005C234B" w:rsidRDefault="005C234B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B02B8" w14:textId="77777777" w:rsidR="005C234B" w:rsidRDefault="005C234B" w:rsidP="00611534">
      <w:r>
        <w:separator/>
      </w:r>
    </w:p>
  </w:footnote>
  <w:footnote w:type="continuationSeparator" w:id="0">
    <w:p w14:paraId="0E128E97" w14:textId="77777777" w:rsidR="005C234B" w:rsidRDefault="005C234B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26D26"/>
    <w:rsid w:val="00057CC0"/>
    <w:rsid w:val="00060BE4"/>
    <w:rsid w:val="00061B98"/>
    <w:rsid w:val="00075337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50625"/>
    <w:rsid w:val="0016322A"/>
    <w:rsid w:val="001833D1"/>
    <w:rsid w:val="00186C5A"/>
    <w:rsid w:val="001A1703"/>
    <w:rsid w:val="001C1AA1"/>
    <w:rsid w:val="001D47B1"/>
    <w:rsid w:val="001F2E2E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23B27"/>
    <w:rsid w:val="005515BD"/>
    <w:rsid w:val="00561712"/>
    <w:rsid w:val="005A5716"/>
    <w:rsid w:val="005B5250"/>
    <w:rsid w:val="005C234B"/>
    <w:rsid w:val="005F5075"/>
    <w:rsid w:val="00610909"/>
    <w:rsid w:val="00611534"/>
    <w:rsid w:val="00611DC9"/>
    <w:rsid w:val="00626497"/>
    <w:rsid w:val="006567E0"/>
    <w:rsid w:val="00663977"/>
    <w:rsid w:val="0067609F"/>
    <w:rsid w:val="006927C7"/>
    <w:rsid w:val="00692DE6"/>
    <w:rsid w:val="006A7845"/>
    <w:rsid w:val="006B6A69"/>
    <w:rsid w:val="00754B52"/>
    <w:rsid w:val="00757F12"/>
    <w:rsid w:val="0077650F"/>
    <w:rsid w:val="00777EB5"/>
    <w:rsid w:val="00797C6F"/>
    <w:rsid w:val="007D025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76056"/>
    <w:rsid w:val="00991B04"/>
    <w:rsid w:val="009946CE"/>
    <w:rsid w:val="009B30CC"/>
    <w:rsid w:val="009F48A1"/>
    <w:rsid w:val="00A03F45"/>
    <w:rsid w:val="00A526CD"/>
    <w:rsid w:val="00A83D4B"/>
    <w:rsid w:val="00A96D7D"/>
    <w:rsid w:val="00AD0C59"/>
    <w:rsid w:val="00AD5F80"/>
    <w:rsid w:val="00AF719A"/>
    <w:rsid w:val="00B37ABF"/>
    <w:rsid w:val="00B404D6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CE5243"/>
    <w:rsid w:val="00D43F6C"/>
    <w:rsid w:val="00D51D57"/>
    <w:rsid w:val="00D72FC9"/>
    <w:rsid w:val="00DB4B33"/>
    <w:rsid w:val="00DE57E5"/>
    <w:rsid w:val="00E4102F"/>
    <w:rsid w:val="00E542E0"/>
    <w:rsid w:val="00E75BDB"/>
    <w:rsid w:val="00E76EC8"/>
    <w:rsid w:val="00EA09DC"/>
    <w:rsid w:val="00EA23C1"/>
    <w:rsid w:val="00EC39D6"/>
    <w:rsid w:val="00F00367"/>
    <w:rsid w:val="00F2144E"/>
    <w:rsid w:val="00F25F83"/>
    <w:rsid w:val="00F93FD2"/>
    <w:rsid w:val="00F966E1"/>
    <w:rsid w:val="00FA4E7D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71</cp:revision>
  <dcterms:created xsi:type="dcterms:W3CDTF">2018-02-23T01:43:00Z</dcterms:created>
  <dcterms:modified xsi:type="dcterms:W3CDTF">2019-09-12T13:33:00Z</dcterms:modified>
</cp:coreProperties>
</file>