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19255E48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611DC9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4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732601D6" w:rsidR="005F5075" w:rsidRPr="009946CE" w:rsidRDefault="00611DC9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25 March 2019 – Friday 29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March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</w:t>
      </w:r>
      <w:bookmarkStart w:id="0" w:name="_GoBack"/>
      <w:bookmarkEnd w:id="0"/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76823AD1" w14:textId="014C2207" w:rsidR="00882A66" w:rsidRDefault="003C774B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This week I</w:t>
      </w:r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have been working on</w:t>
      </w:r>
      <w:r w:rsidR="00882A6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some </w:t>
      </w:r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online JavaScript tutorials from </w:t>
      </w:r>
      <w:proofErr w:type="spellStart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Codecademy</w:t>
      </w:r>
      <w:proofErr w:type="spellEnd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to familiarise myself with the language. After looking at the project proposal template, I also began to write some functional and non-functional requirements as well as some user stories. However, since I was still unsure about some of the system functionality, I have not posted t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hem onto the </w:t>
      </w:r>
      <w:proofErr w:type="spellStart"/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wiki yet though</w:t>
      </w:r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the client meeting this week has really helped to clear up my uncertainty. </w:t>
      </w:r>
    </w:p>
    <w:p w14:paraId="04552428" w14:textId="77777777" w:rsidR="00882A66" w:rsidRDefault="00882A66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D57AE57" w14:textId="34745CCA" w:rsidR="008D5CD9" w:rsidRDefault="00877A2B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As the client has said that they would prefer us to stick with Kafka and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MongoDB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since they are the tools that DST have been using for their simulations, I decided to have a look into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MongoDB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. I</w:t>
      </w:r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installed </w:t>
      </w:r>
      <w:proofErr w:type="spellStart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MongoDB</w:t>
      </w:r>
      <w:proofErr w:type="spellEnd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Compass to import the system tracks data that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was given to us 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. This was really helpful to better visualise and make sense of the data which will be useful when we start prototyping. I also prepared the presentation slides for our client meeting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this week</w:t>
      </w:r>
      <w:r w:rsidR="008D5CD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</w:p>
    <w:p w14:paraId="17C78386" w14:textId="77777777" w:rsidR="003C774B" w:rsidRPr="008D5CD9" w:rsidRDefault="003C774B" w:rsidP="008D5C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DD0E239" w14:textId="77777777" w:rsidR="005F5075" w:rsidRPr="009946CE" w:rsidRDefault="005F5075" w:rsidP="00101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283AA44" w14:textId="7CF26D75" w:rsidR="008D5CD9" w:rsidRPr="008231FA" w:rsidRDefault="00877A2B" w:rsidP="008231FA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Our next sprint will be heavily focused on completing the project proposal. To get started on the proposal, I will be solidifying requirements with my team as well as getting clarification from the client via our slack channel. </w:t>
      </w:r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also prepare some lo-fi and hi-fi UI designs to include in the report which will be easier now that we have a better understanding of what our system can </w:t>
      </w:r>
      <w:r w:rsidR="00D72FC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and cannot </w:t>
      </w:r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do. Following this, I plan to start preparing</w:t>
      </w:r>
      <w:r w:rsidRP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the proje</w:t>
      </w:r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ct description and </w:t>
      </w:r>
      <w:proofErr w:type="spellStart"/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gantt</w:t>
      </w:r>
      <w:proofErr w:type="spellEnd"/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chart</w:t>
      </w:r>
      <w:r w:rsidRP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as they will be easier to complete and get out of the way. </w:t>
      </w:r>
      <w:r w:rsidR="008231F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If time permits, I will also be working on the literature review component which we have decided to all contribute towards. </w:t>
      </w:r>
    </w:p>
    <w:p w14:paraId="3027AA00" w14:textId="77777777" w:rsidR="008D5CD9" w:rsidRDefault="008D5CD9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5730C7D7" w14:textId="081B9691" w:rsidR="00877A2B" w:rsidRDefault="008231FA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will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also continue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with my </w:t>
      </w:r>
      <w:proofErr w:type="spellStart"/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Javascript</w:t>
      </w:r>
      <w:proofErr w:type="spellEnd"/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learning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next week though 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this is more </w:t>
      </w:r>
      <w:r w:rsidR="00B37AB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of an 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overall project </w:t>
      </w:r>
      <w:r w:rsidR="00B37AB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goal </w:t>
      </w:r>
      <w:r w:rsidR="00877A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than specifically for this sprint.</w:t>
      </w:r>
    </w:p>
    <w:p w14:paraId="1CD9575B" w14:textId="77777777" w:rsidR="00F2144E" w:rsidRPr="008231FA" w:rsidRDefault="00F2144E" w:rsidP="008231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DB0923F" w14:textId="6B4B6C40" w:rsidR="00AF719A" w:rsidRPr="00991B04" w:rsidRDefault="00B37ABF" w:rsidP="00991B04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problem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that is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concerning is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the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very limited time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we have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to meet our goals whilst also balancing 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assignments from other subjects. I think we can have the project proposal prepared in time but I am unsure about the presentation since we have not received much information on it. Nonetheless</w:t>
      </w:r>
      <w:r w:rsidR="00AF719A" w:rsidRP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, I believe that we will be able to</w:t>
      </w:r>
      <w:r w:rsid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get through it all</w:t>
      </w:r>
      <w:r w:rsidR="00AF719A" w:rsidRPr="00991B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if we can properly manage our time and all contribute evenly to help each other out. </w:t>
      </w:r>
    </w:p>
    <w:p w14:paraId="48AD3C50" w14:textId="77777777" w:rsidR="004069DC" w:rsidRDefault="004069DC" w:rsidP="005F5075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5F0C49DE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611DC9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28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/03/19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A2791"/>
    <w:rsid w:val="000C3C1B"/>
    <w:rsid w:val="00101BA7"/>
    <w:rsid w:val="00120C7A"/>
    <w:rsid w:val="001219E4"/>
    <w:rsid w:val="00127A54"/>
    <w:rsid w:val="0016322A"/>
    <w:rsid w:val="001833D1"/>
    <w:rsid w:val="00186C5A"/>
    <w:rsid w:val="001A1703"/>
    <w:rsid w:val="001D47B1"/>
    <w:rsid w:val="0026328A"/>
    <w:rsid w:val="002D60FD"/>
    <w:rsid w:val="003C774B"/>
    <w:rsid w:val="004069DC"/>
    <w:rsid w:val="00427B45"/>
    <w:rsid w:val="004C3438"/>
    <w:rsid w:val="004D0F3E"/>
    <w:rsid w:val="005B5250"/>
    <w:rsid w:val="005F5075"/>
    <w:rsid w:val="00610909"/>
    <w:rsid w:val="00611DC9"/>
    <w:rsid w:val="00754B52"/>
    <w:rsid w:val="00757F12"/>
    <w:rsid w:val="0077650F"/>
    <w:rsid w:val="008231FA"/>
    <w:rsid w:val="00877A2B"/>
    <w:rsid w:val="00882A66"/>
    <w:rsid w:val="008C2B5F"/>
    <w:rsid w:val="008D5CD9"/>
    <w:rsid w:val="008F4704"/>
    <w:rsid w:val="00975D47"/>
    <w:rsid w:val="00991B04"/>
    <w:rsid w:val="009946CE"/>
    <w:rsid w:val="009B30CC"/>
    <w:rsid w:val="00AD5F80"/>
    <w:rsid w:val="00AF719A"/>
    <w:rsid w:val="00B37ABF"/>
    <w:rsid w:val="00B83C23"/>
    <w:rsid w:val="00B93BF9"/>
    <w:rsid w:val="00BD0436"/>
    <w:rsid w:val="00C4104C"/>
    <w:rsid w:val="00C4370F"/>
    <w:rsid w:val="00D72FC9"/>
    <w:rsid w:val="00DE57E5"/>
    <w:rsid w:val="00E4102F"/>
    <w:rsid w:val="00E75BDB"/>
    <w:rsid w:val="00EA09DC"/>
    <w:rsid w:val="00EA23C1"/>
    <w:rsid w:val="00F00367"/>
    <w:rsid w:val="00F2144E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391</Words>
  <Characters>2234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Microsoft Office User</cp:lastModifiedBy>
  <cp:revision>28</cp:revision>
  <dcterms:created xsi:type="dcterms:W3CDTF">2018-02-23T01:43:00Z</dcterms:created>
  <dcterms:modified xsi:type="dcterms:W3CDTF">2019-03-28T12:18:00Z</dcterms:modified>
</cp:coreProperties>
</file>