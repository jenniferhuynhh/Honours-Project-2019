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645F6F1D" w:rsidR="005F5075" w:rsidRPr="00166A8A" w:rsidRDefault="00E4102F" w:rsidP="005F5075">
      <w:pPr>
        <w:autoSpaceDE w:val="0"/>
        <w:autoSpaceDN w:val="0"/>
        <w:adjustRightInd w:val="0"/>
        <w:jc w:val="center"/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WEEK </w:t>
      </w:r>
      <w:r w:rsidR="00493077"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0</w:t>
      </w:r>
      <w:r w:rsidR="002309B4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9</w:t>
      </w: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559ACE94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Monday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309B4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13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B73875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May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 – Friday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B73875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1</w:t>
      </w:r>
      <w:r w:rsidR="002309B4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7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F397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May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Pr="00166A8A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Christian Piscioneri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(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a1669249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Pr="00166A8A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Pr="00166A8A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Pr="00166A8A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Pr="00166A8A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proofErr w:type="spellStart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Mansooreh</w:t>
      </w:r>
      <w:proofErr w:type="spellEnd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Zahedi</w:t>
      </w:r>
      <w:bookmarkStart w:id="0" w:name="_GoBack"/>
      <w:bookmarkEnd w:id="0"/>
    </w:p>
    <w:p w14:paraId="10CB986E" w14:textId="77777777" w:rsidR="0020047E" w:rsidRPr="00166A8A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What did you</w:t>
      </w:r>
      <w:r w:rsidR="005B525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43DD856F" w:rsidR="005F5075" w:rsidRPr="008A76CD" w:rsidRDefault="002309B4" w:rsidP="008A76C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Nothing in particular, I planned on doing the Apache Kafka but was sick multiple times, so I had to prioritise other assignments.</w:t>
      </w:r>
      <w:r w:rsidR="008D3410" w:rsidRPr="008A76CD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682CEC3C" w14:textId="10D03A42" w:rsidR="00166A8A" w:rsidRPr="00166A8A" w:rsidRDefault="002309B4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will actually be implementing Apache Kafka. I plan to do this over the weekend so it’s ready for our client meeting on Wednesday.</w:t>
      </w:r>
    </w:p>
    <w:p w14:paraId="2C8E5985" w14:textId="77777777" w:rsidR="00431CD9" w:rsidRPr="00166A8A" w:rsidRDefault="00431CD9" w:rsidP="00431CD9">
      <w:pPr>
        <w:pStyle w:val="ListParagraph"/>
        <w:autoSpaceDE w:val="0"/>
        <w:autoSpaceDN w:val="0"/>
        <w:adjustRightInd w:val="0"/>
        <w:ind w:left="144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12382AEA" w14:textId="77777777" w:rsidR="00E4102F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Do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see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758CF5DB" w:rsidR="00A615D3" w:rsidRPr="00166A8A" w:rsidRDefault="002309B4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/>
          <w:sz w:val="22"/>
        </w:rPr>
      </w:pPr>
      <w:r>
        <w:rPr>
          <w:rFonts w:ascii="HelveticaNeueLT Pro 55 Roman" w:hAnsi="HelveticaNeueLT Pro 55 Roman"/>
          <w:sz w:val="22"/>
        </w:rPr>
        <w:t xml:space="preserve">Me getting sick again, unfortunately there’s nothing I can do about the migraine’s I’m getting and </w:t>
      </w:r>
      <w:proofErr w:type="gramStart"/>
      <w:r>
        <w:rPr>
          <w:rFonts w:ascii="HelveticaNeueLT Pro 55 Roman" w:hAnsi="HelveticaNeueLT Pro 55 Roman"/>
          <w:sz w:val="22"/>
        </w:rPr>
        <w:t>have to</w:t>
      </w:r>
      <w:proofErr w:type="gramEnd"/>
      <w:r>
        <w:rPr>
          <w:rFonts w:ascii="HelveticaNeueLT Pro 55 Roman" w:hAnsi="HelveticaNeueLT Pro 55 Roman"/>
          <w:sz w:val="22"/>
        </w:rPr>
        <w:t xml:space="preserve"> hope they don’t stop me over the weekend.</w:t>
      </w:r>
    </w:p>
    <w:sectPr w:rsidR="00A615D3" w:rsidRPr="00166A8A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9CF32" w14:textId="77777777" w:rsidR="004A54A6" w:rsidRDefault="004A54A6" w:rsidP="00493077">
      <w:r>
        <w:separator/>
      </w:r>
    </w:p>
  </w:endnote>
  <w:endnote w:type="continuationSeparator" w:id="0">
    <w:p w14:paraId="262FAF13" w14:textId="77777777" w:rsidR="004A54A6" w:rsidRDefault="004A54A6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79AB759A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</w:t>
    </w:r>
    <w:r w:rsidR="008D3410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2</w:t>
    </w:r>
    <w:r w:rsidR="00CF6102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9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B8B24" w14:textId="77777777" w:rsidR="004A54A6" w:rsidRDefault="004A54A6" w:rsidP="00493077">
      <w:r>
        <w:separator/>
      </w:r>
    </w:p>
  </w:footnote>
  <w:footnote w:type="continuationSeparator" w:id="0">
    <w:p w14:paraId="46786879" w14:textId="77777777" w:rsidR="004A54A6" w:rsidRDefault="004A54A6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40E12"/>
    <w:rsid w:val="001602CF"/>
    <w:rsid w:val="00166A8A"/>
    <w:rsid w:val="001675EE"/>
    <w:rsid w:val="00190F1C"/>
    <w:rsid w:val="001A1AEC"/>
    <w:rsid w:val="001D3216"/>
    <w:rsid w:val="0020047E"/>
    <w:rsid w:val="002130CC"/>
    <w:rsid w:val="002309B4"/>
    <w:rsid w:val="0023400D"/>
    <w:rsid w:val="0024213B"/>
    <w:rsid w:val="002917B2"/>
    <w:rsid w:val="00297ADC"/>
    <w:rsid w:val="002A0D47"/>
    <w:rsid w:val="002B3705"/>
    <w:rsid w:val="002B705D"/>
    <w:rsid w:val="002D6B34"/>
    <w:rsid w:val="002F397C"/>
    <w:rsid w:val="002F7BD9"/>
    <w:rsid w:val="003129D8"/>
    <w:rsid w:val="00314ECD"/>
    <w:rsid w:val="003D631C"/>
    <w:rsid w:val="003D71BC"/>
    <w:rsid w:val="00403F7B"/>
    <w:rsid w:val="00431CD9"/>
    <w:rsid w:val="00493077"/>
    <w:rsid w:val="004A54A6"/>
    <w:rsid w:val="004D0B0C"/>
    <w:rsid w:val="004D0F3E"/>
    <w:rsid w:val="005A65BA"/>
    <w:rsid w:val="005B5250"/>
    <w:rsid w:val="005E4779"/>
    <w:rsid w:val="005F5075"/>
    <w:rsid w:val="00600E66"/>
    <w:rsid w:val="00661F19"/>
    <w:rsid w:val="0066560E"/>
    <w:rsid w:val="00665B84"/>
    <w:rsid w:val="006855D4"/>
    <w:rsid w:val="007504FD"/>
    <w:rsid w:val="00757DEC"/>
    <w:rsid w:val="00764E96"/>
    <w:rsid w:val="0077411F"/>
    <w:rsid w:val="007C1AFF"/>
    <w:rsid w:val="00837A62"/>
    <w:rsid w:val="008528B3"/>
    <w:rsid w:val="008A76CD"/>
    <w:rsid w:val="008D3410"/>
    <w:rsid w:val="008D6B8F"/>
    <w:rsid w:val="008F4C60"/>
    <w:rsid w:val="0091729A"/>
    <w:rsid w:val="00961186"/>
    <w:rsid w:val="00975D47"/>
    <w:rsid w:val="00976D6D"/>
    <w:rsid w:val="00991BA5"/>
    <w:rsid w:val="009A7D7E"/>
    <w:rsid w:val="009D4566"/>
    <w:rsid w:val="009F272B"/>
    <w:rsid w:val="00A42ADE"/>
    <w:rsid w:val="00A94D1E"/>
    <w:rsid w:val="00AA1B05"/>
    <w:rsid w:val="00AB6770"/>
    <w:rsid w:val="00AD1D54"/>
    <w:rsid w:val="00B1338A"/>
    <w:rsid w:val="00B227ED"/>
    <w:rsid w:val="00B44D12"/>
    <w:rsid w:val="00B514F7"/>
    <w:rsid w:val="00B73875"/>
    <w:rsid w:val="00B8264B"/>
    <w:rsid w:val="00B83C23"/>
    <w:rsid w:val="00BF2E7D"/>
    <w:rsid w:val="00C26F5C"/>
    <w:rsid w:val="00C476E4"/>
    <w:rsid w:val="00CE4B36"/>
    <w:rsid w:val="00CE5D81"/>
    <w:rsid w:val="00CF6102"/>
    <w:rsid w:val="00D21050"/>
    <w:rsid w:val="00D2136B"/>
    <w:rsid w:val="00D25D3D"/>
    <w:rsid w:val="00D86663"/>
    <w:rsid w:val="00DA72F4"/>
    <w:rsid w:val="00DD6B5C"/>
    <w:rsid w:val="00E4102F"/>
    <w:rsid w:val="00F00367"/>
    <w:rsid w:val="00F26AF2"/>
    <w:rsid w:val="00F57AC7"/>
    <w:rsid w:val="00F82565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Piscioneri</dc:creator>
  <cp:keywords/>
  <dc:description/>
  <cp:lastModifiedBy>Christian Piscioneri</cp:lastModifiedBy>
  <cp:revision>76</cp:revision>
  <dcterms:created xsi:type="dcterms:W3CDTF">2019-03-15T02:13:00Z</dcterms:created>
  <dcterms:modified xsi:type="dcterms:W3CDTF">2019-05-17T06:23:00Z</dcterms:modified>
</cp:coreProperties>
</file>