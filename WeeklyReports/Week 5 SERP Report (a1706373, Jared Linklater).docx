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57225DBA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D00091">
        <w:rPr>
          <w:rFonts w:ascii="Helvetica Neue" w:hAnsi="Helvetica Neue" w:cs="Helvetica Neue"/>
          <w:b/>
          <w:bCs/>
          <w:color w:val="000000"/>
          <w:lang w:val="en-AU" w:bidi="th-TH"/>
        </w:rPr>
        <w:t>5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2B55FD0E" w14:textId="1C08F4A5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D0009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5 April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hristian </w:t>
      </w:r>
      <w:proofErr w:type="spellStart"/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Piscioneri</w:t>
      </w:r>
      <w:proofErr w:type="spellEnd"/>
    </w:p>
    <w:p w14:paraId="47FFCAB8" w14:textId="17280734" w:rsidR="005F5075" w:rsidRPr="00D00091" w:rsidRDefault="00E426DE" w:rsidP="00D0009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  <w:r w:rsidR="00F22501" w:rsidRP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68CF3245" w14:textId="41BDF994" w:rsidR="00606F61" w:rsidRPr="00D00091" w:rsidRDefault="00D00091" w:rsidP="00D0009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worked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alongside my team members on </w:t>
      </w:r>
      <w:r w:rsidR="00E11BB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understanding and getting a start on the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project proposal and </w:t>
      </w:r>
      <w:r w:rsidR="00E11BB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lo-fi sketches.</w:t>
      </w:r>
    </w:p>
    <w:p w14:paraId="0901B619" w14:textId="74E8D84C" w:rsidR="00F22501" w:rsidRPr="00606F61" w:rsidRDefault="00E11BB8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I’ve drafted some functional and non-function requirements to be put in the project proposal.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06D99D43" w14:textId="36E8D10C" w:rsidR="00E11BB8" w:rsidRDefault="003C14C5" w:rsidP="00E11BB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will </w:t>
      </w:r>
      <w:r w:rsidR="00E11BB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work with my group to complete the project proposal, by doing a literature review, creating more functional and non-functional requirements, creating UML diagrams, etc.</w:t>
      </w:r>
      <w:r w:rsidR="005E7D72" w:rsidRPr="005E7D7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1CA888B6" w14:textId="77777777" w:rsidR="00E11BB8" w:rsidRPr="00E11BB8" w:rsidRDefault="00E11BB8" w:rsidP="00E11BB8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83D051D" w14:textId="1A6EDB8C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D8FCBAB" w14:textId="14DFAB8B" w:rsidR="00606F61" w:rsidRPr="00606F61" w:rsidRDefault="00E11BB8" w:rsidP="0060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Again, time will likely limit my ability to meet the goals to the best of my ability – I have many other large assignments due on the same day as the proposal, and I will need to manage my time well in order to get it all done</w:t>
      </w:r>
      <w:r w:rsidR="00606F6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21AB65B3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Friday </w:t>
      </w:r>
      <w:r w:rsidR="0023748F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5 April</w:t>
      </w:r>
      <w:bookmarkStart w:id="0" w:name="_GoBack"/>
      <w:bookmarkEnd w:id="0"/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2019</w:t>
      </w:r>
    </w:p>
    <w:p w14:paraId="2F59EA30" w14:textId="77777777" w:rsidR="00A615D3" w:rsidRDefault="0023748F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23748F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A5A6F"/>
    <w:rsid w:val="007141FE"/>
    <w:rsid w:val="00744BDB"/>
    <w:rsid w:val="00952AB9"/>
    <w:rsid w:val="00975C5E"/>
    <w:rsid w:val="00975D47"/>
    <w:rsid w:val="00A659DD"/>
    <w:rsid w:val="00B07084"/>
    <w:rsid w:val="00B83C23"/>
    <w:rsid w:val="00D00091"/>
    <w:rsid w:val="00D63D32"/>
    <w:rsid w:val="00DD5818"/>
    <w:rsid w:val="00E11BB8"/>
    <w:rsid w:val="00E4102F"/>
    <w:rsid w:val="00E426DE"/>
    <w:rsid w:val="00E87DE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15</cp:revision>
  <dcterms:created xsi:type="dcterms:W3CDTF">2018-02-23T01:43:00Z</dcterms:created>
  <dcterms:modified xsi:type="dcterms:W3CDTF">2019-04-05T05:42:00Z</dcterms:modified>
</cp:coreProperties>
</file>