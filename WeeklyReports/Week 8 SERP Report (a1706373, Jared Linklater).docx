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5EBB68A1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37335A">
        <w:rPr>
          <w:rFonts w:ascii="Helvetica Neue" w:hAnsi="Helvetica Neue" w:cs="Helvetica Neue"/>
          <w:b/>
          <w:bCs/>
          <w:color w:val="000000"/>
          <w:lang w:val="en-AU" w:bidi="th-TH"/>
        </w:rPr>
        <w:t>8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7B949601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61002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6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April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61002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10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9D16B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May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</w:t>
      </w:r>
      <w:bookmarkStart w:id="0" w:name="_GoBack"/>
      <w:bookmarkEnd w:id="0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hristian </w:t>
      </w:r>
      <w:proofErr w:type="spellStart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Piscioneri</w:t>
      </w:r>
      <w:proofErr w:type="spellEnd"/>
    </w:p>
    <w:p w14:paraId="47FFCAB8" w14:textId="716AAFEA" w:rsidR="005F5075" w:rsidRDefault="00E426DE" w:rsidP="00D00091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</w:p>
    <w:p w14:paraId="2608BB74" w14:textId="0EC0E9D3" w:rsidR="009D3965" w:rsidRDefault="009D3965" w:rsidP="009D396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DST – Andy</w:t>
      </w:r>
      <w:r w:rsidR="009D16B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&amp; 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Ashley</w:t>
      </w:r>
    </w:p>
    <w:p w14:paraId="24EB856B" w14:textId="2399CC3B" w:rsidR="009D3965" w:rsidRPr="009D3965" w:rsidRDefault="009D3965" w:rsidP="009D396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ansooreh</w:t>
      </w:r>
      <w:proofErr w:type="spellEnd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00C4C0E1" w14:textId="77777777" w:rsidR="003C14C5" w:rsidRDefault="003C14C5" w:rsidP="003C14C5">
      <w:pPr>
        <w:tabs>
          <w:tab w:val="left" w:pos="20"/>
          <w:tab w:val="left" w:pos="3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B27633B" w14:textId="49211C18" w:rsidR="005F5075" w:rsidRDefault="003C14C5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</w:t>
      </w:r>
      <w:r w:rsidRP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hat did you do this week that helped the development team meet the sprint goal?</w:t>
      </w:r>
    </w:p>
    <w:p w14:paraId="0901B619" w14:textId="49A74F47" w:rsidR="00F22501" w:rsidRDefault="0061002D" w:rsidP="00606F6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uploaded the simulator I wrote to the GitHub as a basis for the prototype, and worked with the rest of the group to successfully link their developed modules to it.</w:t>
      </w:r>
    </w:p>
    <w:p w14:paraId="19B82B90" w14:textId="10F23115" w:rsidR="00653401" w:rsidRPr="00606F61" w:rsidRDefault="00653401" w:rsidP="00606F6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helped create the presentation that we showed to our clients during the proposal presentation meeting.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732E9140" w14:textId="31A2A29A" w:rsidR="00653401" w:rsidRDefault="0061002D" w:rsidP="0065340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develop more modules that are required for the project and add them to the prototype.</w:t>
      </w:r>
    </w:p>
    <w:p w14:paraId="4744C78F" w14:textId="383A7054" w:rsidR="0061002D" w:rsidRDefault="0061002D" w:rsidP="0065340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look into tools that will be used in the implantation of the system that could also be used in the prototype.</w:t>
      </w:r>
    </w:p>
    <w:p w14:paraId="2B2A5340" w14:textId="276A3C93" w:rsidR="0061002D" w:rsidRDefault="0061002D" w:rsidP="0065340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meet up with the group throughout the week and assist them in developing the prototype.</w:t>
      </w:r>
    </w:p>
    <w:p w14:paraId="1CA888B6" w14:textId="77777777" w:rsidR="00E11BB8" w:rsidRPr="00E11BB8" w:rsidRDefault="00E11BB8" w:rsidP="00E11BB8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83D051D" w14:textId="1A6EDB8C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3257DA2C" w14:textId="10EC7E60" w:rsidR="005F5075" w:rsidRDefault="00653401" w:rsidP="0061002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Other class’s assignments and other commitments may limit our ability to work on the project or limit the times we are available to work as a group.</w:t>
      </w:r>
      <w:r w:rsidR="0061002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0AF448B8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3C14C5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Friday </w:t>
      </w:r>
      <w:r w:rsidR="0061002D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10</w:t>
      </w:r>
      <w:r w:rsidR="009D16B7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May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2019</w:t>
      </w:r>
    </w:p>
    <w:p w14:paraId="2F59EA30" w14:textId="77777777" w:rsidR="00A615D3" w:rsidRDefault="0037335A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02BDC"/>
    <w:rsid w:val="000C5E25"/>
    <w:rsid w:val="00101BA7"/>
    <w:rsid w:val="002277C3"/>
    <w:rsid w:val="0023748F"/>
    <w:rsid w:val="0037335A"/>
    <w:rsid w:val="00375C92"/>
    <w:rsid w:val="003909F5"/>
    <w:rsid w:val="003C14C5"/>
    <w:rsid w:val="004C35D6"/>
    <w:rsid w:val="004D0F3E"/>
    <w:rsid w:val="004D7B4A"/>
    <w:rsid w:val="005310F9"/>
    <w:rsid w:val="00562D97"/>
    <w:rsid w:val="005B5250"/>
    <w:rsid w:val="005E7D72"/>
    <w:rsid w:val="005F5075"/>
    <w:rsid w:val="006017AF"/>
    <w:rsid w:val="00606F61"/>
    <w:rsid w:val="0061002D"/>
    <w:rsid w:val="00653401"/>
    <w:rsid w:val="006A5A6F"/>
    <w:rsid w:val="007141FE"/>
    <w:rsid w:val="00744BDB"/>
    <w:rsid w:val="00952AB9"/>
    <w:rsid w:val="00975C5E"/>
    <w:rsid w:val="00975D47"/>
    <w:rsid w:val="009D16B7"/>
    <w:rsid w:val="009D3965"/>
    <w:rsid w:val="00A659DD"/>
    <w:rsid w:val="00AB3D12"/>
    <w:rsid w:val="00B07084"/>
    <w:rsid w:val="00B83C23"/>
    <w:rsid w:val="00D00091"/>
    <w:rsid w:val="00D63D32"/>
    <w:rsid w:val="00DD5818"/>
    <w:rsid w:val="00E11BB8"/>
    <w:rsid w:val="00E4102F"/>
    <w:rsid w:val="00E426DE"/>
    <w:rsid w:val="00E87DEB"/>
    <w:rsid w:val="00F00367"/>
    <w:rsid w:val="00F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19</cp:revision>
  <dcterms:created xsi:type="dcterms:W3CDTF">2018-02-23T01:43:00Z</dcterms:created>
  <dcterms:modified xsi:type="dcterms:W3CDTF">2019-05-10T06:18:00Z</dcterms:modified>
</cp:coreProperties>
</file>