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BCAA" w14:textId="6C856831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002BDC">
        <w:rPr>
          <w:rFonts w:ascii="Helvetica Neue" w:hAnsi="Helvetica Neue" w:cs="Helvetica Neue"/>
          <w:b/>
          <w:bCs/>
          <w:color w:val="000000"/>
          <w:lang w:val="en-AU" w:bidi="th-TH"/>
        </w:rPr>
        <w:t>4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1739864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E0EDF8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41601F6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  <w:bookmarkStart w:id="0" w:name="_GoBack"/>
      <w:bookmarkEnd w:id="0"/>
    </w:p>
    <w:p w14:paraId="2B55FD0E" w14:textId="18C5FF18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F225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25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March 2019 – Friday </w:t>
      </w:r>
      <w:r w:rsid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</w:t>
      </w:r>
      <w:r w:rsidR="00F225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9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March 2019</w:t>
      </w:r>
    </w:p>
    <w:p w14:paraId="1CD9CEE4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AE2BB4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173739FC" w14:textId="51A1614A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CB82C06" w14:textId="30A35108" w:rsidR="005F5075" w:rsidRDefault="00E426D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hristian Piscioneri</w:t>
      </w:r>
    </w:p>
    <w:p w14:paraId="4EE2B300" w14:textId="6018AA51" w:rsidR="00F22501" w:rsidRDefault="00E426DE" w:rsidP="00F2250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ennifer Phuong Huynh</w:t>
      </w:r>
      <w:r w:rsidR="00F22501" w:rsidRPr="00F225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69F9D61F" w14:textId="77777777" w:rsidR="00F22501" w:rsidRDefault="00F22501" w:rsidP="00F2250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DST – Andy &amp; Ashley</w:t>
      </w:r>
    </w:p>
    <w:p w14:paraId="47FFCAB8" w14:textId="01C6F65F" w:rsidR="005F5075" w:rsidRPr="00F22501" w:rsidRDefault="00F22501" w:rsidP="00F22501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</w:t>
      </w:r>
      <w:r w:rsidRPr="00E426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ansooreh Zahedi</w:t>
      </w:r>
    </w:p>
    <w:p w14:paraId="00C4C0E1" w14:textId="77777777" w:rsidR="003C14C5" w:rsidRDefault="003C14C5" w:rsidP="003C14C5">
      <w:pPr>
        <w:tabs>
          <w:tab w:val="left" w:pos="20"/>
          <w:tab w:val="left" w:pos="3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B10C7DD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0DD04D05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B27633B" w14:textId="49211C18" w:rsidR="005F5075" w:rsidRDefault="003C14C5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</w:t>
      </w:r>
      <w:r w:rsidRPr="003C14C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hat did you do this week that helped the development team meet the sprint goal?</w:t>
      </w:r>
    </w:p>
    <w:p w14:paraId="68CF3245" w14:textId="0880A8E9" w:rsidR="00606F61" w:rsidRDefault="00606F61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researched options such as React and Angular, to see if they were viable for the project.</w:t>
      </w:r>
    </w:p>
    <w:p w14:paraId="42887D07" w14:textId="6C3C8535" w:rsidR="003C14C5" w:rsidRDefault="003C14C5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</w:t>
      </w:r>
      <w:r w:rsidR="00F225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wrote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down </w:t>
      </w:r>
      <w:r w:rsidR="00F225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more 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questions for the clien</w:t>
      </w:r>
      <w:r w:rsidR="00F2250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ts and added them to a slideshow with my team members.</w:t>
      </w:r>
    </w:p>
    <w:p w14:paraId="0901B619" w14:textId="12875109" w:rsidR="00F22501" w:rsidRPr="00606F61" w:rsidRDefault="00F22501" w:rsidP="00606F6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led the presentation during the client meeting, attempting to make sure the most vital questions were answered</w:t>
      </w:r>
      <w:r w:rsidR="00606F6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2CF024BF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3BE76FA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6D5E1475" w14:textId="1307062B" w:rsidR="00E4102F" w:rsidRDefault="003C14C5" w:rsidP="00A659DD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prepare some function</w:t>
      </w:r>
      <w:r w:rsidR="00606F6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al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and non-functional requirements </w:t>
      </w:r>
      <w:r w:rsidR="00606F6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for the project proposal.</w:t>
      </w:r>
    </w:p>
    <w:p w14:paraId="3600DD6E" w14:textId="432DC03A" w:rsidR="005E7D72" w:rsidRDefault="00606F61" w:rsidP="005E7D72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 will work alongside my other team members on the project proposal and further design elements (sketches, tools, etc).</w:t>
      </w:r>
    </w:p>
    <w:p w14:paraId="4D43AC7D" w14:textId="5DFC6022" w:rsidR="00E4102F" w:rsidRPr="005E7D72" w:rsidRDefault="005E7D72" w:rsidP="005E7D72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5E7D7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</w:p>
    <w:p w14:paraId="383D051D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3D8FCBAB" w14:textId="31F5EA34" w:rsidR="00606F61" w:rsidRPr="00606F61" w:rsidRDefault="00DD5818" w:rsidP="00606F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606F6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Like </w:t>
      </w:r>
      <w:r w:rsidR="00606F6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previous weeks, time will likely be a limiting factor – I have many assignments due for other subjects, alongside my other commitments.</w:t>
      </w:r>
    </w:p>
    <w:p w14:paraId="3257DA2C" w14:textId="77777777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6F599669" w14:textId="77777777" w:rsidR="00E4102F" w:rsidRDefault="00E4102F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5AEC1E79" w14:textId="5C2E0FC4" w:rsidR="005F5075" w:rsidRDefault="005F5075" w:rsidP="005F5075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Date</w:t>
      </w:r>
      <w:r w:rsid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report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: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</w:t>
      </w:r>
      <w:r w:rsidR="003C14C5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Friday 2</w:t>
      </w:r>
      <w:r w:rsidR="00606F61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>9</w:t>
      </w:r>
      <w:r w:rsidR="00D63D32">
        <w:rPr>
          <w:rFonts w:ascii="Helvetica Neue" w:hAnsi="Helvetica Neue" w:cs="Helvetica Neue"/>
          <w:noProof/>
          <w:color w:val="000000"/>
          <w:sz w:val="22"/>
          <w:szCs w:val="22"/>
          <w:lang w:val="en-AU" w:bidi="th-TH"/>
        </w:rPr>
        <w:t xml:space="preserve"> March 2019</w:t>
      </w:r>
    </w:p>
    <w:p w14:paraId="2F59EA30" w14:textId="77777777" w:rsidR="00A615D3" w:rsidRDefault="00002BDC"/>
    <w:sectPr w:rsidR="00A615D3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02BDC"/>
    <w:rsid w:val="000C5E25"/>
    <w:rsid w:val="00101BA7"/>
    <w:rsid w:val="002277C3"/>
    <w:rsid w:val="003909F5"/>
    <w:rsid w:val="003C14C5"/>
    <w:rsid w:val="004C35D6"/>
    <w:rsid w:val="004D0F3E"/>
    <w:rsid w:val="004D7B4A"/>
    <w:rsid w:val="005310F9"/>
    <w:rsid w:val="00562D97"/>
    <w:rsid w:val="005B5250"/>
    <w:rsid w:val="005E7D72"/>
    <w:rsid w:val="005F5075"/>
    <w:rsid w:val="006017AF"/>
    <w:rsid w:val="00606F61"/>
    <w:rsid w:val="006A5A6F"/>
    <w:rsid w:val="007141FE"/>
    <w:rsid w:val="00744BDB"/>
    <w:rsid w:val="00952AB9"/>
    <w:rsid w:val="00975C5E"/>
    <w:rsid w:val="00975D47"/>
    <w:rsid w:val="00A659DD"/>
    <w:rsid w:val="00B07084"/>
    <w:rsid w:val="00B83C23"/>
    <w:rsid w:val="00D63D32"/>
    <w:rsid w:val="00DD5818"/>
    <w:rsid w:val="00E4102F"/>
    <w:rsid w:val="00E426DE"/>
    <w:rsid w:val="00E87DEB"/>
    <w:rsid w:val="00F00367"/>
    <w:rsid w:val="00F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5CE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Jared Linklater</cp:lastModifiedBy>
  <cp:revision>13</cp:revision>
  <dcterms:created xsi:type="dcterms:W3CDTF">2018-02-23T01:43:00Z</dcterms:created>
  <dcterms:modified xsi:type="dcterms:W3CDTF">2019-04-02T07:28:00Z</dcterms:modified>
</cp:coreProperties>
</file>