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F71DC" w14:textId="04215208" w:rsidR="005F5075" w:rsidRPr="00166A8A" w:rsidRDefault="00E4102F" w:rsidP="005F5075">
      <w:pPr>
        <w:autoSpaceDE w:val="0"/>
        <w:autoSpaceDN w:val="0"/>
        <w:adjustRightInd w:val="0"/>
        <w:jc w:val="center"/>
        <w:rPr>
          <w:rFonts w:ascii="HelveticaNeueLT Pro 55 Roman" w:hAnsi="HelveticaNeueLT Pro 55 Roman" w:cs="Helvetica Neue"/>
          <w:b/>
          <w:bCs/>
          <w:color w:val="000000"/>
          <w:lang w:val="en-AU" w:bidi="th-TH"/>
        </w:rPr>
      </w:pPr>
      <w:r w:rsidRPr="00166A8A">
        <w:rPr>
          <w:rFonts w:ascii="HelveticaNeueLT Pro 55 Roman" w:hAnsi="HelveticaNeueLT Pro 55 Roman" w:cs="Helvetica Neue"/>
          <w:b/>
          <w:bCs/>
          <w:color w:val="000000"/>
          <w:lang w:val="en-AU" w:bidi="th-TH"/>
        </w:rPr>
        <w:t xml:space="preserve">WEEK </w:t>
      </w:r>
      <w:r w:rsidR="00493077" w:rsidRPr="00166A8A">
        <w:rPr>
          <w:rFonts w:ascii="HelveticaNeueLT Pro 55 Roman" w:hAnsi="HelveticaNeueLT Pro 55 Roman" w:cs="Helvetica Neue"/>
          <w:b/>
          <w:bCs/>
          <w:color w:val="000000"/>
          <w:lang w:val="en-AU" w:bidi="th-TH"/>
        </w:rPr>
        <w:t>0</w:t>
      </w:r>
      <w:r w:rsidR="00D21050">
        <w:rPr>
          <w:rFonts w:ascii="HelveticaNeueLT Pro 55 Roman" w:hAnsi="HelveticaNeueLT Pro 55 Roman" w:cs="Helvetica Neue"/>
          <w:b/>
          <w:bCs/>
          <w:color w:val="000000"/>
          <w:lang w:val="en-AU" w:bidi="th-TH"/>
        </w:rPr>
        <w:t>8</w:t>
      </w:r>
      <w:bookmarkStart w:id="0" w:name="_GoBack"/>
      <w:bookmarkEnd w:id="0"/>
      <w:r w:rsidRPr="00166A8A">
        <w:rPr>
          <w:rFonts w:ascii="HelveticaNeueLT Pro 55 Roman" w:hAnsi="HelveticaNeueLT Pro 55 Roman" w:cs="Helvetica Neue"/>
          <w:b/>
          <w:bCs/>
          <w:color w:val="000000"/>
          <w:lang w:val="en-AU" w:bidi="th-TH"/>
        </w:rPr>
        <w:t xml:space="preserve"> WEEKLY REPORT</w:t>
      </w:r>
    </w:p>
    <w:p w14:paraId="0BFFD46D" w14:textId="77777777" w:rsidR="005F5075" w:rsidRPr="00166A8A" w:rsidRDefault="005F5075" w:rsidP="005F5075">
      <w:pPr>
        <w:autoSpaceDE w:val="0"/>
        <w:autoSpaceDN w:val="0"/>
        <w:adjustRightInd w:val="0"/>
        <w:rPr>
          <w:rFonts w:ascii="HelveticaNeueLT Pro 55 Roman" w:hAnsi="HelveticaNeueLT Pro 55 Roman" w:cs="Helvetica Neue"/>
          <w:color w:val="000000"/>
          <w:sz w:val="22"/>
          <w:szCs w:val="22"/>
          <w:lang w:val="en-AU" w:bidi="th-TH"/>
        </w:rPr>
      </w:pPr>
    </w:p>
    <w:p w14:paraId="7085025B" w14:textId="77777777" w:rsidR="005F5075" w:rsidRPr="00166A8A" w:rsidRDefault="005F5075" w:rsidP="005F5075">
      <w:pPr>
        <w:autoSpaceDE w:val="0"/>
        <w:autoSpaceDN w:val="0"/>
        <w:adjustRightInd w:val="0"/>
        <w:rPr>
          <w:rFonts w:ascii="HelveticaNeueLT Pro 55 Roman" w:hAnsi="HelveticaNeueLT Pro 55 Roman" w:cs="Helvetica Neue"/>
          <w:color w:val="000000"/>
          <w:sz w:val="22"/>
          <w:szCs w:val="22"/>
          <w:lang w:val="en-AU" w:bidi="th-TH"/>
        </w:rPr>
      </w:pPr>
    </w:p>
    <w:p w14:paraId="39B85612" w14:textId="77777777" w:rsidR="005F5075" w:rsidRPr="00166A8A" w:rsidRDefault="005F5075" w:rsidP="005F5075">
      <w:pPr>
        <w:autoSpaceDE w:val="0"/>
        <w:autoSpaceDN w:val="0"/>
        <w:adjustRightInd w:val="0"/>
        <w:rPr>
          <w:rFonts w:ascii="HelveticaNeueLT Pro 55 Roman" w:hAnsi="HelveticaNeueLT Pro 55 Roman" w:cs="Helvetica Neue"/>
          <w:b/>
          <w:bCs/>
          <w:color w:val="000000"/>
          <w:sz w:val="22"/>
          <w:szCs w:val="22"/>
          <w:lang w:val="en-AU" w:bidi="th-TH"/>
        </w:rPr>
      </w:pPr>
      <w:r w:rsidRPr="00166A8A">
        <w:rPr>
          <w:rFonts w:ascii="HelveticaNeueLT Pro 55 Roman" w:hAnsi="HelveticaNeueLT Pro 55 Roman" w:cs="Helvetica Neue"/>
          <w:b/>
          <w:bCs/>
          <w:color w:val="000000"/>
          <w:sz w:val="22"/>
          <w:szCs w:val="22"/>
          <w:lang w:val="en-AU" w:bidi="th-TH"/>
        </w:rPr>
        <w:t>DATE</w:t>
      </w:r>
    </w:p>
    <w:p w14:paraId="6FCAB180" w14:textId="1D226C3A" w:rsidR="005F5075" w:rsidRPr="00166A8A" w:rsidRDefault="00E4102F" w:rsidP="005F5075">
      <w:pPr>
        <w:autoSpaceDE w:val="0"/>
        <w:autoSpaceDN w:val="0"/>
        <w:adjustRightInd w:val="0"/>
        <w:rPr>
          <w:rFonts w:ascii="HelveticaNeueLT Pro 55 Roman" w:hAnsi="HelveticaNeueLT Pro 55 Roman" w:cs="Helvetica Neue"/>
          <w:color w:val="000000"/>
          <w:sz w:val="22"/>
          <w:szCs w:val="22"/>
          <w:lang w:val="en-AU" w:bidi="th-TH"/>
        </w:rPr>
      </w:pPr>
      <w:r w:rsidRPr="00166A8A">
        <w:rPr>
          <w:rFonts w:ascii="HelveticaNeueLT Pro 55 Roman" w:hAnsi="HelveticaNeueLT Pro 55 Roman" w:cs="Helvetica Neue"/>
          <w:color w:val="000000"/>
          <w:sz w:val="22"/>
          <w:szCs w:val="22"/>
          <w:lang w:val="en-AU" w:bidi="th-TH"/>
        </w:rPr>
        <w:t>Monday</w:t>
      </w:r>
      <w:r w:rsidR="00F82565" w:rsidRPr="00166A8A">
        <w:rPr>
          <w:rFonts w:ascii="HelveticaNeueLT Pro 55 Roman" w:hAnsi="HelveticaNeueLT Pro 55 Roman" w:cs="Helvetica Neue"/>
          <w:color w:val="000000"/>
          <w:sz w:val="22"/>
          <w:szCs w:val="22"/>
          <w:lang w:val="en-AU" w:bidi="th-TH"/>
        </w:rPr>
        <w:t>,</w:t>
      </w:r>
      <w:r w:rsidRPr="00166A8A">
        <w:rPr>
          <w:rFonts w:ascii="HelveticaNeueLT Pro 55 Roman" w:hAnsi="HelveticaNeueLT Pro 55 Roman" w:cs="Helvetica Neue"/>
          <w:color w:val="000000"/>
          <w:sz w:val="22"/>
          <w:szCs w:val="22"/>
          <w:lang w:val="en-AU" w:bidi="th-TH"/>
        </w:rPr>
        <w:t xml:space="preserve"> </w:t>
      </w:r>
      <w:r w:rsidR="00B73875">
        <w:rPr>
          <w:rFonts w:ascii="HelveticaNeueLT Pro 55 Roman" w:hAnsi="HelveticaNeueLT Pro 55 Roman" w:cs="Helvetica Neue"/>
          <w:color w:val="000000"/>
          <w:sz w:val="22"/>
          <w:szCs w:val="22"/>
          <w:lang w:val="en-AU" w:bidi="th-TH"/>
        </w:rPr>
        <w:t>6</w:t>
      </w:r>
      <w:r w:rsidRPr="00166A8A">
        <w:rPr>
          <w:rFonts w:ascii="HelveticaNeueLT Pro 55 Roman" w:hAnsi="HelveticaNeueLT Pro 55 Roman" w:cs="Helvetica Neue"/>
          <w:color w:val="000000"/>
          <w:sz w:val="22"/>
          <w:szCs w:val="22"/>
          <w:lang w:val="en-AU" w:bidi="th-TH"/>
        </w:rPr>
        <w:t xml:space="preserve"> </w:t>
      </w:r>
      <w:r w:rsidR="00B73875">
        <w:rPr>
          <w:rFonts w:ascii="HelveticaNeueLT Pro 55 Roman" w:hAnsi="HelveticaNeueLT Pro 55 Roman" w:cs="Helvetica Neue"/>
          <w:color w:val="000000"/>
          <w:sz w:val="22"/>
          <w:szCs w:val="22"/>
          <w:lang w:val="en-AU" w:bidi="th-TH"/>
        </w:rPr>
        <w:t xml:space="preserve">May </w:t>
      </w:r>
      <w:r w:rsidRPr="00166A8A">
        <w:rPr>
          <w:rFonts w:ascii="HelveticaNeueLT Pro 55 Roman" w:hAnsi="HelveticaNeueLT Pro 55 Roman" w:cs="Helvetica Neue"/>
          <w:color w:val="000000"/>
          <w:sz w:val="22"/>
          <w:szCs w:val="22"/>
          <w:lang w:val="en-AU" w:bidi="th-TH"/>
        </w:rPr>
        <w:t>2019 – Friday</w:t>
      </w:r>
      <w:r w:rsidR="00F82565" w:rsidRPr="00166A8A">
        <w:rPr>
          <w:rFonts w:ascii="HelveticaNeueLT Pro 55 Roman" w:hAnsi="HelveticaNeueLT Pro 55 Roman" w:cs="Helvetica Neue"/>
          <w:color w:val="000000"/>
          <w:sz w:val="22"/>
          <w:szCs w:val="22"/>
          <w:lang w:val="en-AU" w:bidi="th-TH"/>
        </w:rPr>
        <w:t>,</w:t>
      </w:r>
      <w:r w:rsidRPr="00166A8A">
        <w:rPr>
          <w:rFonts w:ascii="HelveticaNeueLT Pro 55 Roman" w:hAnsi="HelveticaNeueLT Pro 55 Roman" w:cs="Helvetica Neue"/>
          <w:color w:val="000000"/>
          <w:sz w:val="22"/>
          <w:szCs w:val="22"/>
          <w:lang w:val="en-AU" w:bidi="th-TH"/>
        </w:rPr>
        <w:t xml:space="preserve"> </w:t>
      </w:r>
      <w:r w:rsidR="00B73875">
        <w:rPr>
          <w:rFonts w:ascii="HelveticaNeueLT Pro 55 Roman" w:hAnsi="HelveticaNeueLT Pro 55 Roman" w:cs="Helvetica Neue"/>
          <w:color w:val="000000"/>
          <w:sz w:val="22"/>
          <w:szCs w:val="22"/>
          <w:lang w:val="en-AU" w:bidi="th-TH"/>
        </w:rPr>
        <w:t>10</w:t>
      </w:r>
      <w:r w:rsidR="00AB6770">
        <w:rPr>
          <w:rFonts w:ascii="HelveticaNeueLT Pro 55 Roman" w:hAnsi="HelveticaNeueLT Pro 55 Roman" w:cs="Helvetica Neue"/>
          <w:color w:val="000000"/>
          <w:sz w:val="22"/>
          <w:szCs w:val="22"/>
          <w:lang w:val="en-AU" w:bidi="th-TH"/>
        </w:rPr>
        <w:t xml:space="preserve"> </w:t>
      </w:r>
      <w:r w:rsidR="002F397C">
        <w:rPr>
          <w:rFonts w:ascii="HelveticaNeueLT Pro 55 Roman" w:hAnsi="HelveticaNeueLT Pro 55 Roman" w:cs="Helvetica Neue"/>
          <w:color w:val="000000"/>
          <w:sz w:val="22"/>
          <w:szCs w:val="22"/>
          <w:lang w:val="en-AU" w:bidi="th-TH"/>
        </w:rPr>
        <w:t xml:space="preserve">May </w:t>
      </w:r>
      <w:r w:rsidRPr="00166A8A">
        <w:rPr>
          <w:rFonts w:ascii="HelveticaNeueLT Pro 55 Roman" w:hAnsi="HelveticaNeueLT Pro 55 Roman" w:cs="Helvetica Neue"/>
          <w:color w:val="000000"/>
          <w:sz w:val="22"/>
          <w:szCs w:val="22"/>
          <w:lang w:val="en-AU" w:bidi="th-TH"/>
        </w:rPr>
        <w:t>2019</w:t>
      </w:r>
    </w:p>
    <w:p w14:paraId="4E0867D9" w14:textId="77777777" w:rsidR="00E4102F" w:rsidRPr="00166A8A" w:rsidRDefault="00E4102F" w:rsidP="005F5075">
      <w:pPr>
        <w:autoSpaceDE w:val="0"/>
        <w:autoSpaceDN w:val="0"/>
        <w:adjustRightInd w:val="0"/>
        <w:rPr>
          <w:rFonts w:ascii="HelveticaNeueLT Pro 55 Roman" w:hAnsi="HelveticaNeueLT Pro 55 Roman" w:cs="Helvetica Neue"/>
          <w:color w:val="000000"/>
          <w:sz w:val="22"/>
          <w:szCs w:val="22"/>
          <w:lang w:val="en-AU" w:bidi="th-TH"/>
        </w:rPr>
      </w:pPr>
    </w:p>
    <w:p w14:paraId="3384BC7C" w14:textId="77777777" w:rsidR="005F5075" w:rsidRPr="00166A8A" w:rsidRDefault="005F5075" w:rsidP="005F5075">
      <w:pPr>
        <w:autoSpaceDE w:val="0"/>
        <w:autoSpaceDN w:val="0"/>
        <w:adjustRightInd w:val="0"/>
        <w:rPr>
          <w:rFonts w:ascii="HelveticaNeueLT Pro 55 Roman" w:hAnsi="HelveticaNeueLT Pro 55 Roman" w:cs="Helvetica Neue"/>
          <w:b/>
          <w:bCs/>
          <w:color w:val="000000"/>
          <w:sz w:val="22"/>
          <w:szCs w:val="22"/>
          <w:lang w:val="en-AU" w:bidi="th-TH"/>
        </w:rPr>
      </w:pPr>
      <w:r w:rsidRPr="00166A8A">
        <w:rPr>
          <w:rFonts w:ascii="HelveticaNeueLT Pro 55 Roman" w:hAnsi="HelveticaNeueLT Pro 55 Roman" w:cs="Helvetica Neue"/>
          <w:b/>
          <w:bCs/>
          <w:color w:val="000000"/>
          <w:sz w:val="22"/>
          <w:szCs w:val="22"/>
          <w:lang w:val="en-AU" w:bidi="th-TH"/>
        </w:rPr>
        <w:t>ATTENDEES</w:t>
      </w:r>
    </w:p>
    <w:p w14:paraId="063FB3EC" w14:textId="571CAAE2" w:rsidR="005F5075" w:rsidRPr="00166A8A" w:rsidRDefault="001D3216" w:rsidP="005F5075">
      <w:pPr>
        <w:numPr>
          <w:ilvl w:val="0"/>
          <w:numId w:val="1"/>
        </w:numPr>
        <w:tabs>
          <w:tab w:val="left" w:pos="20"/>
          <w:tab w:val="left" w:pos="380"/>
        </w:tabs>
        <w:autoSpaceDE w:val="0"/>
        <w:autoSpaceDN w:val="0"/>
        <w:adjustRightInd w:val="0"/>
        <w:ind w:left="360"/>
        <w:rPr>
          <w:rFonts w:ascii="HelveticaNeueLT Pro 55 Roman" w:hAnsi="HelveticaNeueLT Pro 55 Roman" w:cs="Helvetica Neue"/>
          <w:color w:val="000000"/>
          <w:sz w:val="22"/>
          <w:szCs w:val="22"/>
          <w:lang w:val="en-AU" w:bidi="th-TH"/>
        </w:rPr>
      </w:pPr>
      <w:r w:rsidRPr="00166A8A">
        <w:rPr>
          <w:rFonts w:ascii="HelveticaNeueLT Pro 55 Roman" w:hAnsi="HelveticaNeueLT Pro 55 Roman" w:cs="Helvetica Neue"/>
          <w:color w:val="000000"/>
          <w:sz w:val="22"/>
          <w:szCs w:val="22"/>
          <w:lang w:val="en-AU" w:bidi="th-TH"/>
        </w:rPr>
        <w:t>Christian Piscioneri</w:t>
      </w:r>
      <w:r w:rsidR="0077411F" w:rsidRPr="00166A8A">
        <w:rPr>
          <w:rFonts w:ascii="HelveticaNeueLT Pro 55 Roman" w:hAnsi="HelveticaNeueLT Pro 55 Roman" w:cs="Helvetica Neue"/>
          <w:color w:val="000000"/>
          <w:sz w:val="22"/>
          <w:szCs w:val="22"/>
          <w:lang w:val="en-AU" w:bidi="th-TH"/>
        </w:rPr>
        <w:t xml:space="preserve"> </w:t>
      </w:r>
      <w:r w:rsidR="00A94D1E" w:rsidRPr="00166A8A">
        <w:rPr>
          <w:rFonts w:ascii="HelveticaNeueLT Pro 55 Roman" w:hAnsi="HelveticaNeueLT Pro 55 Roman" w:cs="Helvetica Neue"/>
          <w:color w:val="000000"/>
          <w:sz w:val="22"/>
          <w:szCs w:val="22"/>
          <w:lang w:val="en-AU" w:bidi="th-TH"/>
        </w:rPr>
        <w:t>(</w:t>
      </w:r>
      <w:r w:rsidR="0077411F" w:rsidRPr="00166A8A">
        <w:rPr>
          <w:rFonts w:ascii="HelveticaNeueLT Pro 55 Roman" w:hAnsi="HelveticaNeueLT Pro 55 Roman" w:cs="Helvetica Neue"/>
          <w:color w:val="000000"/>
          <w:sz w:val="22"/>
          <w:szCs w:val="22"/>
          <w:lang w:val="en-AU" w:bidi="th-TH"/>
        </w:rPr>
        <w:t>a1669249</w:t>
      </w:r>
      <w:r w:rsidR="00A94D1E" w:rsidRPr="00166A8A">
        <w:rPr>
          <w:rFonts w:ascii="HelveticaNeueLT Pro 55 Roman" w:hAnsi="HelveticaNeueLT Pro 55 Roman" w:cs="Helvetica Neue"/>
          <w:color w:val="000000"/>
          <w:sz w:val="22"/>
          <w:szCs w:val="22"/>
          <w:lang w:val="en-AU" w:bidi="th-TH"/>
        </w:rPr>
        <w:t>)</w:t>
      </w:r>
    </w:p>
    <w:p w14:paraId="54E6142A" w14:textId="6374F953" w:rsidR="005F5075" w:rsidRPr="00166A8A" w:rsidRDefault="00B8264B" w:rsidP="005F5075">
      <w:pPr>
        <w:numPr>
          <w:ilvl w:val="0"/>
          <w:numId w:val="1"/>
        </w:numPr>
        <w:tabs>
          <w:tab w:val="left" w:pos="20"/>
          <w:tab w:val="left" w:pos="380"/>
        </w:tabs>
        <w:autoSpaceDE w:val="0"/>
        <w:autoSpaceDN w:val="0"/>
        <w:adjustRightInd w:val="0"/>
        <w:ind w:left="360"/>
        <w:rPr>
          <w:rFonts w:ascii="HelveticaNeueLT Pro 55 Roman" w:hAnsi="HelveticaNeueLT Pro 55 Roman" w:cs="Helvetica Neue"/>
          <w:color w:val="000000"/>
          <w:sz w:val="22"/>
          <w:szCs w:val="22"/>
          <w:lang w:val="en-AU" w:bidi="th-TH"/>
        </w:rPr>
      </w:pPr>
      <w:r w:rsidRPr="00166A8A">
        <w:rPr>
          <w:rFonts w:ascii="HelveticaNeueLT Pro 55 Roman" w:hAnsi="HelveticaNeueLT Pro 55 Roman" w:cs="Helvetica Neue"/>
          <w:color w:val="000000"/>
          <w:sz w:val="22"/>
          <w:szCs w:val="22"/>
          <w:lang w:val="en-AU" w:bidi="th-TH"/>
        </w:rPr>
        <w:t>Jennifer Huynh</w:t>
      </w:r>
    </w:p>
    <w:p w14:paraId="19A06846" w14:textId="2EE8D820" w:rsidR="005F5075" w:rsidRPr="00166A8A" w:rsidRDefault="006855D4" w:rsidP="005F5075">
      <w:pPr>
        <w:numPr>
          <w:ilvl w:val="0"/>
          <w:numId w:val="1"/>
        </w:numPr>
        <w:tabs>
          <w:tab w:val="left" w:pos="20"/>
          <w:tab w:val="left" w:pos="380"/>
        </w:tabs>
        <w:autoSpaceDE w:val="0"/>
        <w:autoSpaceDN w:val="0"/>
        <w:adjustRightInd w:val="0"/>
        <w:ind w:left="360"/>
        <w:rPr>
          <w:rFonts w:ascii="HelveticaNeueLT Pro 55 Roman" w:hAnsi="HelveticaNeueLT Pro 55 Roman" w:cs="Helvetica Neue"/>
          <w:color w:val="000000"/>
          <w:sz w:val="22"/>
          <w:szCs w:val="22"/>
          <w:lang w:val="en-AU" w:bidi="th-TH"/>
        </w:rPr>
      </w:pPr>
      <w:r w:rsidRPr="00166A8A">
        <w:rPr>
          <w:rFonts w:ascii="HelveticaNeueLT Pro 55 Roman" w:hAnsi="HelveticaNeueLT Pro 55 Roman" w:cs="Helvetica Neue"/>
          <w:color w:val="000000"/>
          <w:sz w:val="22"/>
          <w:szCs w:val="22"/>
          <w:lang w:val="en-AU" w:bidi="th-TH"/>
        </w:rPr>
        <w:t>Jared Linklater</w:t>
      </w:r>
    </w:p>
    <w:p w14:paraId="39CD172D" w14:textId="0A9CCDEF" w:rsidR="00E4102F" w:rsidRPr="00166A8A" w:rsidRDefault="0020047E" w:rsidP="005F5075">
      <w:pPr>
        <w:numPr>
          <w:ilvl w:val="0"/>
          <w:numId w:val="1"/>
        </w:numPr>
        <w:tabs>
          <w:tab w:val="left" w:pos="20"/>
          <w:tab w:val="left" w:pos="380"/>
        </w:tabs>
        <w:autoSpaceDE w:val="0"/>
        <w:autoSpaceDN w:val="0"/>
        <w:adjustRightInd w:val="0"/>
        <w:ind w:left="360"/>
        <w:rPr>
          <w:rFonts w:ascii="HelveticaNeueLT Pro 55 Roman" w:hAnsi="HelveticaNeueLT Pro 55 Roman" w:cs="Helvetica Neue"/>
          <w:color w:val="000000"/>
          <w:sz w:val="22"/>
          <w:szCs w:val="22"/>
          <w:lang w:val="en-AU" w:bidi="th-TH"/>
        </w:rPr>
      </w:pPr>
      <w:r w:rsidRPr="00166A8A">
        <w:rPr>
          <w:rFonts w:ascii="HelveticaNeueLT Pro 55 Roman" w:hAnsi="HelveticaNeueLT Pro 55 Roman" w:cs="Helvetica Neue"/>
          <w:color w:val="000000"/>
          <w:sz w:val="22"/>
          <w:szCs w:val="22"/>
          <w:lang w:val="en-AU" w:bidi="th-TH"/>
        </w:rPr>
        <w:t>Andy Warhurst, Ashley Arnold</w:t>
      </w:r>
    </w:p>
    <w:p w14:paraId="5549EA0C" w14:textId="4AD60D5D" w:rsidR="005F5075" w:rsidRPr="00166A8A" w:rsidRDefault="0020047E" w:rsidP="0020047E">
      <w:pPr>
        <w:numPr>
          <w:ilvl w:val="0"/>
          <w:numId w:val="1"/>
        </w:numPr>
        <w:tabs>
          <w:tab w:val="left" w:pos="20"/>
          <w:tab w:val="left" w:pos="380"/>
        </w:tabs>
        <w:autoSpaceDE w:val="0"/>
        <w:autoSpaceDN w:val="0"/>
        <w:adjustRightInd w:val="0"/>
        <w:ind w:left="360"/>
        <w:rPr>
          <w:rFonts w:ascii="HelveticaNeueLT Pro 55 Roman" w:hAnsi="HelveticaNeueLT Pro 55 Roman" w:cs="Helvetica Neue"/>
          <w:color w:val="000000"/>
          <w:sz w:val="22"/>
          <w:szCs w:val="22"/>
          <w:lang w:val="en-AU" w:bidi="th-TH"/>
        </w:rPr>
      </w:pPr>
      <w:proofErr w:type="spellStart"/>
      <w:r w:rsidRPr="00166A8A">
        <w:rPr>
          <w:rFonts w:ascii="HelveticaNeueLT Pro 55 Roman" w:hAnsi="HelveticaNeueLT Pro 55 Roman" w:cs="Helvetica Neue"/>
          <w:color w:val="000000"/>
          <w:sz w:val="22"/>
          <w:szCs w:val="22"/>
          <w:lang w:val="en-AU" w:bidi="th-TH"/>
        </w:rPr>
        <w:t>Mansooreh</w:t>
      </w:r>
      <w:proofErr w:type="spellEnd"/>
      <w:r w:rsidRPr="00166A8A">
        <w:rPr>
          <w:rFonts w:ascii="HelveticaNeueLT Pro 55 Roman" w:hAnsi="HelveticaNeueLT Pro 55 Roman" w:cs="Helvetica Neue"/>
          <w:color w:val="000000"/>
          <w:sz w:val="22"/>
          <w:szCs w:val="22"/>
          <w:lang w:val="en-AU" w:bidi="th-TH"/>
        </w:rPr>
        <w:t xml:space="preserve"> Zahedi</w:t>
      </w:r>
    </w:p>
    <w:p w14:paraId="10CB986E" w14:textId="77777777" w:rsidR="0020047E" w:rsidRPr="00166A8A" w:rsidRDefault="0020047E" w:rsidP="0020047E">
      <w:pPr>
        <w:tabs>
          <w:tab w:val="left" w:pos="20"/>
          <w:tab w:val="left" w:pos="380"/>
        </w:tabs>
        <w:autoSpaceDE w:val="0"/>
        <w:autoSpaceDN w:val="0"/>
        <w:adjustRightInd w:val="0"/>
        <w:ind w:left="360"/>
        <w:rPr>
          <w:rFonts w:ascii="HelveticaNeueLT Pro 55 Roman" w:hAnsi="HelveticaNeueLT Pro 55 Roman" w:cs="Helvetica Neue"/>
          <w:color w:val="000000"/>
          <w:sz w:val="22"/>
          <w:szCs w:val="22"/>
          <w:lang w:val="en-AU" w:bidi="th-TH"/>
        </w:rPr>
      </w:pPr>
    </w:p>
    <w:p w14:paraId="0FA4BD2E" w14:textId="77777777" w:rsidR="005F5075" w:rsidRPr="00166A8A" w:rsidRDefault="00E4102F" w:rsidP="005F5075">
      <w:pPr>
        <w:autoSpaceDE w:val="0"/>
        <w:autoSpaceDN w:val="0"/>
        <w:adjustRightInd w:val="0"/>
        <w:rPr>
          <w:rFonts w:ascii="HelveticaNeueLT Pro 55 Roman" w:hAnsi="HelveticaNeueLT Pro 55 Roman" w:cs="Helvetica Neue"/>
          <w:b/>
          <w:bCs/>
          <w:color w:val="000000"/>
          <w:sz w:val="22"/>
          <w:szCs w:val="22"/>
          <w:lang w:val="en-AU" w:bidi="th-TH"/>
        </w:rPr>
      </w:pPr>
      <w:r w:rsidRPr="00166A8A">
        <w:rPr>
          <w:rFonts w:ascii="HelveticaNeueLT Pro 55 Roman" w:hAnsi="HelveticaNeueLT Pro 55 Roman" w:cs="Helvetica Neue"/>
          <w:b/>
          <w:bCs/>
          <w:color w:val="000000"/>
          <w:sz w:val="22"/>
          <w:szCs w:val="22"/>
          <w:lang w:val="en-AU" w:bidi="th-TH"/>
        </w:rPr>
        <w:t>WEEKLY UPDATES</w:t>
      </w:r>
    </w:p>
    <w:p w14:paraId="3DFA59FD" w14:textId="77777777" w:rsidR="005F5075" w:rsidRPr="00166A8A" w:rsidRDefault="005F5075" w:rsidP="005F5075">
      <w:pPr>
        <w:autoSpaceDE w:val="0"/>
        <w:autoSpaceDN w:val="0"/>
        <w:adjustRightInd w:val="0"/>
        <w:rPr>
          <w:rFonts w:ascii="HelveticaNeueLT Pro 55 Roman" w:hAnsi="HelveticaNeueLT Pro 55 Roman" w:cs="Helvetica Neue"/>
          <w:color w:val="000000"/>
          <w:sz w:val="22"/>
          <w:szCs w:val="22"/>
          <w:lang w:val="en-AU" w:bidi="th-TH"/>
        </w:rPr>
      </w:pPr>
    </w:p>
    <w:p w14:paraId="485B154D" w14:textId="77777777" w:rsidR="005F5075" w:rsidRPr="00166A8A" w:rsidRDefault="00E4102F" w:rsidP="00431CD9">
      <w:pPr>
        <w:pStyle w:val="ListParagraph"/>
        <w:numPr>
          <w:ilvl w:val="0"/>
          <w:numId w:val="2"/>
        </w:numPr>
        <w:autoSpaceDE w:val="0"/>
        <w:autoSpaceDN w:val="0"/>
        <w:adjustRightInd w:val="0"/>
        <w:rPr>
          <w:rFonts w:ascii="HelveticaNeueLT Pro 55 Roman" w:hAnsi="HelveticaNeueLT Pro 55 Roman" w:cs="Helvetica Neue"/>
          <w:color w:val="000000"/>
          <w:sz w:val="22"/>
          <w:szCs w:val="22"/>
          <w:lang w:val="en-AU" w:bidi="th-TH"/>
        </w:rPr>
      </w:pPr>
      <w:r w:rsidRPr="00166A8A">
        <w:rPr>
          <w:rFonts w:ascii="HelveticaNeueLT Pro 55 Roman" w:hAnsi="HelveticaNeueLT Pro 55 Roman" w:cs="Helvetica Neue"/>
          <w:color w:val="000000"/>
          <w:sz w:val="22"/>
          <w:szCs w:val="22"/>
          <w:lang w:val="en-AU" w:bidi="th-TH"/>
        </w:rPr>
        <w:t>What did you</w:t>
      </w:r>
      <w:r w:rsidR="005B5250" w:rsidRPr="00166A8A">
        <w:rPr>
          <w:rFonts w:ascii="HelveticaNeueLT Pro 55 Roman" w:hAnsi="HelveticaNeueLT Pro 55 Roman" w:cs="Helvetica Neue"/>
          <w:color w:val="000000"/>
          <w:sz w:val="22"/>
          <w:szCs w:val="22"/>
          <w:lang w:val="en-AU" w:bidi="th-TH"/>
        </w:rPr>
        <w:t xml:space="preserve"> do</w:t>
      </w:r>
      <w:r w:rsidR="005F5075" w:rsidRPr="00166A8A">
        <w:rPr>
          <w:rFonts w:ascii="HelveticaNeueLT Pro 55 Roman" w:hAnsi="HelveticaNeueLT Pro 55 Roman" w:cs="Helvetica Neue"/>
          <w:color w:val="000000"/>
          <w:sz w:val="22"/>
          <w:szCs w:val="22"/>
          <w:lang w:val="en-AU" w:bidi="th-TH"/>
        </w:rPr>
        <w:t xml:space="preserve"> this week that helped the development team meet the sprint goal?</w:t>
      </w:r>
    </w:p>
    <w:p w14:paraId="20C2107A" w14:textId="743D7C21" w:rsidR="005F5075" w:rsidRPr="008A76CD" w:rsidRDefault="00B73875" w:rsidP="008A76CD">
      <w:pPr>
        <w:pStyle w:val="ListParagraph"/>
        <w:numPr>
          <w:ilvl w:val="0"/>
          <w:numId w:val="5"/>
        </w:numPr>
        <w:autoSpaceDE w:val="0"/>
        <w:autoSpaceDN w:val="0"/>
        <w:adjustRightInd w:val="0"/>
        <w:rPr>
          <w:rFonts w:ascii="HelveticaNeueLT Pro 55 Roman" w:hAnsi="HelveticaNeueLT Pro 55 Roman" w:cs="Helvetica Neue"/>
          <w:color w:val="000000"/>
          <w:sz w:val="22"/>
          <w:szCs w:val="22"/>
          <w:lang w:val="en-AU" w:bidi="th-TH"/>
        </w:rPr>
      </w:pPr>
      <w:r>
        <w:rPr>
          <w:rFonts w:ascii="HelveticaNeueLT Pro 55 Roman" w:hAnsi="HelveticaNeueLT Pro 55 Roman" w:cs="Helvetica Neue"/>
          <w:color w:val="000000"/>
          <w:sz w:val="22"/>
          <w:szCs w:val="22"/>
          <w:lang w:val="en-AU" w:bidi="th-TH"/>
        </w:rPr>
        <w:t xml:space="preserve">I added the </w:t>
      </w:r>
      <w:proofErr w:type="spellStart"/>
      <w:r>
        <w:rPr>
          <w:rFonts w:ascii="HelveticaNeueLT Pro 55 Roman" w:hAnsi="HelveticaNeueLT Pro 55 Roman" w:cs="Helvetica Neue"/>
          <w:color w:val="000000"/>
          <w:sz w:val="22"/>
          <w:szCs w:val="22"/>
          <w:lang w:val="en-AU" w:bidi="th-TH"/>
        </w:rPr>
        <w:t>CesiumJS</w:t>
      </w:r>
      <w:proofErr w:type="spellEnd"/>
      <w:r>
        <w:rPr>
          <w:rFonts w:ascii="HelveticaNeueLT Pro 55 Roman" w:hAnsi="HelveticaNeueLT Pro 55 Roman" w:cs="Helvetica Neue"/>
          <w:color w:val="000000"/>
          <w:sz w:val="22"/>
          <w:szCs w:val="22"/>
          <w:lang w:val="en-AU" w:bidi="th-TH"/>
        </w:rPr>
        <w:t xml:space="preserve"> map to our prototype and got it working with Jared’s simulator data.</w:t>
      </w:r>
      <w:r w:rsidR="008D3410" w:rsidRPr="008A76CD">
        <w:rPr>
          <w:rFonts w:ascii="HelveticaNeueLT Pro 55 Roman" w:hAnsi="HelveticaNeueLT Pro 55 Roman" w:cs="Helvetica Neue"/>
          <w:color w:val="000000"/>
          <w:sz w:val="22"/>
          <w:szCs w:val="22"/>
          <w:lang w:val="en-AU" w:bidi="th-TH"/>
        </w:rPr>
        <w:br/>
      </w:r>
    </w:p>
    <w:p w14:paraId="4FFED90F" w14:textId="77777777" w:rsidR="005F5075" w:rsidRPr="00166A8A" w:rsidRDefault="00E4102F" w:rsidP="00431CD9">
      <w:pPr>
        <w:pStyle w:val="ListParagraph"/>
        <w:numPr>
          <w:ilvl w:val="0"/>
          <w:numId w:val="2"/>
        </w:numPr>
        <w:autoSpaceDE w:val="0"/>
        <w:autoSpaceDN w:val="0"/>
        <w:adjustRightInd w:val="0"/>
        <w:rPr>
          <w:rFonts w:ascii="HelveticaNeueLT Pro 55 Roman" w:hAnsi="HelveticaNeueLT Pro 55 Roman" w:cs="Helvetica Neue"/>
          <w:color w:val="000000"/>
          <w:sz w:val="22"/>
          <w:szCs w:val="22"/>
          <w:lang w:val="en-AU" w:bidi="th-TH"/>
        </w:rPr>
      </w:pPr>
      <w:r w:rsidRPr="00166A8A">
        <w:rPr>
          <w:rFonts w:ascii="HelveticaNeueLT Pro 55 Roman" w:hAnsi="HelveticaNeueLT Pro 55 Roman" w:cs="Helvetica Neue"/>
          <w:color w:val="000000"/>
          <w:sz w:val="22"/>
          <w:szCs w:val="22"/>
          <w:lang w:val="en-AU" w:bidi="th-TH"/>
        </w:rPr>
        <w:t xml:space="preserve">What will you do </w:t>
      </w:r>
      <w:r w:rsidR="005F5075" w:rsidRPr="00166A8A">
        <w:rPr>
          <w:rFonts w:ascii="HelveticaNeueLT Pro 55 Roman" w:hAnsi="HelveticaNeueLT Pro 55 Roman" w:cs="Helvetica Neue"/>
          <w:color w:val="000000"/>
          <w:sz w:val="22"/>
          <w:szCs w:val="22"/>
          <w:lang w:val="en-AU" w:bidi="th-TH"/>
        </w:rPr>
        <w:t>next week to help the development team meet the sprint goal?</w:t>
      </w:r>
    </w:p>
    <w:p w14:paraId="682CEC3C" w14:textId="03E37249" w:rsidR="00166A8A" w:rsidRPr="00166A8A" w:rsidRDefault="008A76CD" w:rsidP="00431CD9">
      <w:pPr>
        <w:pStyle w:val="ListParagraph"/>
        <w:numPr>
          <w:ilvl w:val="0"/>
          <w:numId w:val="6"/>
        </w:numPr>
        <w:autoSpaceDE w:val="0"/>
        <w:autoSpaceDN w:val="0"/>
        <w:adjustRightInd w:val="0"/>
        <w:rPr>
          <w:rFonts w:ascii="HelveticaNeueLT Pro 55 Roman" w:hAnsi="HelveticaNeueLT Pro 55 Roman" w:cs="Helvetica Neue"/>
          <w:color w:val="000000"/>
          <w:sz w:val="22"/>
          <w:szCs w:val="22"/>
          <w:lang w:val="en-AU" w:bidi="th-TH"/>
        </w:rPr>
      </w:pPr>
      <w:r>
        <w:rPr>
          <w:rFonts w:ascii="HelveticaNeueLT Pro 55 Roman" w:hAnsi="HelveticaNeueLT Pro 55 Roman" w:cs="Helvetica Neue"/>
          <w:color w:val="000000"/>
          <w:sz w:val="22"/>
          <w:szCs w:val="22"/>
          <w:lang w:val="en-AU" w:bidi="th-TH"/>
        </w:rPr>
        <w:t xml:space="preserve">I will be </w:t>
      </w:r>
      <w:r w:rsidR="00B73875">
        <w:rPr>
          <w:rFonts w:ascii="HelveticaNeueLT Pro 55 Roman" w:hAnsi="HelveticaNeueLT Pro 55 Roman" w:cs="Helvetica Neue"/>
          <w:color w:val="000000"/>
          <w:sz w:val="22"/>
          <w:szCs w:val="22"/>
          <w:lang w:val="en-AU" w:bidi="th-TH"/>
        </w:rPr>
        <w:t>looking into the workings of Apache Kafka and implementing it into our system so that we may use the test data given to us by our client earlier in the semester.</w:t>
      </w:r>
    </w:p>
    <w:p w14:paraId="2C8E5985" w14:textId="77777777" w:rsidR="00431CD9" w:rsidRPr="00166A8A" w:rsidRDefault="00431CD9" w:rsidP="00431CD9">
      <w:pPr>
        <w:pStyle w:val="ListParagraph"/>
        <w:autoSpaceDE w:val="0"/>
        <w:autoSpaceDN w:val="0"/>
        <w:adjustRightInd w:val="0"/>
        <w:ind w:left="1440"/>
        <w:rPr>
          <w:rFonts w:ascii="HelveticaNeueLT Pro 55 Roman" w:hAnsi="HelveticaNeueLT Pro 55 Roman" w:cs="Helvetica Neue"/>
          <w:color w:val="000000"/>
          <w:sz w:val="22"/>
          <w:szCs w:val="22"/>
          <w:lang w:val="en-AU" w:bidi="th-TH"/>
        </w:rPr>
      </w:pPr>
    </w:p>
    <w:p w14:paraId="12382AEA" w14:textId="77777777" w:rsidR="00E4102F" w:rsidRPr="00166A8A" w:rsidRDefault="00E4102F" w:rsidP="00431CD9">
      <w:pPr>
        <w:pStyle w:val="ListParagraph"/>
        <w:numPr>
          <w:ilvl w:val="0"/>
          <w:numId w:val="2"/>
        </w:numPr>
        <w:autoSpaceDE w:val="0"/>
        <w:autoSpaceDN w:val="0"/>
        <w:adjustRightInd w:val="0"/>
        <w:rPr>
          <w:rFonts w:ascii="HelveticaNeueLT Pro 55 Roman" w:hAnsi="HelveticaNeueLT Pro 55 Roman" w:cs="Helvetica Neue"/>
          <w:color w:val="000000"/>
          <w:sz w:val="22"/>
          <w:szCs w:val="22"/>
          <w:lang w:val="en-AU" w:bidi="th-TH"/>
        </w:rPr>
      </w:pPr>
      <w:r w:rsidRPr="00166A8A">
        <w:rPr>
          <w:rFonts w:ascii="HelveticaNeueLT Pro 55 Roman" w:hAnsi="HelveticaNeueLT Pro 55 Roman" w:cs="Helvetica Neue"/>
          <w:color w:val="000000"/>
          <w:sz w:val="22"/>
          <w:szCs w:val="22"/>
          <w:lang w:val="en-AU" w:bidi="th-TH"/>
        </w:rPr>
        <w:t>Do you</w:t>
      </w:r>
      <w:r w:rsidR="005F5075" w:rsidRPr="00166A8A">
        <w:rPr>
          <w:rFonts w:ascii="HelveticaNeueLT Pro 55 Roman" w:hAnsi="HelveticaNeueLT Pro 55 Roman" w:cs="Helvetica Neue"/>
          <w:color w:val="000000"/>
          <w:sz w:val="22"/>
          <w:szCs w:val="22"/>
          <w:lang w:val="en-AU" w:bidi="th-TH"/>
        </w:rPr>
        <w:t xml:space="preserve"> see</w:t>
      </w:r>
      <w:r w:rsidRPr="00166A8A">
        <w:rPr>
          <w:rFonts w:ascii="HelveticaNeueLT Pro 55 Roman" w:hAnsi="HelveticaNeueLT Pro 55 Roman" w:cs="Helvetica Neue"/>
          <w:color w:val="000000"/>
          <w:sz w:val="22"/>
          <w:szCs w:val="22"/>
          <w:lang w:val="en-AU" w:bidi="th-TH"/>
        </w:rPr>
        <w:t xml:space="preserve"> any impediment that prevents you</w:t>
      </w:r>
      <w:r w:rsidR="005F5075" w:rsidRPr="00166A8A">
        <w:rPr>
          <w:rFonts w:ascii="HelveticaNeueLT Pro 55 Roman" w:hAnsi="HelveticaNeueLT Pro 55 Roman" w:cs="Helvetica Neue"/>
          <w:color w:val="000000"/>
          <w:sz w:val="22"/>
          <w:szCs w:val="22"/>
          <w:lang w:val="en-AU" w:bidi="th-TH"/>
        </w:rPr>
        <w:t xml:space="preserve"> or the development team from meeting the sprint goal?</w:t>
      </w:r>
    </w:p>
    <w:p w14:paraId="0D478D1B" w14:textId="6E646233" w:rsidR="00A615D3" w:rsidRPr="00166A8A" w:rsidRDefault="00B73875" w:rsidP="00431CD9">
      <w:pPr>
        <w:pStyle w:val="ListParagraph"/>
        <w:numPr>
          <w:ilvl w:val="0"/>
          <w:numId w:val="6"/>
        </w:numPr>
        <w:autoSpaceDE w:val="0"/>
        <w:autoSpaceDN w:val="0"/>
        <w:adjustRightInd w:val="0"/>
        <w:rPr>
          <w:rFonts w:ascii="HelveticaNeueLT Pro 55 Roman" w:hAnsi="HelveticaNeueLT Pro 55 Roman"/>
          <w:sz w:val="22"/>
        </w:rPr>
      </w:pPr>
      <w:r>
        <w:rPr>
          <w:rFonts w:ascii="HelveticaNeueLT Pro 55 Roman" w:hAnsi="HelveticaNeueLT Pro 55 Roman"/>
          <w:sz w:val="22"/>
        </w:rPr>
        <w:t>Just time constraints, having a few other group projects always makes this hard as people are generally useless at helping others out</w:t>
      </w:r>
      <w:r w:rsidR="00140E12">
        <w:rPr>
          <w:rFonts w:ascii="HelveticaNeueLT Pro 55 Roman" w:hAnsi="HelveticaNeueLT Pro 55 Roman"/>
          <w:sz w:val="22"/>
        </w:rPr>
        <w:t>.</w:t>
      </w:r>
    </w:p>
    <w:sectPr w:rsidR="00A615D3" w:rsidRPr="00166A8A" w:rsidSect="00E35D4E">
      <w:foot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11616" w14:textId="77777777" w:rsidR="0066560E" w:rsidRDefault="0066560E" w:rsidP="00493077">
      <w:r>
        <w:separator/>
      </w:r>
    </w:p>
  </w:endnote>
  <w:endnote w:type="continuationSeparator" w:id="0">
    <w:p w14:paraId="31516CCF" w14:textId="77777777" w:rsidR="0066560E" w:rsidRDefault="0066560E" w:rsidP="00493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HelveticaNeueLT Pro 55 Roman">
    <w:altName w:val="Arial"/>
    <w:panose1 w:val="020B0604020202020204"/>
    <w:charset w:val="00"/>
    <w:family w:val="swiss"/>
    <w:notTrueType/>
    <w:pitch w:val="variable"/>
    <w:sig w:usb0="800000AF" w:usb1="5000205B" w:usb2="00000000" w:usb3="00000000" w:csb0="0000009B" w:csb1="00000000"/>
  </w:font>
  <w:font w:name="Helvetica Neue">
    <w:altName w:val="Arial"/>
    <w:charset w:val="00"/>
    <w:family w:val="auto"/>
    <w:pitch w:val="variable"/>
    <w:sig w:usb0="00000003" w:usb1="500079DB" w:usb2="0000001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73CCE" w14:textId="79AB759A" w:rsidR="0077411F" w:rsidRPr="0077411F" w:rsidRDefault="0077411F" w:rsidP="0077411F">
    <w:pPr>
      <w:autoSpaceDE w:val="0"/>
      <w:autoSpaceDN w:val="0"/>
      <w:adjustRightInd w:val="0"/>
      <w:jc w:val="right"/>
      <w:rPr>
        <w:rFonts w:ascii="Helvetica Neue" w:hAnsi="Helvetica Neue" w:cs="Helvetica Neue"/>
        <w:color w:val="000000"/>
        <w:sz w:val="22"/>
        <w:szCs w:val="22"/>
        <w:lang w:val="en-AU" w:bidi="th-TH"/>
      </w:rPr>
    </w:pPr>
    <w:r>
      <w:tab/>
    </w:r>
    <w:r>
      <w:tab/>
    </w:r>
    <w:r>
      <w:rPr>
        <w:rFonts w:ascii="Helvetica Neue" w:hAnsi="Helvetica Neue" w:cs="Helvetica Neue"/>
        <w:color w:val="000000"/>
        <w:sz w:val="22"/>
        <w:szCs w:val="22"/>
        <w:lang w:val="en-AU" w:bidi="th-TH"/>
      </w:rPr>
      <w:t>Date of the report:</w:t>
    </w:r>
    <w:r>
      <w:rPr>
        <w:rFonts w:ascii="Helvetica Neue" w:hAnsi="Helvetica Neue" w:cs="Helvetica Neue"/>
        <w:noProof/>
        <w:color w:val="000000"/>
        <w:sz w:val="22"/>
        <w:szCs w:val="22"/>
        <w:lang w:val="en-AU" w:bidi="th-TH"/>
      </w:rPr>
      <w:t xml:space="preserve"> </w:t>
    </w:r>
    <w:r w:rsidR="008D3410">
      <w:rPr>
        <w:rFonts w:ascii="Helvetica Neue" w:hAnsi="Helvetica Neue" w:cs="Helvetica Neue"/>
        <w:noProof/>
        <w:color w:val="000000"/>
        <w:sz w:val="22"/>
        <w:szCs w:val="22"/>
        <w:lang w:val="en-AU" w:bidi="th-TH"/>
      </w:rPr>
      <w:t>2</w:t>
    </w:r>
    <w:r w:rsidR="00CF6102">
      <w:rPr>
        <w:rFonts w:ascii="Helvetica Neue" w:hAnsi="Helvetica Neue" w:cs="Helvetica Neue"/>
        <w:noProof/>
        <w:color w:val="000000"/>
        <w:sz w:val="22"/>
        <w:szCs w:val="22"/>
        <w:lang w:val="en-AU" w:bidi="th-TH"/>
      </w:rPr>
      <w:t>9</w:t>
    </w:r>
    <w:r>
      <w:rPr>
        <w:rFonts w:ascii="Helvetica Neue" w:hAnsi="Helvetica Neue" w:cs="Helvetica Neue"/>
        <w:noProof/>
        <w:color w:val="000000"/>
        <w:sz w:val="22"/>
        <w:szCs w:val="22"/>
        <w:lang w:val="en-AU" w:bidi="th-TH"/>
      </w:rPr>
      <w:t>/03/2019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7FF35" w14:textId="77777777" w:rsidR="0066560E" w:rsidRDefault="0066560E" w:rsidP="00493077">
      <w:r>
        <w:separator/>
      </w:r>
    </w:p>
  </w:footnote>
  <w:footnote w:type="continuationSeparator" w:id="0">
    <w:p w14:paraId="47243AFA" w14:textId="77777777" w:rsidR="0066560E" w:rsidRDefault="0066560E" w:rsidP="004930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15C81732"/>
    <w:lvl w:ilvl="0" w:tplc="00000065">
      <w:start w:val="1"/>
      <w:numFmt w:val="decimal"/>
      <w:lvlText w:val="%1."/>
      <w:lvlJc w:val="left"/>
      <w:pPr>
        <w:ind w:left="720" w:hanging="360"/>
      </w:pPr>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D905B17"/>
    <w:multiLevelType w:val="hybridMultilevel"/>
    <w:tmpl w:val="85045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4B41B4"/>
    <w:multiLevelType w:val="hybridMultilevel"/>
    <w:tmpl w:val="D5CA3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F16FFD"/>
    <w:multiLevelType w:val="hybridMultilevel"/>
    <w:tmpl w:val="323C9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M0NrGwNDQ1NTQwNDZQ0lEKTi0uzszPAykwrAUATYwWcywAAAA="/>
  </w:docVars>
  <w:rsids>
    <w:rsidRoot w:val="005F5075"/>
    <w:rsid w:val="00020D09"/>
    <w:rsid w:val="00041309"/>
    <w:rsid w:val="000D05F4"/>
    <w:rsid w:val="00101BA7"/>
    <w:rsid w:val="00140E12"/>
    <w:rsid w:val="001602CF"/>
    <w:rsid w:val="00166A8A"/>
    <w:rsid w:val="001675EE"/>
    <w:rsid w:val="00190F1C"/>
    <w:rsid w:val="001A1AEC"/>
    <w:rsid w:val="001D3216"/>
    <w:rsid w:val="0020047E"/>
    <w:rsid w:val="002130CC"/>
    <w:rsid w:val="0023400D"/>
    <w:rsid w:val="0024213B"/>
    <w:rsid w:val="002917B2"/>
    <w:rsid w:val="00297ADC"/>
    <w:rsid w:val="002A0D47"/>
    <w:rsid w:val="002B3705"/>
    <w:rsid w:val="002B705D"/>
    <w:rsid w:val="002D6B34"/>
    <w:rsid w:val="002F397C"/>
    <w:rsid w:val="002F7BD9"/>
    <w:rsid w:val="003129D8"/>
    <w:rsid w:val="00314ECD"/>
    <w:rsid w:val="003D631C"/>
    <w:rsid w:val="003D71BC"/>
    <w:rsid w:val="00403F7B"/>
    <w:rsid w:val="00431CD9"/>
    <w:rsid w:val="00493077"/>
    <w:rsid w:val="004D0B0C"/>
    <w:rsid w:val="004D0F3E"/>
    <w:rsid w:val="005A65BA"/>
    <w:rsid w:val="005B5250"/>
    <w:rsid w:val="005E4779"/>
    <w:rsid w:val="005F5075"/>
    <w:rsid w:val="00600E66"/>
    <w:rsid w:val="00661F19"/>
    <w:rsid w:val="0066560E"/>
    <w:rsid w:val="00665B84"/>
    <w:rsid w:val="006855D4"/>
    <w:rsid w:val="007504FD"/>
    <w:rsid w:val="00757DEC"/>
    <w:rsid w:val="00764E96"/>
    <w:rsid w:val="0077411F"/>
    <w:rsid w:val="007C1AFF"/>
    <w:rsid w:val="00837A62"/>
    <w:rsid w:val="008528B3"/>
    <w:rsid w:val="008A76CD"/>
    <w:rsid w:val="008D3410"/>
    <w:rsid w:val="008D6B8F"/>
    <w:rsid w:val="008F4C60"/>
    <w:rsid w:val="0091729A"/>
    <w:rsid w:val="00961186"/>
    <w:rsid w:val="00975D47"/>
    <w:rsid w:val="00976D6D"/>
    <w:rsid w:val="00991BA5"/>
    <w:rsid w:val="009A7D7E"/>
    <w:rsid w:val="009D4566"/>
    <w:rsid w:val="009F272B"/>
    <w:rsid w:val="00A42ADE"/>
    <w:rsid w:val="00A94D1E"/>
    <w:rsid w:val="00AA1B05"/>
    <w:rsid w:val="00AB6770"/>
    <w:rsid w:val="00AD1D54"/>
    <w:rsid w:val="00B1338A"/>
    <w:rsid w:val="00B227ED"/>
    <w:rsid w:val="00B44D12"/>
    <w:rsid w:val="00B514F7"/>
    <w:rsid w:val="00B73875"/>
    <w:rsid w:val="00B8264B"/>
    <w:rsid w:val="00B83C23"/>
    <w:rsid w:val="00BF2E7D"/>
    <w:rsid w:val="00C26F5C"/>
    <w:rsid w:val="00C476E4"/>
    <w:rsid w:val="00CE4B36"/>
    <w:rsid w:val="00CE5D81"/>
    <w:rsid w:val="00CF6102"/>
    <w:rsid w:val="00D21050"/>
    <w:rsid w:val="00D2136B"/>
    <w:rsid w:val="00D25D3D"/>
    <w:rsid w:val="00D86663"/>
    <w:rsid w:val="00DA72F4"/>
    <w:rsid w:val="00DD6B5C"/>
    <w:rsid w:val="00E4102F"/>
    <w:rsid w:val="00F00367"/>
    <w:rsid w:val="00F26AF2"/>
    <w:rsid w:val="00F57AC7"/>
    <w:rsid w:val="00F82565"/>
    <w:rsid w:val="00FC622B"/>
    <w:rsid w:val="00FD5E14"/>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9A37"/>
  <w14:defaultImageDpi w14:val="32767"/>
  <w15:chartTrackingRefBased/>
  <w15:docId w15:val="{C15FE188-D796-E34C-AF85-ABA6FEC5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102F"/>
    <w:pPr>
      <w:ind w:left="720"/>
      <w:contextualSpacing/>
    </w:pPr>
  </w:style>
  <w:style w:type="paragraph" w:styleId="Header">
    <w:name w:val="header"/>
    <w:basedOn w:val="Normal"/>
    <w:link w:val="HeaderChar"/>
    <w:uiPriority w:val="99"/>
    <w:unhideWhenUsed/>
    <w:rsid w:val="00493077"/>
    <w:pPr>
      <w:tabs>
        <w:tab w:val="center" w:pos="4513"/>
        <w:tab w:val="right" w:pos="9026"/>
      </w:tabs>
    </w:pPr>
  </w:style>
  <w:style w:type="character" w:customStyle="1" w:styleId="HeaderChar">
    <w:name w:val="Header Char"/>
    <w:basedOn w:val="DefaultParagraphFont"/>
    <w:link w:val="Header"/>
    <w:uiPriority w:val="99"/>
    <w:rsid w:val="00493077"/>
  </w:style>
  <w:style w:type="paragraph" w:styleId="Footer">
    <w:name w:val="footer"/>
    <w:basedOn w:val="Normal"/>
    <w:link w:val="FooterChar"/>
    <w:uiPriority w:val="99"/>
    <w:unhideWhenUsed/>
    <w:rsid w:val="00493077"/>
    <w:pPr>
      <w:tabs>
        <w:tab w:val="center" w:pos="4513"/>
        <w:tab w:val="right" w:pos="9026"/>
      </w:tabs>
    </w:pPr>
  </w:style>
  <w:style w:type="character" w:customStyle="1" w:styleId="FooterChar">
    <w:name w:val="Footer Char"/>
    <w:basedOn w:val="DefaultParagraphFont"/>
    <w:link w:val="Footer"/>
    <w:uiPriority w:val="99"/>
    <w:rsid w:val="00493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Chakkrit Tantithamthavorn</dc:creator>
  <cp:keywords/>
  <dc:description/>
  <cp:lastModifiedBy>Christian Piscioneri</cp:lastModifiedBy>
  <cp:revision>75</cp:revision>
  <dcterms:created xsi:type="dcterms:W3CDTF">2019-03-15T02:13:00Z</dcterms:created>
  <dcterms:modified xsi:type="dcterms:W3CDTF">2019-05-10T02:14:00Z</dcterms:modified>
</cp:coreProperties>
</file>