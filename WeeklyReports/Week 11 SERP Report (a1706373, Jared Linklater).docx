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316C02C3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625BF0">
        <w:rPr>
          <w:rFonts w:ascii="Helvetica Neue" w:hAnsi="Helvetica Neue" w:cs="Helvetica Neue"/>
          <w:b/>
          <w:bCs/>
          <w:color w:val="000000"/>
          <w:lang w:val="en-AU" w:bidi="th-TH"/>
        </w:rPr>
        <w:t>1</w:t>
      </w:r>
      <w:r w:rsidR="00EF3FBE">
        <w:rPr>
          <w:rFonts w:ascii="Helvetica Neue" w:hAnsi="Helvetica Neue" w:cs="Helvetica Neue"/>
          <w:b/>
          <w:bCs/>
          <w:color w:val="000000"/>
          <w:lang w:val="en-AU" w:bidi="th-TH"/>
        </w:rPr>
        <w:t>1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7E319322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625BF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</w:t>
      </w:r>
      <w:r w:rsidR="00EF3FB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7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April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EF3FB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31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9D16B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May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hristian </w:t>
      </w:r>
      <w:proofErr w:type="spellStart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Piscioneri</w:t>
      </w:r>
      <w:proofErr w:type="spellEnd"/>
    </w:p>
    <w:p w14:paraId="47FFCAB8" w14:textId="4EAA2ACF" w:rsidR="005F5075" w:rsidRPr="00EF3FBE" w:rsidRDefault="00E426DE" w:rsidP="00EF3FB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</w:p>
    <w:p w14:paraId="00C4C0E1" w14:textId="77777777" w:rsidR="003C14C5" w:rsidRDefault="003C14C5" w:rsidP="003C14C5">
      <w:pPr>
        <w:tabs>
          <w:tab w:val="left" w:pos="20"/>
          <w:tab w:val="left" w:pos="3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B27633B" w14:textId="49211C18" w:rsidR="005F5075" w:rsidRDefault="003C14C5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</w:t>
      </w:r>
      <w:r w:rsidRP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hat did you do this week that helped the development team meet the sprint goal?</w:t>
      </w:r>
    </w:p>
    <w:p w14:paraId="19B82B90" w14:textId="344DAD3B" w:rsidR="00653401" w:rsidRDefault="0061002D" w:rsidP="00867B9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</w:t>
      </w:r>
      <w:r w:rsidR="00867B9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worked on the prototype</w:t>
      </w:r>
      <w:r w:rsidR="00EF3FB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by developing the messaging module.</w:t>
      </w:r>
    </w:p>
    <w:p w14:paraId="66F146BD" w14:textId="22FB8BA0" w:rsidR="00625BF0" w:rsidRDefault="00625BF0" w:rsidP="00867B9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Integrated </w:t>
      </w:r>
      <w:r w:rsidR="00EF3FB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the Socket.io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EF3FB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library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</w:p>
    <w:p w14:paraId="1B822B66" w14:textId="2C0DD212" w:rsidR="00867B9C" w:rsidRPr="00867B9C" w:rsidRDefault="00867B9C" w:rsidP="00867B9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have helped other team members with their assigned tasks.</w:t>
      </w:r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7E7F1C27" w14:textId="5E00C97C" w:rsidR="00EE62FB" w:rsidRDefault="0061002D" w:rsidP="00EE62F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will </w:t>
      </w:r>
      <w:r w:rsidR="00867B9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continue to develop modules</w:t>
      </w:r>
      <w:r w:rsidR="00EE62F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(messaging, weapon approval, firing module) </w:t>
      </w:r>
      <w:r w:rsidR="00867B9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 work on some backend components such as the Kafka serve</w:t>
      </w:r>
      <w:r w:rsidR="002D576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r</w:t>
      </w:r>
      <w:r w:rsidR="00EE62F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, database</w:t>
      </w:r>
      <w:r w:rsidR="002D576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</w:t>
      </w:r>
      <w:r w:rsidR="00EE62F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, event replay tool, etc</w:t>
      </w:r>
      <w:r w:rsidR="00867B9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</w:p>
    <w:p w14:paraId="2884429C" w14:textId="7DDD9FBE" w:rsidR="00EE62FB" w:rsidRPr="002D5760" w:rsidRDefault="002D5760" w:rsidP="00EE62F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help plan the final presentation with the group.</w:t>
      </w:r>
    </w:p>
    <w:p w14:paraId="1CA888B6" w14:textId="1B83C0B3" w:rsidR="00E11BB8" w:rsidRPr="00EE62FB" w:rsidRDefault="00EE62FB" w:rsidP="00EE62FB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E62F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383D051D" w14:textId="1A6EDB8C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3257DA2C" w14:textId="10EC7E60" w:rsidR="005F5075" w:rsidRDefault="00653401" w:rsidP="0061002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Other class’s assignments and other commitments may limit our ability to work on the project or limit the times we are available to work as a group.</w:t>
      </w:r>
      <w:r w:rsidR="0061002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1CFF5A1B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B0140C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Friday 31</w:t>
      </w:r>
      <w:bookmarkStart w:id="0" w:name="_GoBack"/>
      <w:bookmarkEnd w:id="0"/>
      <w:r w:rsidR="009D16B7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May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2019</w:t>
      </w:r>
    </w:p>
    <w:p w14:paraId="2F59EA30" w14:textId="77777777" w:rsidR="00A615D3" w:rsidRDefault="00B0140C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02BDC"/>
    <w:rsid w:val="000C5E25"/>
    <w:rsid w:val="00101BA7"/>
    <w:rsid w:val="002277C3"/>
    <w:rsid w:val="0023748F"/>
    <w:rsid w:val="002D5760"/>
    <w:rsid w:val="0037335A"/>
    <w:rsid w:val="00375C92"/>
    <w:rsid w:val="003909F5"/>
    <w:rsid w:val="003C14C5"/>
    <w:rsid w:val="004C35D6"/>
    <w:rsid w:val="004D0F3E"/>
    <w:rsid w:val="004D7B4A"/>
    <w:rsid w:val="005310F9"/>
    <w:rsid w:val="00562D97"/>
    <w:rsid w:val="005B5250"/>
    <w:rsid w:val="005E7D72"/>
    <w:rsid w:val="005F5075"/>
    <w:rsid w:val="006017AF"/>
    <w:rsid w:val="00606F61"/>
    <w:rsid w:val="0061002D"/>
    <w:rsid w:val="00625BF0"/>
    <w:rsid w:val="00653401"/>
    <w:rsid w:val="006A5A6F"/>
    <w:rsid w:val="007141FE"/>
    <w:rsid w:val="00744BDB"/>
    <w:rsid w:val="00867B9C"/>
    <w:rsid w:val="00952AB9"/>
    <w:rsid w:val="00975C5E"/>
    <w:rsid w:val="00975D47"/>
    <w:rsid w:val="009D16B7"/>
    <w:rsid w:val="009D3965"/>
    <w:rsid w:val="00A659DD"/>
    <w:rsid w:val="00AB3D12"/>
    <w:rsid w:val="00B0140C"/>
    <w:rsid w:val="00B07084"/>
    <w:rsid w:val="00B83C23"/>
    <w:rsid w:val="00D00091"/>
    <w:rsid w:val="00D63D32"/>
    <w:rsid w:val="00DD5818"/>
    <w:rsid w:val="00E11BB8"/>
    <w:rsid w:val="00E4102F"/>
    <w:rsid w:val="00E426DE"/>
    <w:rsid w:val="00E87DEB"/>
    <w:rsid w:val="00EE62FB"/>
    <w:rsid w:val="00EF3FBE"/>
    <w:rsid w:val="00F00367"/>
    <w:rsid w:val="00F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24</cp:revision>
  <dcterms:created xsi:type="dcterms:W3CDTF">2018-02-23T01:43:00Z</dcterms:created>
  <dcterms:modified xsi:type="dcterms:W3CDTF">2019-05-31T07:17:00Z</dcterms:modified>
</cp:coreProperties>
</file>