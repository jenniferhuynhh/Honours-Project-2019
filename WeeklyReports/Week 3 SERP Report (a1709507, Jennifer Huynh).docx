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3FF59" w14:textId="3904EE9C" w:rsidR="005F5075" w:rsidRPr="009946CE" w:rsidRDefault="00E4102F" w:rsidP="005F5075">
      <w:pPr>
        <w:autoSpaceDE w:val="0"/>
        <w:autoSpaceDN w:val="0"/>
        <w:adjustRightInd w:val="0"/>
        <w:jc w:val="center"/>
        <w:rPr>
          <w:rFonts w:ascii="Times New Roman" w:hAnsi="Times New Roman" w:cs="Times New Roman"/>
          <w:b/>
          <w:bCs/>
          <w:color w:val="000000"/>
          <w:sz w:val="30"/>
          <w:lang w:val="en-AU" w:bidi="th-TH"/>
        </w:rPr>
      </w:pPr>
      <w:r w:rsidRPr="009946CE">
        <w:rPr>
          <w:rFonts w:ascii="Times New Roman" w:hAnsi="Times New Roman" w:cs="Times New Roman"/>
          <w:b/>
          <w:bCs/>
          <w:color w:val="000000"/>
          <w:sz w:val="30"/>
          <w:lang w:val="en-AU" w:bidi="th-TH"/>
        </w:rPr>
        <w:t xml:space="preserve">WEEK </w:t>
      </w:r>
      <w:r w:rsidR="002D60FD">
        <w:rPr>
          <w:rFonts w:ascii="Times New Roman" w:hAnsi="Times New Roman" w:cs="Times New Roman"/>
          <w:b/>
          <w:bCs/>
          <w:color w:val="000000"/>
          <w:sz w:val="30"/>
          <w:lang w:val="en-AU" w:bidi="th-TH"/>
        </w:rPr>
        <w:t>3</w:t>
      </w:r>
      <w:r w:rsidRPr="009946CE">
        <w:rPr>
          <w:rFonts w:ascii="Times New Roman" w:hAnsi="Times New Roman" w:cs="Times New Roman"/>
          <w:b/>
          <w:bCs/>
          <w:color w:val="000000"/>
          <w:sz w:val="30"/>
          <w:lang w:val="en-AU" w:bidi="th-TH"/>
        </w:rPr>
        <w:t xml:space="preserve"> REPORT</w:t>
      </w:r>
    </w:p>
    <w:p w14:paraId="5EC7E574"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35BA712D"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4C94A39D" w14:textId="77777777" w:rsidR="005F5075" w:rsidRPr="009946CE" w:rsidRDefault="005F5075" w:rsidP="005F5075">
      <w:pPr>
        <w:autoSpaceDE w:val="0"/>
        <w:autoSpaceDN w:val="0"/>
        <w:adjustRightInd w:val="0"/>
        <w:rPr>
          <w:rFonts w:ascii="Times New Roman" w:hAnsi="Times New Roman" w:cs="Times New Roman"/>
          <w:b/>
          <w:bCs/>
          <w:color w:val="000000"/>
          <w:szCs w:val="22"/>
          <w:lang w:val="en-AU" w:bidi="th-TH"/>
        </w:rPr>
      </w:pPr>
      <w:r w:rsidRPr="009946CE">
        <w:rPr>
          <w:rFonts w:ascii="Times New Roman" w:hAnsi="Times New Roman" w:cs="Times New Roman"/>
          <w:b/>
          <w:bCs/>
          <w:color w:val="000000"/>
          <w:szCs w:val="22"/>
          <w:lang w:val="en-AU" w:bidi="th-TH"/>
        </w:rPr>
        <w:t>DATE</w:t>
      </w:r>
    </w:p>
    <w:p w14:paraId="7D5596D2" w14:textId="02BD820D" w:rsidR="005F5075" w:rsidRPr="009946CE" w:rsidRDefault="002D60FD" w:rsidP="005F5075">
      <w:pPr>
        <w:autoSpaceDE w:val="0"/>
        <w:autoSpaceDN w:val="0"/>
        <w:adjustRightInd w:val="0"/>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Monday 18 March 2019 – Friday 22</w:t>
      </w:r>
      <w:r w:rsidR="00E4102F" w:rsidRPr="008F4704">
        <w:rPr>
          <w:rFonts w:ascii="Times New Roman" w:hAnsi="Times New Roman" w:cs="Times New Roman"/>
          <w:color w:val="000000"/>
          <w:sz w:val="22"/>
          <w:szCs w:val="22"/>
          <w:lang w:val="en-AU" w:bidi="th-TH"/>
        </w:rPr>
        <w:t xml:space="preserve"> March 2019</w:t>
      </w:r>
    </w:p>
    <w:p w14:paraId="5787FFDB" w14:textId="77777777" w:rsidR="00E4102F" w:rsidRPr="009946CE" w:rsidRDefault="00E4102F" w:rsidP="005F5075">
      <w:pPr>
        <w:autoSpaceDE w:val="0"/>
        <w:autoSpaceDN w:val="0"/>
        <w:adjustRightInd w:val="0"/>
        <w:rPr>
          <w:rFonts w:ascii="Times New Roman" w:hAnsi="Times New Roman" w:cs="Times New Roman"/>
          <w:color w:val="000000"/>
          <w:sz w:val="22"/>
          <w:szCs w:val="22"/>
          <w:lang w:val="en-AU" w:bidi="th-TH"/>
        </w:rPr>
      </w:pPr>
    </w:p>
    <w:p w14:paraId="176F6148" w14:textId="77777777" w:rsidR="005F5075" w:rsidRPr="009946CE" w:rsidRDefault="008F4704" w:rsidP="005F5075">
      <w:pPr>
        <w:autoSpaceDE w:val="0"/>
        <w:autoSpaceDN w:val="0"/>
        <w:adjustRightInd w:val="0"/>
        <w:rPr>
          <w:rFonts w:ascii="Times New Roman" w:hAnsi="Times New Roman" w:cs="Times New Roman"/>
          <w:b/>
          <w:bCs/>
          <w:color w:val="000000"/>
          <w:sz w:val="22"/>
          <w:szCs w:val="22"/>
          <w:lang w:val="en-AU" w:bidi="th-TH"/>
        </w:rPr>
      </w:pPr>
      <w:r>
        <w:rPr>
          <w:rFonts w:ascii="Times New Roman" w:hAnsi="Times New Roman" w:cs="Times New Roman"/>
          <w:b/>
          <w:bCs/>
          <w:color w:val="000000"/>
          <w:szCs w:val="22"/>
          <w:lang w:val="en-AU" w:bidi="th-TH"/>
        </w:rPr>
        <w:t>GROUP 3</w:t>
      </w:r>
    </w:p>
    <w:p w14:paraId="26F3D023" w14:textId="77777777" w:rsidR="005F5075" w:rsidRDefault="008F4704" w:rsidP="005F5075">
      <w:pPr>
        <w:autoSpaceDE w:val="0"/>
        <w:autoSpaceDN w:val="0"/>
        <w:adjustRightInd w:val="0"/>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Jennifer Phuong Huynh (a1709507)</w:t>
      </w:r>
    </w:p>
    <w:p w14:paraId="7284A567" w14:textId="77777777" w:rsidR="008F4704" w:rsidRPr="009946CE" w:rsidRDefault="008F4704" w:rsidP="005F5075">
      <w:pPr>
        <w:autoSpaceDE w:val="0"/>
        <w:autoSpaceDN w:val="0"/>
        <w:adjustRightInd w:val="0"/>
        <w:rPr>
          <w:rFonts w:ascii="Times New Roman" w:hAnsi="Times New Roman" w:cs="Times New Roman"/>
          <w:color w:val="000000"/>
          <w:sz w:val="22"/>
          <w:szCs w:val="22"/>
          <w:lang w:val="en-AU" w:bidi="th-TH"/>
        </w:rPr>
      </w:pPr>
    </w:p>
    <w:p w14:paraId="65CA66B0" w14:textId="77777777" w:rsidR="005F5075" w:rsidRPr="009946CE" w:rsidRDefault="00E4102F" w:rsidP="005F5075">
      <w:pPr>
        <w:autoSpaceDE w:val="0"/>
        <w:autoSpaceDN w:val="0"/>
        <w:adjustRightInd w:val="0"/>
        <w:rPr>
          <w:rFonts w:ascii="Times New Roman" w:hAnsi="Times New Roman" w:cs="Times New Roman"/>
          <w:b/>
          <w:bCs/>
          <w:color w:val="000000"/>
          <w:szCs w:val="22"/>
          <w:lang w:val="en-AU" w:bidi="th-TH"/>
        </w:rPr>
      </w:pPr>
      <w:r w:rsidRPr="009946CE">
        <w:rPr>
          <w:rFonts w:ascii="Times New Roman" w:hAnsi="Times New Roman" w:cs="Times New Roman"/>
          <w:b/>
          <w:bCs/>
          <w:color w:val="000000"/>
          <w:szCs w:val="22"/>
          <w:lang w:val="en-AU" w:bidi="th-TH"/>
        </w:rPr>
        <w:t>WEEKLY UPDATES</w:t>
      </w:r>
    </w:p>
    <w:p w14:paraId="20D25AF6"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40F84DDC" w14:textId="77777777" w:rsidR="005F5075" w:rsidRDefault="00E4102F" w:rsidP="00101BA7">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What did you</w:t>
      </w:r>
      <w:r w:rsidR="005B5250" w:rsidRPr="00E75BDB">
        <w:rPr>
          <w:rFonts w:ascii="Times New Roman" w:hAnsi="Times New Roman" w:cs="Times New Roman"/>
          <w:b/>
          <w:color w:val="000000"/>
          <w:sz w:val="22"/>
          <w:szCs w:val="22"/>
          <w:lang w:val="en-AU" w:bidi="th-TH"/>
        </w:rPr>
        <w:t xml:space="preserve"> do</w:t>
      </w:r>
      <w:r w:rsidR="005F5075" w:rsidRPr="00E75BDB">
        <w:rPr>
          <w:rFonts w:ascii="Times New Roman" w:hAnsi="Times New Roman" w:cs="Times New Roman"/>
          <w:b/>
          <w:color w:val="000000"/>
          <w:sz w:val="22"/>
          <w:szCs w:val="22"/>
          <w:lang w:val="en-AU" w:bidi="th-TH"/>
        </w:rPr>
        <w:t xml:space="preserve"> this week that helped the development team meet the sprint goal?</w:t>
      </w:r>
    </w:p>
    <w:p w14:paraId="10CFB722" w14:textId="77777777" w:rsidR="00AD5F80" w:rsidRDefault="00AD5F80" w:rsidP="00AD5F80">
      <w:pPr>
        <w:pStyle w:val="ListParagraph"/>
        <w:autoSpaceDE w:val="0"/>
        <w:autoSpaceDN w:val="0"/>
        <w:adjustRightInd w:val="0"/>
        <w:jc w:val="both"/>
        <w:rPr>
          <w:rFonts w:ascii="Times New Roman" w:hAnsi="Times New Roman" w:cs="Times New Roman"/>
          <w:b/>
          <w:color w:val="000000"/>
          <w:sz w:val="22"/>
          <w:szCs w:val="22"/>
          <w:lang w:val="en-AU" w:bidi="th-TH"/>
        </w:rPr>
      </w:pPr>
    </w:p>
    <w:p w14:paraId="0BB14E66" w14:textId="1DA9B52A" w:rsidR="00AD5F80" w:rsidRDefault="003C774B" w:rsidP="00AD5F80">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This week I wanted to get started on the group’s </w:t>
      </w:r>
      <w:proofErr w:type="spellStart"/>
      <w:r>
        <w:rPr>
          <w:rFonts w:ascii="Times New Roman" w:hAnsi="Times New Roman" w:cs="Times New Roman"/>
          <w:color w:val="000000"/>
          <w:sz w:val="22"/>
          <w:szCs w:val="22"/>
          <w:lang w:val="en-AU" w:bidi="th-TH"/>
        </w:rPr>
        <w:t>GitHub</w:t>
      </w:r>
      <w:proofErr w:type="spellEnd"/>
      <w:r>
        <w:rPr>
          <w:rFonts w:ascii="Times New Roman" w:hAnsi="Times New Roman" w:cs="Times New Roman"/>
          <w:color w:val="000000"/>
          <w:sz w:val="22"/>
          <w:szCs w:val="22"/>
          <w:lang w:val="en-AU" w:bidi="th-TH"/>
        </w:rPr>
        <w:t xml:space="preserve"> repository</w:t>
      </w:r>
      <w:r w:rsidR="00186C5A">
        <w:rPr>
          <w:rFonts w:ascii="Times New Roman" w:hAnsi="Times New Roman" w:cs="Times New Roman"/>
          <w:color w:val="000000"/>
          <w:sz w:val="22"/>
          <w:szCs w:val="22"/>
          <w:lang w:val="en-AU" w:bidi="th-TH"/>
        </w:rPr>
        <w:t xml:space="preserve"> </w:t>
      </w:r>
      <w:r>
        <w:rPr>
          <w:rFonts w:ascii="Times New Roman" w:hAnsi="Times New Roman" w:cs="Times New Roman"/>
          <w:color w:val="000000"/>
          <w:sz w:val="22"/>
          <w:szCs w:val="22"/>
          <w:lang w:val="en-AU" w:bidi="th-TH"/>
        </w:rPr>
        <w:t>so I organised it and created issues, label tags, milestones, project boards, as well as pages for the wiki. The formal goa</w:t>
      </w:r>
      <w:r w:rsidR="00057CC0">
        <w:rPr>
          <w:rFonts w:ascii="Times New Roman" w:hAnsi="Times New Roman" w:cs="Times New Roman"/>
          <w:color w:val="000000"/>
          <w:sz w:val="22"/>
          <w:szCs w:val="22"/>
          <w:lang w:val="en-AU" w:bidi="th-TH"/>
        </w:rPr>
        <w:t>ls for this sprint, specifically</w:t>
      </w:r>
      <w:r>
        <w:rPr>
          <w:rFonts w:ascii="Times New Roman" w:hAnsi="Times New Roman" w:cs="Times New Roman"/>
          <w:color w:val="000000"/>
          <w:sz w:val="22"/>
          <w:szCs w:val="22"/>
          <w:lang w:val="en-AU" w:bidi="th-TH"/>
        </w:rPr>
        <w:t xml:space="preserve"> this week, was to get more research done and explore </w:t>
      </w:r>
      <w:r w:rsidR="00057CC0">
        <w:rPr>
          <w:rFonts w:ascii="Times New Roman" w:hAnsi="Times New Roman" w:cs="Times New Roman"/>
          <w:color w:val="000000"/>
          <w:sz w:val="22"/>
          <w:szCs w:val="22"/>
          <w:lang w:val="en-AU" w:bidi="th-TH"/>
        </w:rPr>
        <w:t xml:space="preserve">the tools/technologies that are currently used by DST. In particular, I looked into some of the combat management system user interfaces currently available. I found that a lot of them look outdated and I am not sure if that is because it is easier for officers to read from them that way or if the ones I have looked at are just older systems. </w:t>
      </w:r>
      <w:r w:rsidR="00C4370F">
        <w:rPr>
          <w:rFonts w:ascii="Times New Roman" w:hAnsi="Times New Roman" w:cs="Times New Roman"/>
          <w:color w:val="000000"/>
          <w:sz w:val="22"/>
          <w:szCs w:val="22"/>
          <w:lang w:val="en-AU" w:bidi="th-TH"/>
        </w:rPr>
        <w:t>Nonetheless, this research has given me some ideas on how our system should display informa</w:t>
      </w:r>
      <w:r w:rsidR="00EA23C1">
        <w:rPr>
          <w:rFonts w:ascii="Times New Roman" w:hAnsi="Times New Roman" w:cs="Times New Roman"/>
          <w:color w:val="000000"/>
          <w:sz w:val="22"/>
          <w:szCs w:val="22"/>
          <w:lang w:val="en-AU" w:bidi="th-TH"/>
        </w:rPr>
        <w:t xml:space="preserve">tion and maps. </w:t>
      </w:r>
    </w:p>
    <w:p w14:paraId="23707D98" w14:textId="77777777" w:rsidR="001219E4" w:rsidRDefault="001219E4" w:rsidP="00AD5F80">
      <w:pPr>
        <w:pStyle w:val="ListParagraph"/>
        <w:autoSpaceDE w:val="0"/>
        <w:autoSpaceDN w:val="0"/>
        <w:adjustRightInd w:val="0"/>
        <w:jc w:val="both"/>
        <w:rPr>
          <w:rFonts w:ascii="Times New Roman" w:hAnsi="Times New Roman" w:cs="Times New Roman"/>
          <w:color w:val="000000"/>
          <w:sz w:val="22"/>
          <w:szCs w:val="22"/>
          <w:lang w:val="en-AU" w:bidi="th-TH"/>
        </w:rPr>
      </w:pPr>
    </w:p>
    <w:p w14:paraId="2D8EFA40" w14:textId="44C34370" w:rsidR="001219E4" w:rsidRDefault="001219E4" w:rsidP="00AD5F80">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 had a brief look into the Angular and React frameworks but found it hard to understand because of my limited experience with </w:t>
      </w:r>
      <w:proofErr w:type="spellStart"/>
      <w:r>
        <w:rPr>
          <w:rFonts w:ascii="Times New Roman" w:hAnsi="Times New Roman" w:cs="Times New Roman"/>
          <w:color w:val="000000"/>
          <w:sz w:val="22"/>
          <w:szCs w:val="22"/>
          <w:lang w:val="en-AU" w:bidi="th-TH"/>
        </w:rPr>
        <w:t>Javascript</w:t>
      </w:r>
      <w:proofErr w:type="spellEnd"/>
      <w:r>
        <w:rPr>
          <w:rFonts w:ascii="Times New Roman" w:hAnsi="Times New Roman" w:cs="Times New Roman"/>
          <w:color w:val="000000"/>
          <w:sz w:val="22"/>
          <w:szCs w:val="22"/>
          <w:lang w:val="en-AU" w:bidi="th-TH"/>
        </w:rPr>
        <w:t xml:space="preserve">. This means that I will need to </w:t>
      </w:r>
      <w:r w:rsidR="00FF4BB1">
        <w:rPr>
          <w:rFonts w:ascii="Times New Roman" w:hAnsi="Times New Roman" w:cs="Times New Roman"/>
          <w:color w:val="000000"/>
          <w:sz w:val="22"/>
          <w:szCs w:val="22"/>
          <w:lang w:val="en-AU" w:bidi="th-TH"/>
        </w:rPr>
        <w:t xml:space="preserve">look at online tutorials on </w:t>
      </w:r>
      <w:proofErr w:type="spellStart"/>
      <w:r w:rsidR="00FF4BB1">
        <w:rPr>
          <w:rFonts w:ascii="Times New Roman" w:hAnsi="Times New Roman" w:cs="Times New Roman"/>
          <w:color w:val="000000"/>
          <w:sz w:val="22"/>
          <w:szCs w:val="22"/>
          <w:lang w:val="en-AU" w:bidi="th-TH"/>
        </w:rPr>
        <w:t>Javascript</w:t>
      </w:r>
      <w:proofErr w:type="spellEnd"/>
      <w:r w:rsidR="00FF4BB1">
        <w:rPr>
          <w:rFonts w:ascii="Times New Roman" w:hAnsi="Times New Roman" w:cs="Times New Roman"/>
          <w:color w:val="000000"/>
          <w:sz w:val="22"/>
          <w:szCs w:val="22"/>
          <w:lang w:val="en-AU" w:bidi="th-TH"/>
        </w:rPr>
        <w:t xml:space="preserve"> first to familiarise myself with the language.</w:t>
      </w:r>
    </w:p>
    <w:p w14:paraId="17C78386" w14:textId="77777777" w:rsidR="003C774B" w:rsidRDefault="003C774B" w:rsidP="00AD5F80">
      <w:pPr>
        <w:pStyle w:val="ListParagraph"/>
        <w:autoSpaceDE w:val="0"/>
        <w:autoSpaceDN w:val="0"/>
        <w:adjustRightInd w:val="0"/>
        <w:jc w:val="both"/>
        <w:rPr>
          <w:rFonts w:ascii="Times New Roman" w:hAnsi="Times New Roman" w:cs="Times New Roman"/>
          <w:color w:val="000000"/>
          <w:sz w:val="22"/>
          <w:szCs w:val="22"/>
          <w:lang w:val="en-AU" w:bidi="th-TH"/>
        </w:rPr>
      </w:pPr>
    </w:p>
    <w:p w14:paraId="0FAB601B" w14:textId="6048A5DB" w:rsidR="001D47B1" w:rsidRPr="00EA23C1" w:rsidRDefault="003C774B" w:rsidP="00EA23C1">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Though I also wanted to </w:t>
      </w:r>
      <w:r w:rsidR="00EA23C1">
        <w:rPr>
          <w:rFonts w:ascii="Times New Roman" w:hAnsi="Times New Roman" w:cs="Times New Roman"/>
          <w:color w:val="000000"/>
          <w:sz w:val="22"/>
          <w:szCs w:val="22"/>
          <w:lang w:val="en-AU" w:bidi="th-TH"/>
        </w:rPr>
        <w:t xml:space="preserve">get a </w:t>
      </w:r>
      <w:r>
        <w:rPr>
          <w:rFonts w:ascii="Times New Roman" w:hAnsi="Times New Roman" w:cs="Times New Roman"/>
          <w:color w:val="000000"/>
          <w:sz w:val="22"/>
          <w:szCs w:val="22"/>
          <w:lang w:val="en-AU" w:bidi="th-TH"/>
        </w:rPr>
        <w:t xml:space="preserve">start on the README file for </w:t>
      </w:r>
      <w:proofErr w:type="spellStart"/>
      <w:r>
        <w:rPr>
          <w:rFonts w:ascii="Times New Roman" w:hAnsi="Times New Roman" w:cs="Times New Roman"/>
          <w:color w:val="000000"/>
          <w:sz w:val="22"/>
          <w:szCs w:val="22"/>
          <w:lang w:val="en-AU" w:bidi="th-TH"/>
        </w:rPr>
        <w:t>GitHub</w:t>
      </w:r>
      <w:proofErr w:type="spellEnd"/>
      <w:r>
        <w:rPr>
          <w:rFonts w:ascii="Times New Roman" w:hAnsi="Times New Roman" w:cs="Times New Roman"/>
          <w:color w:val="000000"/>
          <w:sz w:val="22"/>
          <w:szCs w:val="22"/>
          <w:lang w:val="en-AU" w:bidi="th-TH"/>
        </w:rPr>
        <w:t>, we discussed as a group that it would be a better idea to write</w:t>
      </w:r>
      <w:r w:rsidR="00EA23C1">
        <w:rPr>
          <w:rFonts w:ascii="Times New Roman" w:hAnsi="Times New Roman" w:cs="Times New Roman"/>
          <w:color w:val="000000"/>
          <w:sz w:val="22"/>
          <w:szCs w:val="22"/>
          <w:lang w:val="en-AU" w:bidi="th-TH"/>
        </w:rPr>
        <w:t xml:space="preserve"> this after we have</w:t>
      </w:r>
      <w:r w:rsidR="004C3438">
        <w:rPr>
          <w:rFonts w:ascii="Times New Roman" w:hAnsi="Times New Roman" w:cs="Times New Roman"/>
          <w:color w:val="000000"/>
          <w:sz w:val="22"/>
          <w:szCs w:val="22"/>
          <w:lang w:val="en-AU" w:bidi="th-TH"/>
        </w:rPr>
        <w:t xml:space="preserve"> a better interpretation</w:t>
      </w:r>
      <w:r>
        <w:rPr>
          <w:rFonts w:ascii="Times New Roman" w:hAnsi="Times New Roman" w:cs="Times New Roman"/>
          <w:color w:val="000000"/>
          <w:sz w:val="22"/>
          <w:szCs w:val="22"/>
          <w:lang w:val="en-AU" w:bidi="th-TH"/>
        </w:rPr>
        <w:t xml:space="preserve"> of how the system will work and what it will be able to do. </w:t>
      </w:r>
      <w:r w:rsidR="00186C5A" w:rsidRPr="00EA23C1">
        <w:rPr>
          <w:rFonts w:ascii="Times New Roman" w:hAnsi="Times New Roman" w:cs="Times New Roman"/>
          <w:color w:val="000000"/>
          <w:sz w:val="22"/>
          <w:szCs w:val="22"/>
          <w:lang w:val="en-AU" w:bidi="th-TH"/>
        </w:rPr>
        <w:t>I also organised a</w:t>
      </w:r>
      <w:r w:rsidR="001D47B1" w:rsidRPr="00EA23C1">
        <w:rPr>
          <w:rFonts w:ascii="Times New Roman" w:hAnsi="Times New Roman" w:cs="Times New Roman"/>
          <w:color w:val="000000"/>
          <w:sz w:val="22"/>
          <w:szCs w:val="22"/>
          <w:lang w:val="en-AU" w:bidi="th-TH"/>
        </w:rPr>
        <w:t>nother</w:t>
      </w:r>
      <w:r w:rsidR="00186C5A" w:rsidRPr="00EA23C1">
        <w:rPr>
          <w:rFonts w:ascii="Times New Roman" w:hAnsi="Times New Roman" w:cs="Times New Roman"/>
          <w:color w:val="000000"/>
          <w:sz w:val="22"/>
          <w:szCs w:val="22"/>
          <w:lang w:val="en-AU" w:bidi="th-TH"/>
        </w:rPr>
        <w:t xml:space="preserve"> group meeting this week to </w:t>
      </w:r>
      <w:r w:rsidR="008F4704" w:rsidRPr="00EA23C1">
        <w:rPr>
          <w:rFonts w:ascii="Times New Roman" w:hAnsi="Times New Roman" w:cs="Times New Roman"/>
          <w:color w:val="000000"/>
          <w:sz w:val="22"/>
          <w:szCs w:val="22"/>
          <w:lang w:val="en-AU" w:bidi="th-TH"/>
        </w:rPr>
        <w:t xml:space="preserve">discuss </w:t>
      </w:r>
      <w:r w:rsidR="001D47B1" w:rsidRPr="00EA23C1">
        <w:rPr>
          <w:rFonts w:ascii="Times New Roman" w:hAnsi="Times New Roman" w:cs="Times New Roman"/>
          <w:color w:val="000000"/>
          <w:sz w:val="22"/>
          <w:szCs w:val="22"/>
          <w:lang w:val="en-AU" w:bidi="th-TH"/>
        </w:rPr>
        <w:t>each person’s progress so far and what we want to have done before t</w:t>
      </w:r>
      <w:r w:rsidR="001833D1" w:rsidRPr="00EA23C1">
        <w:rPr>
          <w:rFonts w:ascii="Times New Roman" w:hAnsi="Times New Roman" w:cs="Times New Roman"/>
          <w:color w:val="000000"/>
          <w:sz w:val="22"/>
          <w:szCs w:val="22"/>
          <w:lang w:val="en-AU" w:bidi="th-TH"/>
        </w:rPr>
        <w:t xml:space="preserve">he next client meeting. </w:t>
      </w:r>
    </w:p>
    <w:p w14:paraId="2DD0E239" w14:textId="77777777" w:rsidR="005F5075" w:rsidRPr="009946CE" w:rsidRDefault="005F5075" w:rsidP="00101BA7">
      <w:pPr>
        <w:autoSpaceDE w:val="0"/>
        <w:autoSpaceDN w:val="0"/>
        <w:adjustRightInd w:val="0"/>
        <w:jc w:val="both"/>
        <w:rPr>
          <w:rFonts w:ascii="Times New Roman" w:hAnsi="Times New Roman" w:cs="Times New Roman"/>
          <w:color w:val="000000"/>
          <w:sz w:val="22"/>
          <w:szCs w:val="22"/>
          <w:lang w:val="en-AU" w:bidi="th-TH"/>
        </w:rPr>
      </w:pPr>
    </w:p>
    <w:p w14:paraId="4183660B" w14:textId="77777777" w:rsidR="005F5075" w:rsidRDefault="00E4102F" w:rsidP="00101BA7">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 xml:space="preserve">What will you do </w:t>
      </w:r>
      <w:r w:rsidR="005F5075" w:rsidRPr="00E75BDB">
        <w:rPr>
          <w:rFonts w:ascii="Times New Roman" w:hAnsi="Times New Roman" w:cs="Times New Roman"/>
          <w:b/>
          <w:color w:val="000000"/>
          <w:sz w:val="22"/>
          <w:szCs w:val="22"/>
          <w:lang w:val="en-AU" w:bidi="th-TH"/>
        </w:rPr>
        <w:t>next week to help the development team meet the sprint goal?</w:t>
      </w:r>
    </w:p>
    <w:p w14:paraId="33FD0822" w14:textId="77777777" w:rsidR="00BD0436" w:rsidRDefault="00BD0436" w:rsidP="00BD0436">
      <w:pPr>
        <w:pStyle w:val="ListParagraph"/>
        <w:autoSpaceDE w:val="0"/>
        <w:autoSpaceDN w:val="0"/>
        <w:adjustRightInd w:val="0"/>
        <w:jc w:val="both"/>
        <w:rPr>
          <w:rFonts w:ascii="Times New Roman" w:hAnsi="Times New Roman" w:cs="Times New Roman"/>
          <w:b/>
          <w:color w:val="000000"/>
          <w:sz w:val="22"/>
          <w:szCs w:val="22"/>
          <w:lang w:val="en-AU" w:bidi="th-TH"/>
        </w:rPr>
      </w:pPr>
    </w:p>
    <w:p w14:paraId="392BF6FC" w14:textId="516B3AD0" w:rsidR="00754B52" w:rsidRDefault="000C3C1B" w:rsidP="00BD0436">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My focus for next week will be to </w:t>
      </w:r>
      <w:r w:rsidR="009B30CC">
        <w:rPr>
          <w:rFonts w:ascii="Times New Roman" w:hAnsi="Times New Roman" w:cs="Times New Roman"/>
          <w:color w:val="000000"/>
          <w:sz w:val="22"/>
          <w:szCs w:val="22"/>
          <w:lang w:val="en-AU" w:bidi="th-TH"/>
        </w:rPr>
        <w:t xml:space="preserve">start an online JavaScript course and practice some tutorials so that I can better familiarise myself with the language as I </w:t>
      </w:r>
      <w:r w:rsidR="0016322A">
        <w:rPr>
          <w:rFonts w:ascii="Times New Roman" w:hAnsi="Times New Roman" w:cs="Times New Roman"/>
          <w:color w:val="000000"/>
          <w:sz w:val="22"/>
          <w:szCs w:val="22"/>
          <w:lang w:val="en-AU" w:bidi="th-TH"/>
        </w:rPr>
        <w:t>am not very</w:t>
      </w:r>
      <w:r w:rsidR="009B30CC">
        <w:rPr>
          <w:rFonts w:ascii="Times New Roman" w:hAnsi="Times New Roman" w:cs="Times New Roman"/>
          <w:color w:val="000000"/>
          <w:sz w:val="22"/>
          <w:szCs w:val="22"/>
          <w:lang w:val="en-AU" w:bidi="th-TH"/>
        </w:rPr>
        <w:t xml:space="preserve"> confident with it. I’ll be working on the free course offered by </w:t>
      </w:r>
      <w:proofErr w:type="spellStart"/>
      <w:r w:rsidR="009B30CC">
        <w:rPr>
          <w:rFonts w:ascii="Times New Roman" w:hAnsi="Times New Roman" w:cs="Times New Roman"/>
          <w:color w:val="000000"/>
          <w:sz w:val="22"/>
          <w:szCs w:val="22"/>
          <w:lang w:val="en-AU" w:bidi="th-TH"/>
        </w:rPr>
        <w:t>Codecademy</w:t>
      </w:r>
      <w:proofErr w:type="spellEnd"/>
      <w:r w:rsidR="009B30CC">
        <w:rPr>
          <w:rFonts w:ascii="Times New Roman" w:hAnsi="Times New Roman" w:cs="Times New Roman"/>
          <w:color w:val="000000"/>
          <w:sz w:val="22"/>
          <w:szCs w:val="22"/>
          <w:lang w:val="en-AU" w:bidi="th-TH"/>
        </w:rPr>
        <w:t xml:space="preserve">, which is what was recommended to me by my group member. </w:t>
      </w:r>
      <w:r w:rsidR="0016322A">
        <w:rPr>
          <w:rFonts w:ascii="Times New Roman" w:hAnsi="Times New Roman" w:cs="Times New Roman"/>
          <w:color w:val="000000"/>
          <w:sz w:val="22"/>
          <w:szCs w:val="22"/>
          <w:lang w:val="en-AU" w:bidi="th-TH"/>
        </w:rPr>
        <w:t xml:space="preserve">Once I get more familiar with </w:t>
      </w:r>
      <w:proofErr w:type="spellStart"/>
      <w:r w:rsidR="0016322A">
        <w:rPr>
          <w:rFonts w:ascii="Times New Roman" w:hAnsi="Times New Roman" w:cs="Times New Roman"/>
          <w:color w:val="000000"/>
          <w:sz w:val="22"/>
          <w:szCs w:val="22"/>
          <w:lang w:val="en-AU" w:bidi="th-TH"/>
        </w:rPr>
        <w:t>Javascript</w:t>
      </w:r>
      <w:proofErr w:type="spellEnd"/>
      <w:r w:rsidR="0016322A">
        <w:rPr>
          <w:rFonts w:ascii="Times New Roman" w:hAnsi="Times New Roman" w:cs="Times New Roman"/>
          <w:color w:val="000000"/>
          <w:sz w:val="22"/>
          <w:szCs w:val="22"/>
          <w:lang w:val="en-AU" w:bidi="th-TH"/>
        </w:rPr>
        <w:t xml:space="preserve">, I can then make more sense of the Angular and React frameworks. </w:t>
      </w:r>
      <w:r w:rsidR="009B30CC">
        <w:rPr>
          <w:rFonts w:ascii="Times New Roman" w:hAnsi="Times New Roman" w:cs="Times New Roman"/>
          <w:color w:val="000000"/>
          <w:sz w:val="22"/>
          <w:szCs w:val="22"/>
          <w:lang w:val="en-AU" w:bidi="th-TH"/>
        </w:rPr>
        <w:t xml:space="preserve">In my spare time, I want to also have a look at a Kafka tutorial that my group member </w:t>
      </w:r>
      <w:r w:rsidR="0016322A">
        <w:rPr>
          <w:rFonts w:ascii="Times New Roman" w:hAnsi="Times New Roman" w:cs="Times New Roman"/>
          <w:color w:val="000000"/>
          <w:sz w:val="22"/>
          <w:szCs w:val="22"/>
          <w:lang w:val="en-AU" w:bidi="th-TH"/>
        </w:rPr>
        <w:t xml:space="preserve">also </w:t>
      </w:r>
      <w:r w:rsidR="009B30CC">
        <w:rPr>
          <w:rFonts w:ascii="Times New Roman" w:hAnsi="Times New Roman" w:cs="Times New Roman"/>
          <w:color w:val="000000"/>
          <w:sz w:val="22"/>
          <w:szCs w:val="22"/>
          <w:lang w:val="en-AU" w:bidi="th-TH"/>
        </w:rPr>
        <w:t>suggested</w:t>
      </w:r>
      <w:r w:rsidR="0016322A">
        <w:rPr>
          <w:rFonts w:ascii="Times New Roman" w:hAnsi="Times New Roman" w:cs="Times New Roman"/>
          <w:color w:val="000000"/>
          <w:sz w:val="22"/>
          <w:szCs w:val="22"/>
          <w:lang w:val="en-AU" w:bidi="th-TH"/>
        </w:rPr>
        <w:t>,</w:t>
      </w:r>
      <w:r w:rsidR="009B30CC">
        <w:rPr>
          <w:rFonts w:ascii="Times New Roman" w:hAnsi="Times New Roman" w:cs="Times New Roman"/>
          <w:color w:val="000000"/>
          <w:sz w:val="22"/>
          <w:szCs w:val="22"/>
          <w:lang w:val="en-AU" w:bidi="th-TH"/>
        </w:rPr>
        <w:t xml:space="preserve"> since this is what DST is currently using for their data stream to collect data from their sensors</w:t>
      </w:r>
      <w:r w:rsidR="0016322A">
        <w:rPr>
          <w:rFonts w:ascii="Times New Roman" w:hAnsi="Times New Roman" w:cs="Times New Roman"/>
          <w:color w:val="000000"/>
          <w:sz w:val="22"/>
          <w:szCs w:val="22"/>
          <w:lang w:val="en-AU" w:bidi="th-TH"/>
        </w:rPr>
        <w:t xml:space="preserve"> so it would be a good idea to look into it</w:t>
      </w:r>
      <w:r w:rsidR="009B30CC">
        <w:rPr>
          <w:rFonts w:ascii="Times New Roman" w:hAnsi="Times New Roman" w:cs="Times New Roman"/>
          <w:color w:val="000000"/>
          <w:sz w:val="22"/>
          <w:szCs w:val="22"/>
          <w:lang w:val="en-AU" w:bidi="th-TH"/>
        </w:rPr>
        <w:t xml:space="preserve">.  </w:t>
      </w:r>
    </w:p>
    <w:p w14:paraId="1A3C7377" w14:textId="77777777" w:rsidR="00DE57E5" w:rsidRPr="000C3C1B" w:rsidRDefault="00DE57E5" w:rsidP="000C3C1B">
      <w:pPr>
        <w:autoSpaceDE w:val="0"/>
        <w:autoSpaceDN w:val="0"/>
        <w:adjustRightInd w:val="0"/>
        <w:jc w:val="both"/>
        <w:rPr>
          <w:rFonts w:ascii="Times New Roman" w:hAnsi="Times New Roman" w:cs="Times New Roman"/>
          <w:color w:val="000000"/>
          <w:sz w:val="22"/>
          <w:szCs w:val="22"/>
          <w:lang w:val="en-AU" w:bidi="th-TH"/>
        </w:rPr>
      </w:pPr>
    </w:p>
    <w:p w14:paraId="60EADA8C" w14:textId="77777777" w:rsidR="00F2144E" w:rsidRDefault="00127A54" w:rsidP="00127A54">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Our formal goals for next week are to continue with </w:t>
      </w:r>
      <w:r w:rsidR="00F2144E">
        <w:rPr>
          <w:rFonts w:ascii="Times New Roman" w:hAnsi="Times New Roman" w:cs="Times New Roman"/>
          <w:color w:val="000000"/>
          <w:sz w:val="22"/>
          <w:szCs w:val="22"/>
          <w:lang w:val="en-AU" w:bidi="th-TH"/>
        </w:rPr>
        <w:t>our research and study</w:t>
      </w:r>
      <w:r>
        <w:rPr>
          <w:rFonts w:ascii="Times New Roman" w:hAnsi="Times New Roman" w:cs="Times New Roman"/>
          <w:color w:val="000000"/>
          <w:sz w:val="22"/>
          <w:szCs w:val="22"/>
          <w:lang w:val="en-AU" w:bidi="th-TH"/>
        </w:rPr>
        <w:t xml:space="preserve"> </w:t>
      </w:r>
      <w:r w:rsidR="00F2144E">
        <w:rPr>
          <w:rFonts w:ascii="Times New Roman" w:hAnsi="Times New Roman" w:cs="Times New Roman"/>
          <w:color w:val="000000"/>
          <w:sz w:val="22"/>
          <w:szCs w:val="22"/>
          <w:lang w:val="en-AU" w:bidi="th-TH"/>
        </w:rPr>
        <w:t xml:space="preserve">of technologies </w:t>
      </w:r>
      <w:r>
        <w:rPr>
          <w:rFonts w:ascii="Times New Roman" w:hAnsi="Times New Roman" w:cs="Times New Roman"/>
          <w:color w:val="000000"/>
          <w:sz w:val="22"/>
          <w:szCs w:val="22"/>
          <w:lang w:val="en-AU" w:bidi="th-TH"/>
        </w:rPr>
        <w:t>but also start focusing on writing some requirements. Therefore</w:t>
      </w:r>
      <w:r w:rsidR="00F93FD2" w:rsidRPr="00127A54">
        <w:rPr>
          <w:rFonts w:ascii="Times New Roman" w:hAnsi="Times New Roman" w:cs="Times New Roman"/>
          <w:color w:val="000000"/>
          <w:sz w:val="22"/>
          <w:szCs w:val="22"/>
          <w:lang w:val="en-AU" w:bidi="th-TH"/>
        </w:rPr>
        <w:t>, before the</w:t>
      </w:r>
      <w:r w:rsidR="00DE57E5" w:rsidRPr="00127A54">
        <w:rPr>
          <w:rFonts w:ascii="Times New Roman" w:hAnsi="Times New Roman" w:cs="Times New Roman"/>
          <w:color w:val="000000"/>
          <w:sz w:val="22"/>
          <w:szCs w:val="22"/>
          <w:lang w:val="en-AU" w:bidi="th-TH"/>
        </w:rPr>
        <w:t xml:space="preserve"> client meeting, I</w:t>
      </w:r>
      <w:r>
        <w:rPr>
          <w:rFonts w:ascii="Times New Roman" w:hAnsi="Times New Roman" w:cs="Times New Roman"/>
          <w:color w:val="000000"/>
          <w:sz w:val="22"/>
          <w:szCs w:val="22"/>
          <w:lang w:val="en-AU" w:bidi="th-TH"/>
        </w:rPr>
        <w:t xml:space="preserve"> will</w:t>
      </w:r>
      <w:r w:rsidR="00F2144E">
        <w:rPr>
          <w:rFonts w:ascii="Times New Roman" w:hAnsi="Times New Roman" w:cs="Times New Roman"/>
          <w:color w:val="000000"/>
          <w:sz w:val="22"/>
          <w:szCs w:val="22"/>
          <w:lang w:val="en-AU" w:bidi="th-TH"/>
        </w:rPr>
        <w:t xml:space="preserve"> review</w:t>
      </w:r>
      <w:r w:rsidR="00120C7A" w:rsidRPr="00127A54">
        <w:rPr>
          <w:rFonts w:ascii="Times New Roman" w:hAnsi="Times New Roman" w:cs="Times New Roman"/>
          <w:color w:val="000000"/>
          <w:sz w:val="22"/>
          <w:szCs w:val="22"/>
          <w:lang w:val="en-AU" w:bidi="th-TH"/>
        </w:rPr>
        <w:t xml:space="preserve"> a few research papers</w:t>
      </w:r>
      <w:r w:rsidR="000A2791" w:rsidRPr="00127A54">
        <w:rPr>
          <w:rFonts w:ascii="Times New Roman" w:hAnsi="Times New Roman" w:cs="Times New Roman"/>
          <w:color w:val="000000"/>
          <w:sz w:val="22"/>
          <w:szCs w:val="22"/>
          <w:lang w:val="en-AU" w:bidi="th-TH"/>
        </w:rPr>
        <w:t xml:space="preserve"> on other combat management systems</w:t>
      </w:r>
      <w:r w:rsidR="00120C7A" w:rsidRPr="00127A54">
        <w:rPr>
          <w:rFonts w:ascii="Times New Roman" w:hAnsi="Times New Roman" w:cs="Times New Roman"/>
          <w:color w:val="000000"/>
          <w:sz w:val="22"/>
          <w:szCs w:val="22"/>
          <w:lang w:val="en-AU" w:bidi="th-TH"/>
        </w:rPr>
        <w:t xml:space="preserve"> </w:t>
      </w:r>
      <w:r w:rsidR="003C774B" w:rsidRPr="00127A54">
        <w:rPr>
          <w:rFonts w:ascii="Times New Roman" w:hAnsi="Times New Roman" w:cs="Times New Roman"/>
          <w:color w:val="000000"/>
          <w:sz w:val="22"/>
          <w:szCs w:val="22"/>
          <w:lang w:val="en-AU" w:bidi="th-TH"/>
        </w:rPr>
        <w:t xml:space="preserve">that are currently being used </w:t>
      </w:r>
      <w:r w:rsidR="00120C7A" w:rsidRPr="00127A54">
        <w:rPr>
          <w:rFonts w:ascii="Times New Roman" w:hAnsi="Times New Roman" w:cs="Times New Roman"/>
          <w:color w:val="000000"/>
          <w:sz w:val="22"/>
          <w:szCs w:val="22"/>
          <w:lang w:val="en-AU" w:bidi="th-TH"/>
        </w:rPr>
        <w:t>so that I can come up with a few requirements</w:t>
      </w:r>
      <w:r w:rsidR="003C774B" w:rsidRPr="00127A54">
        <w:rPr>
          <w:rFonts w:ascii="Times New Roman" w:hAnsi="Times New Roman" w:cs="Times New Roman"/>
          <w:color w:val="000000"/>
          <w:sz w:val="22"/>
          <w:szCs w:val="22"/>
          <w:lang w:val="en-AU" w:bidi="th-TH"/>
        </w:rPr>
        <w:t xml:space="preserve"> for our system</w:t>
      </w:r>
      <w:r w:rsidR="00120C7A" w:rsidRPr="00127A54">
        <w:rPr>
          <w:rFonts w:ascii="Times New Roman" w:hAnsi="Times New Roman" w:cs="Times New Roman"/>
          <w:color w:val="000000"/>
          <w:sz w:val="22"/>
          <w:szCs w:val="22"/>
          <w:lang w:val="en-AU" w:bidi="th-TH"/>
        </w:rPr>
        <w:t xml:space="preserve"> to discuss with my group. From there, we can refine it together and get clarification with the client.</w:t>
      </w:r>
      <w:r>
        <w:rPr>
          <w:rFonts w:ascii="Times New Roman" w:hAnsi="Times New Roman" w:cs="Times New Roman"/>
          <w:color w:val="000000"/>
          <w:sz w:val="22"/>
          <w:szCs w:val="22"/>
          <w:lang w:val="en-AU" w:bidi="th-TH"/>
        </w:rPr>
        <w:t xml:space="preserve"> This is important because the project proposal due date is getting closer so we need to have a clear understanding of our system and what it should be able to do.</w:t>
      </w:r>
      <w:r w:rsidR="00120C7A" w:rsidRPr="00127A54">
        <w:rPr>
          <w:rFonts w:ascii="Times New Roman" w:hAnsi="Times New Roman" w:cs="Times New Roman"/>
          <w:color w:val="000000"/>
          <w:sz w:val="22"/>
          <w:szCs w:val="22"/>
          <w:lang w:val="en-AU" w:bidi="th-TH"/>
        </w:rPr>
        <w:t xml:space="preserve"> </w:t>
      </w:r>
    </w:p>
    <w:p w14:paraId="1CD9575B" w14:textId="77777777" w:rsidR="00F2144E" w:rsidRDefault="00F2144E" w:rsidP="00127A54">
      <w:pPr>
        <w:pStyle w:val="ListParagraph"/>
        <w:autoSpaceDE w:val="0"/>
        <w:autoSpaceDN w:val="0"/>
        <w:adjustRightInd w:val="0"/>
        <w:jc w:val="both"/>
        <w:rPr>
          <w:rFonts w:ascii="Times New Roman" w:hAnsi="Times New Roman" w:cs="Times New Roman"/>
          <w:color w:val="000000"/>
          <w:sz w:val="22"/>
          <w:szCs w:val="22"/>
          <w:lang w:val="en-AU" w:bidi="th-TH"/>
        </w:rPr>
      </w:pPr>
    </w:p>
    <w:p w14:paraId="30AB7769" w14:textId="2CCF0401" w:rsidR="00BD0436" w:rsidRPr="00127A54" w:rsidRDefault="00120C7A" w:rsidP="00127A54">
      <w:pPr>
        <w:pStyle w:val="ListParagraph"/>
        <w:autoSpaceDE w:val="0"/>
        <w:autoSpaceDN w:val="0"/>
        <w:adjustRightInd w:val="0"/>
        <w:jc w:val="both"/>
        <w:rPr>
          <w:rFonts w:ascii="Times New Roman" w:hAnsi="Times New Roman" w:cs="Times New Roman"/>
          <w:color w:val="000000"/>
          <w:sz w:val="22"/>
          <w:szCs w:val="22"/>
          <w:lang w:val="en-AU" w:bidi="th-TH"/>
        </w:rPr>
      </w:pPr>
      <w:r w:rsidRPr="00127A54">
        <w:rPr>
          <w:rFonts w:ascii="Times New Roman" w:hAnsi="Times New Roman" w:cs="Times New Roman"/>
          <w:color w:val="000000"/>
          <w:sz w:val="22"/>
          <w:szCs w:val="22"/>
          <w:lang w:val="en-AU" w:bidi="th-TH"/>
        </w:rPr>
        <w:lastRenderedPageBreak/>
        <w:t xml:space="preserve">Before the meeting, I </w:t>
      </w:r>
      <w:r w:rsidR="00DE57E5" w:rsidRPr="00127A54">
        <w:rPr>
          <w:rFonts w:ascii="Times New Roman" w:hAnsi="Times New Roman" w:cs="Times New Roman"/>
          <w:color w:val="000000"/>
          <w:sz w:val="22"/>
          <w:szCs w:val="22"/>
          <w:lang w:val="en-AU" w:bidi="th-TH"/>
        </w:rPr>
        <w:t xml:space="preserve">will also </w:t>
      </w:r>
      <w:r w:rsidRPr="00127A54">
        <w:rPr>
          <w:rFonts w:ascii="Times New Roman" w:hAnsi="Times New Roman" w:cs="Times New Roman"/>
          <w:color w:val="000000"/>
          <w:sz w:val="22"/>
          <w:szCs w:val="22"/>
          <w:lang w:val="en-AU" w:bidi="th-TH"/>
        </w:rPr>
        <w:t>be preparing</w:t>
      </w:r>
      <w:r w:rsidR="00DE57E5" w:rsidRPr="00127A54">
        <w:rPr>
          <w:rFonts w:ascii="Times New Roman" w:hAnsi="Times New Roman" w:cs="Times New Roman"/>
          <w:color w:val="000000"/>
          <w:sz w:val="22"/>
          <w:szCs w:val="22"/>
          <w:lang w:val="en-AU" w:bidi="th-TH"/>
        </w:rPr>
        <w:t xml:space="preserve"> a slide struct</w:t>
      </w:r>
      <w:r w:rsidR="00F93FD2" w:rsidRPr="00127A54">
        <w:rPr>
          <w:rFonts w:ascii="Times New Roman" w:hAnsi="Times New Roman" w:cs="Times New Roman"/>
          <w:color w:val="000000"/>
          <w:sz w:val="22"/>
          <w:szCs w:val="22"/>
          <w:lang w:val="en-AU" w:bidi="th-TH"/>
        </w:rPr>
        <w:t>ure for our presentation to discuss</w:t>
      </w:r>
      <w:r w:rsidR="00DE57E5" w:rsidRPr="00127A54">
        <w:rPr>
          <w:rFonts w:ascii="Times New Roman" w:hAnsi="Times New Roman" w:cs="Times New Roman"/>
          <w:color w:val="000000"/>
          <w:sz w:val="22"/>
          <w:szCs w:val="22"/>
          <w:lang w:val="en-AU" w:bidi="th-TH"/>
        </w:rPr>
        <w:t xml:space="preserve"> what we have done so far. </w:t>
      </w:r>
    </w:p>
    <w:p w14:paraId="44A5D955" w14:textId="77777777" w:rsidR="00E4102F" w:rsidRPr="009946CE" w:rsidRDefault="00E4102F" w:rsidP="00101BA7">
      <w:pPr>
        <w:pStyle w:val="ListParagraph"/>
        <w:jc w:val="both"/>
        <w:rPr>
          <w:rFonts w:ascii="Times New Roman" w:hAnsi="Times New Roman" w:cs="Times New Roman"/>
          <w:color w:val="000000"/>
          <w:sz w:val="22"/>
          <w:szCs w:val="22"/>
          <w:lang w:val="en-AU" w:bidi="th-TH"/>
        </w:rPr>
      </w:pPr>
    </w:p>
    <w:p w14:paraId="298F7636" w14:textId="77777777" w:rsidR="00FA57BC" w:rsidRDefault="00E4102F" w:rsidP="00FA57BC">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Do you</w:t>
      </w:r>
      <w:r w:rsidR="005F5075" w:rsidRPr="00E75BDB">
        <w:rPr>
          <w:rFonts w:ascii="Times New Roman" w:hAnsi="Times New Roman" w:cs="Times New Roman"/>
          <w:b/>
          <w:color w:val="000000"/>
          <w:sz w:val="22"/>
          <w:szCs w:val="22"/>
          <w:lang w:val="en-AU" w:bidi="th-TH"/>
        </w:rPr>
        <w:t xml:space="preserve"> see</w:t>
      </w:r>
      <w:r w:rsidRPr="00E75BDB">
        <w:rPr>
          <w:rFonts w:ascii="Times New Roman" w:hAnsi="Times New Roman" w:cs="Times New Roman"/>
          <w:b/>
          <w:color w:val="000000"/>
          <w:sz w:val="22"/>
          <w:szCs w:val="22"/>
          <w:lang w:val="en-AU" w:bidi="th-TH"/>
        </w:rPr>
        <w:t xml:space="preserve"> any impediment that prevents you</w:t>
      </w:r>
      <w:r w:rsidR="005F5075" w:rsidRPr="00E75BDB">
        <w:rPr>
          <w:rFonts w:ascii="Times New Roman" w:hAnsi="Times New Roman" w:cs="Times New Roman"/>
          <w:b/>
          <w:color w:val="000000"/>
          <w:sz w:val="22"/>
          <w:szCs w:val="22"/>
          <w:lang w:val="en-AU" w:bidi="th-TH"/>
        </w:rPr>
        <w:t xml:space="preserve"> or the development team from meeting the sprint goal?</w:t>
      </w:r>
    </w:p>
    <w:p w14:paraId="7FB6B168" w14:textId="77777777" w:rsidR="00FA57BC" w:rsidRDefault="00FA57BC" w:rsidP="00FA57BC">
      <w:pPr>
        <w:pStyle w:val="ListParagraph"/>
        <w:autoSpaceDE w:val="0"/>
        <w:autoSpaceDN w:val="0"/>
        <w:adjustRightInd w:val="0"/>
        <w:jc w:val="both"/>
        <w:rPr>
          <w:rFonts w:ascii="Times New Roman" w:hAnsi="Times New Roman" w:cs="Times New Roman"/>
          <w:b/>
          <w:color w:val="000000"/>
          <w:sz w:val="22"/>
          <w:szCs w:val="22"/>
          <w:lang w:val="en-AU" w:bidi="th-TH"/>
        </w:rPr>
      </w:pPr>
    </w:p>
    <w:p w14:paraId="4ABE3254" w14:textId="1B3720F7" w:rsidR="00E4102F" w:rsidRPr="001833D1" w:rsidRDefault="001833D1" w:rsidP="001833D1">
      <w:pPr>
        <w:pStyle w:val="ListParagraph"/>
        <w:autoSpaceDE w:val="0"/>
        <w:autoSpaceDN w:val="0"/>
        <w:adjustRightInd w:val="0"/>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The biggest problem I see my team encountering is not having enough time to meet all of our sprint goals. As we all have a lot of work due for other subjects during this sprint, we do not have as much time to put into studying and exploring the tools and technologies we are unfamiliar with. </w:t>
      </w:r>
      <w:r w:rsidR="0026328A">
        <w:rPr>
          <w:rFonts w:ascii="Times New Roman" w:hAnsi="Times New Roman" w:cs="Times New Roman"/>
          <w:color w:val="000000"/>
          <w:sz w:val="22"/>
          <w:szCs w:val="22"/>
          <w:lang w:val="en-AU" w:bidi="th-TH"/>
        </w:rPr>
        <w:t>However, since we have split up the research, we will hopefully all be able to contribute and learn something new.</w:t>
      </w:r>
    </w:p>
    <w:p w14:paraId="043A391A" w14:textId="77777777" w:rsidR="004069DC" w:rsidRDefault="004069DC" w:rsidP="005F5075">
      <w:pPr>
        <w:autoSpaceDE w:val="0"/>
        <w:autoSpaceDN w:val="0"/>
        <w:adjustRightInd w:val="0"/>
        <w:jc w:val="right"/>
        <w:rPr>
          <w:rFonts w:ascii="Times New Roman" w:hAnsi="Times New Roman" w:cs="Times New Roman"/>
          <w:color w:val="000000"/>
          <w:sz w:val="22"/>
          <w:szCs w:val="22"/>
          <w:lang w:val="en-AU" w:bidi="th-TH"/>
        </w:rPr>
      </w:pPr>
    </w:p>
    <w:p w14:paraId="48AD3C50" w14:textId="77777777" w:rsidR="004069DC" w:rsidRDefault="004069DC" w:rsidP="005F5075">
      <w:pPr>
        <w:autoSpaceDE w:val="0"/>
        <w:autoSpaceDN w:val="0"/>
        <w:adjustRightInd w:val="0"/>
        <w:jc w:val="right"/>
        <w:rPr>
          <w:rFonts w:ascii="Times New Roman" w:hAnsi="Times New Roman" w:cs="Times New Roman"/>
          <w:color w:val="000000"/>
          <w:sz w:val="22"/>
          <w:szCs w:val="22"/>
          <w:lang w:val="en-AU" w:bidi="th-TH"/>
        </w:rPr>
      </w:pPr>
      <w:bookmarkStart w:id="0" w:name="_GoBack"/>
      <w:bookmarkEnd w:id="0"/>
    </w:p>
    <w:p w14:paraId="21DB6ADF" w14:textId="583934B5" w:rsidR="00A615D3" w:rsidRPr="004069DC" w:rsidRDefault="005F5075" w:rsidP="004069DC">
      <w:pPr>
        <w:autoSpaceDE w:val="0"/>
        <w:autoSpaceDN w:val="0"/>
        <w:adjustRightInd w:val="0"/>
        <w:jc w:val="right"/>
        <w:rPr>
          <w:rFonts w:ascii="Times New Roman" w:hAnsi="Times New Roman" w:cs="Times New Roman"/>
          <w:color w:val="000000"/>
          <w:sz w:val="22"/>
          <w:szCs w:val="22"/>
          <w:lang w:val="en-AU" w:bidi="th-TH"/>
        </w:rPr>
      </w:pPr>
      <w:r w:rsidRPr="009946CE">
        <w:rPr>
          <w:rFonts w:ascii="Times New Roman" w:hAnsi="Times New Roman" w:cs="Times New Roman"/>
          <w:color w:val="000000"/>
          <w:sz w:val="22"/>
          <w:szCs w:val="22"/>
          <w:lang w:val="en-AU" w:bidi="th-TH"/>
        </w:rPr>
        <w:t>Date</w:t>
      </w:r>
      <w:r w:rsidR="008C2B5F">
        <w:rPr>
          <w:rFonts w:ascii="Times New Roman" w:hAnsi="Times New Roman" w:cs="Times New Roman"/>
          <w:color w:val="000000"/>
          <w:sz w:val="22"/>
          <w:szCs w:val="22"/>
          <w:lang w:val="en-AU" w:bidi="th-TH"/>
        </w:rPr>
        <w:t xml:space="preserve"> of</w:t>
      </w:r>
      <w:r w:rsidR="00E4102F" w:rsidRPr="009946CE">
        <w:rPr>
          <w:rFonts w:ascii="Times New Roman" w:hAnsi="Times New Roman" w:cs="Times New Roman"/>
          <w:color w:val="000000"/>
          <w:sz w:val="22"/>
          <w:szCs w:val="22"/>
          <w:lang w:val="en-AU" w:bidi="th-TH"/>
        </w:rPr>
        <w:t xml:space="preserve"> report</w:t>
      </w:r>
      <w:r w:rsidRPr="009946CE">
        <w:rPr>
          <w:rFonts w:ascii="Times New Roman" w:hAnsi="Times New Roman" w:cs="Times New Roman"/>
          <w:color w:val="000000"/>
          <w:sz w:val="22"/>
          <w:szCs w:val="22"/>
          <w:lang w:val="en-AU" w:bidi="th-TH"/>
        </w:rPr>
        <w:t>:</w:t>
      </w:r>
      <w:r w:rsidR="00FA6A16">
        <w:rPr>
          <w:rFonts w:ascii="Times New Roman" w:hAnsi="Times New Roman" w:cs="Times New Roman"/>
          <w:noProof/>
          <w:color w:val="000000"/>
          <w:sz w:val="22"/>
          <w:szCs w:val="22"/>
          <w:lang w:val="en-AU" w:bidi="th-TH"/>
        </w:rPr>
        <w:t xml:space="preserve"> 22</w:t>
      </w:r>
      <w:r w:rsidR="008F4704">
        <w:rPr>
          <w:rFonts w:ascii="Times New Roman" w:hAnsi="Times New Roman" w:cs="Times New Roman"/>
          <w:noProof/>
          <w:color w:val="000000"/>
          <w:sz w:val="22"/>
          <w:szCs w:val="22"/>
          <w:lang w:val="en-AU" w:bidi="th-TH"/>
        </w:rPr>
        <w:t>/03/19</w:t>
      </w:r>
    </w:p>
    <w:sectPr w:rsidR="00A615D3" w:rsidRPr="004069DC"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NrGwNDQ1NTQwNDZQ0lEKTi0uzszPAykwqgUAjt87WCwAAAA="/>
  </w:docVars>
  <w:rsids>
    <w:rsidRoot w:val="005F5075"/>
    <w:rsid w:val="000220F6"/>
    <w:rsid w:val="00057CC0"/>
    <w:rsid w:val="000A2791"/>
    <w:rsid w:val="000C3C1B"/>
    <w:rsid w:val="00101BA7"/>
    <w:rsid w:val="00120C7A"/>
    <w:rsid w:val="001219E4"/>
    <w:rsid w:val="00127A54"/>
    <w:rsid w:val="0016322A"/>
    <w:rsid w:val="001833D1"/>
    <w:rsid w:val="00186C5A"/>
    <w:rsid w:val="001A1703"/>
    <w:rsid w:val="001D47B1"/>
    <w:rsid w:val="0026328A"/>
    <w:rsid w:val="002D60FD"/>
    <w:rsid w:val="003C774B"/>
    <w:rsid w:val="004069DC"/>
    <w:rsid w:val="00427B45"/>
    <w:rsid w:val="004C3438"/>
    <w:rsid w:val="004D0F3E"/>
    <w:rsid w:val="005B5250"/>
    <w:rsid w:val="005F5075"/>
    <w:rsid w:val="00610909"/>
    <w:rsid w:val="00754B52"/>
    <w:rsid w:val="00757F12"/>
    <w:rsid w:val="0077650F"/>
    <w:rsid w:val="008C2B5F"/>
    <w:rsid w:val="008F4704"/>
    <w:rsid w:val="00975D47"/>
    <w:rsid w:val="009946CE"/>
    <w:rsid w:val="009B30CC"/>
    <w:rsid w:val="00AD5F80"/>
    <w:rsid w:val="00B83C23"/>
    <w:rsid w:val="00B93BF9"/>
    <w:rsid w:val="00BD0436"/>
    <w:rsid w:val="00C4104C"/>
    <w:rsid w:val="00C4370F"/>
    <w:rsid w:val="00DE57E5"/>
    <w:rsid w:val="00E4102F"/>
    <w:rsid w:val="00E75BDB"/>
    <w:rsid w:val="00EA09DC"/>
    <w:rsid w:val="00EA23C1"/>
    <w:rsid w:val="00F00367"/>
    <w:rsid w:val="00F2144E"/>
    <w:rsid w:val="00F93FD2"/>
    <w:rsid w:val="00F966E1"/>
    <w:rsid w:val="00FA57BC"/>
    <w:rsid w:val="00FA6A16"/>
    <w:rsid w:val="00FC72C0"/>
    <w:rsid w:val="00FF4BB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A12D"/>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535</Words>
  <Characters>3051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Microsoft Office User</cp:lastModifiedBy>
  <cp:revision>25</cp:revision>
  <dcterms:created xsi:type="dcterms:W3CDTF">2018-02-23T01:43:00Z</dcterms:created>
  <dcterms:modified xsi:type="dcterms:W3CDTF">2019-03-21T15:02:00Z</dcterms:modified>
</cp:coreProperties>
</file>