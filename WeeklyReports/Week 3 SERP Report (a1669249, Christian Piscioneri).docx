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71DC" w14:textId="1FFF1283"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493077">
        <w:rPr>
          <w:rFonts w:ascii="Helvetica Neue" w:hAnsi="Helvetica Neue" w:cs="Helvetica Neue"/>
          <w:b/>
          <w:bCs/>
          <w:color w:val="000000"/>
          <w:lang w:val="en-AU" w:bidi="th-TH"/>
        </w:rPr>
        <w:t>0</w:t>
      </w:r>
      <w:r w:rsidR="00F82565">
        <w:rPr>
          <w:rFonts w:ascii="Helvetica Neue" w:hAnsi="Helvetica Neue" w:cs="Helvetica Neue"/>
          <w:b/>
          <w:bCs/>
          <w:color w:val="000000"/>
          <w:lang w:val="en-AU" w:bidi="th-TH"/>
        </w:rPr>
        <w:t>3</w:t>
      </w:r>
      <w:r>
        <w:rPr>
          <w:rFonts w:ascii="Helvetica Neue" w:hAnsi="Helvetica Neue" w:cs="Helvetica Neue"/>
          <w:b/>
          <w:bCs/>
          <w:color w:val="000000"/>
          <w:lang w:val="en-AU" w:bidi="th-TH"/>
        </w:rPr>
        <w:t xml:space="preserve"> WEEKLY REPORT</w:t>
      </w:r>
    </w:p>
    <w:p w14:paraId="0BFFD46D"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7085025B"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9B85612"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6FCAB180" w14:textId="6F217510"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493077">
        <w:rPr>
          <w:rFonts w:ascii="Helvetica Neue" w:hAnsi="Helvetica Neue" w:cs="Helvetica Neue"/>
          <w:color w:val="000000"/>
          <w:sz w:val="22"/>
          <w:szCs w:val="22"/>
          <w:lang w:val="en-AU" w:bidi="th-TH"/>
        </w:rPr>
        <w:t>Monday</w:t>
      </w:r>
      <w:r w:rsidR="00F82565">
        <w:rPr>
          <w:rFonts w:ascii="Helvetica Neue" w:hAnsi="Helvetica Neue" w:cs="Helvetica Neue"/>
          <w:color w:val="000000"/>
          <w:sz w:val="22"/>
          <w:szCs w:val="22"/>
          <w:lang w:val="en-AU" w:bidi="th-TH"/>
        </w:rPr>
        <w:t>,</w:t>
      </w:r>
      <w:r w:rsidRPr="00493077">
        <w:rPr>
          <w:rFonts w:ascii="Helvetica Neue" w:hAnsi="Helvetica Neue" w:cs="Helvetica Neue"/>
          <w:color w:val="000000"/>
          <w:sz w:val="22"/>
          <w:szCs w:val="22"/>
          <w:lang w:val="en-AU" w:bidi="th-TH"/>
        </w:rPr>
        <w:t xml:space="preserve"> 1</w:t>
      </w:r>
      <w:r w:rsidR="00F82565">
        <w:rPr>
          <w:rFonts w:ascii="Helvetica Neue" w:hAnsi="Helvetica Neue" w:cs="Helvetica Neue"/>
          <w:color w:val="000000"/>
          <w:sz w:val="22"/>
          <w:szCs w:val="22"/>
          <w:lang w:val="en-AU" w:bidi="th-TH"/>
        </w:rPr>
        <w:t>8</w:t>
      </w:r>
      <w:r w:rsidRPr="00493077">
        <w:rPr>
          <w:rFonts w:ascii="Helvetica Neue" w:hAnsi="Helvetica Neue" w:cs="Helvetica Neue"/>
          <w:color w:val="000000"/>
          <w:sz w:val="22"/>
          <w:szCs w:val="22"/>
          <w:lang w:val="en-AU" w:bidi="th-TH"/>
        </w:rPr>
        <w:t xml:space="preserve"> </w:t>
      </w:r>
      <w:r w:rsidR="00F82565" w:rsidRPr="00493077">
        <w:rPr>
          <w:rFonts w:ascii="Helvetica Neue" w:hAnsi="Helvetica Neue" w:cs="Helvetica Neue"/>
          <w:color w:val="000000"/>
          <w:sz w:val="22"/>
          <w:szCs w:val="22"/>
          <w:lang w:val="en-AU" w:bidi="th-TH"/>
        </w:rPr>
        <w:t>March</w:t>
      </w:r>
      <w:r w:rsidRPr="00493077">
        <w:rPr>
          <w:rFonts w:ascii="Helvetica Neue" w:hAnsi="Helvetica Neue" w:cs="Helvetica Neue"/>
          <w:color w:val="000000"/>
          <w:sz w:val="22"/>
          <w:szCs w:val="22"/>
          <w:lang w:val="en-AU" w:bidi="th-TH"/>
        </w:rPr>
        <w:t xml:space="preserve"> 2019 – Friday</w:t>
      </w:r>
      <w:r w:rsidR="00F82565">
        <w:rPr>
          <w:rFonts w:ascii="Helvetica Neue" w:hAnsi="Helvetica Neue" w:cs="Helvetica Neue"/>
          <w:color w:val="000000"/>
          <w:sz w:val="22"/>
          <w:szCs w:val="22"/>
          <w:lang w:val="en-AU" w:bidi="th-TH"/>
        </w:rPr>
        <w:t>,</w:t>
      </w:r>
      <w:r w:rsidRPr="00493077">
        <w:rPr>
          <w:rFonts w:ascii="Helvetica Neue" w:hAnsi="Helvetica Neue" w:cs="Helvetica Neue"/>
          <w:color w:val="000000"/>
          <w:sz w:val="22"/>
          <w:szCs w:val="22"/>
          <w:lang w:val="en-AU" w:bidi="th-TH"/>
        </w:rPr>
        <w:t xml:space="preserve"> </w:t>
      </w:r>
      <w:r w:rsidR="00F82565">
        <w:rPr>
          <w:rFonts w:ascii="Helvetica Neue" w:hAnsi="Helvetica Neue" w:cs="Helvetica Neue"/>
          <w:color w:val="000000"/>
          <w:sz w:val="22"/>
          <w:szCs w:val="22"/>
          <w:lang w:val="en-AU" w:bidi="th-TH"/>
        </w:rPr>
        <w:t>22</w:t>
      </w:r>
      <w:r w:rsidRPr="00493077">
        <w:rPr>
          <w:rFonts w:ascii="Helvetica Neue" w:hAnsi="Helvetica Neue" w:cs="Helvetica Neue"/>
          <w:color w:val="000000"/>
          <w:sz w:val="22"/>
          <w:szCs w:val="22"/>
          <w:lang w:val="en-AU" w:bidi="th-TH"/>
        </w:rPr>
        <w:t xml:space="preserve"> </w:t>
      </w:r>
      <w:r w:rsidR="00F82565" w:rsidRPr="00493077">
        <w:rPr>
          <w:rFonts w:ascii="Helvetica Neue" w:hAnsi="Helvetica Neue" w:cs="Helvetica Neue"/>
          <w:color w:val="000000"/>
          <w:sz w:val="22"/>
          <w:szCs w:val="22"/>
          <w:lang w:val="en-AU" w:bidi="th-TH"/>
        </w:rPr>
        <w:t>March</w:t>
      </w:r>
      <w:r w:rsidRPr="00493077">
        <w:rPr>
          <w:rFonts w:ascii="Helvetica Neue" w:hAnsi="Helvetica Neue" w:cs="Helvetica Neue"/>
          <w:color w:val="000000"/>
          <w:sz w:val="22"/>
          <w:szCs w:val="22"/>
          <w:lang w:val="en-AU" w:bidi="th-TH"/>
        </w:rPr>
        <w:t xml:space="preserve"> 2019</w:t>
      </w:r>
    </w:p>
    <w:p w14:paraId="4E0867D9"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3384BC7C"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063FB3EC" w14:textId="571CAAE2" w:rsidR="005F5075" w:rsidRDefault="001D3216"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Christian Piscioneri</w:t>
      </w:r>
      <w:r w:rsidR="0077411F">
        <w:rPr>
          <w:rFonts w:ascii="Helvetica Neue" w:hAnsi="Helvetica Neue" w:cs="Helvetica Neue"/>
          <w:color w:val="000000"/>
          <w:sz w:val="22"/>
          <w:szCs w:val="22"/>
          <w:lang w:val="en-AU" w:bidi="th-TH"/>
        </w:rPr>
        <w:t xml:space="preserve"> </w:t>
      </w:r>
      <w:r w:rsidR="00A94D1E">
        <w:rPr>
          <w:rFonts w:ascii="Helvetica Neue" w:hAnsi="Helvetica Neue" w:cs="Helvetica Neue"/>
          <w:color w:val="000000"/>
          <w:sz w:val="22"/>
          <w:szCs w:val="22"/>
          <w:lang w:val="en-AU" w:bidi="th-TH"/>
        </w:rPr>
        <w:t>(</w:t>
      </w:r>
      <w:r w:rsidR="0077411F">
        <w:rPr>
          <w:rFonts w:ascii="Helvetica Neue" w:hAnsi="Helvetica Neue" w:cs="Helvetica Neue"/>
          <w:color w:val="000000"/>
          <w:sz w:val="22"/>
          <w:szCs w:val="22"/>
          <w:lang w:val="en-AU" w:bidi="th-TH"/>
        </w:rPr>
        <w:t>a1669249</w:t>
      </w:r>
      <w:r w:rsidR="00A94D1E">
        <w:rPr>
          <w:rFonts w:ascii="Helvetica Neue" w:hAnsi="Helvetica Neue" w:cs="Helvetica Neue"/>
          <w:color w:val="000000"/>
          <w:sz w:val="22"/>
          <w:szCs w:val="22"/>
          <w:lang w:val="en-AU" w:bidi="th-TH"/>
        </w:rPr>
        <w:t>)</w:t>
      </w:r>
    </w:p>
    <w:p w14:paraId="54E6142A" w14:textId="6374F953" w:rsidR="005F5075" w:rsidRDefault="00B8264B"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Jennifer Huynh</w:t>
      </w:r>
    </w:p>
    <w:p w14:paraId="19A06846" w14:textId="2EE8D820" w:rsidR="005F5075" w:rsidRDefault="006855D4"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9CD172D" w14:textId="0A9CCDEF" w:rsidR="00E4102F" w:rsidRDefault="0020047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Andy Warhurst, Ashley Arnold</w:t>
      </w:r>
    </w:p>
    <w:p w14:paraId="5549EA0C" w14:textId="4AD60D5D" w:rsidR="005F5075" w:rsidRDefault="0020047E" w:rsidP="0020047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proofErr w:type="spellStart"/>
      <w:r>
        <w:rPr>
          <w:rFonts w:ascii="Helvetica Neue" w:hAnsi="Helvetica Neue" w:cs="Helvetica Neue"/>
          <w:color w:val="000000"/>
          <w:sz w:val="22"/>
          <w:szCs w:val="22"/>
          <w:lang w:val="en-AU" w:bidi="th-TH"/>
        </w:rPr>
        <w:t>Mansooreh</w:t>
      </w:r>
      <w:proofErr w:type="spellEnd"/>
      <w:r>
        <w:rPr>
          <w:rFonts w:ascii="Helvetica Neue" w:hAnsi="Helvetica Neue" w:cs="Helvetica Neue"/>
          <w:color w:val="000000"/>
          <w:sz w:val="22"/>
          <w:szCs w:val="22"/>
          <w:lang w:val="en-AU" w:bidi="th-TH"/>
        </w:rPr>
        <w:t xml:space="preserve"> Zahedi</w:t>
      </w:r>
    </w:p>
    <w:p w14:paraId="10CB986E" w14:textId="77777777" w:rsidR="0020047E" w:rsidRDefault="0020047E" w:rsidP="0020047E">
      <w:p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p>
    <w:p w14:paraId="0FA4BD2E"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3DFA59FD"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485B154D"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What did you</w:t>
      </w:r>
      <w:r w:rsidR="005B5250" w:rsidRPr="00E4102F">
        <w:rPr>
          <w:rFonts w:ascii="Helvetica Neue" w:hAnsi="Helvetica Neue" w:cs="Helvetica Neue"/>
          <w:color w:val="000000"/>
          <w:sz w:val="22"/>
          <w:szCs w:val="22"/>
          <w:lang w:val="en-AU" w:bidi="th-TH"/>
        </w:rPr>
        <w:t xml:space="preserve"> do</w:t>
      </w:r>
      <w:r w:rsidR="005F5075" w:rsidRPr="00E4102F">
        <w:rPr>
          <w:rFonts w:ascii="Helvetica Neue" w:hAnsi="Helvetica Neue" w:cs="Helvetica Neue"/>
          <w:color w:val="000000"/>
          <w:sz w:val="22"/>
          <w:szCs w:val="22"/>
          <w:lang w:val="en-AU" w:bidi="th-TH"/>
        </w:rPr>
        <w:t xml:space="preserve"> this week that helped the development team meet the sprint goal?</w:t>
      </w:r>
    </w:p>
    <w:p w14:paraId="39D44E06" w14:textId="71370336" w:rsidR="00E4102F" w:rsidRDefault="002917B2" w:rsidP="00101BA7">
      <w:pPr>
        <w:pStyle w:val="ListParagraph"/>
        <w:numPr>
          <w:ilvl w:val="0"/>
          <w:numId w:val="5"/>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I started the ‘Technologies’ page on the </w:t>
      </w:r>
      <w:r w:rsidR="008D3410">
        <w:rPr>
          <w:rFonts w:ascii="Helvetica Neue" w:hAnsi="Helvetica Neue" w:cs="Helvetica Neue"/>
          <w:color w:val="000000"/>
          <w:sz w:val="22"/>
          <w:szCs w:val="22"/>
          <w:lang w:val="en-AU" w:bidi="th-TH"/>
        </w:rPr>
        <w:t>GitHub wiki.</w:t>
      </w:r>
    </w:p>
    <w:p w14:paraId="2E362DF9" w14:textId="4777A26B" w:rsidR="008F4C60" w:rsidRDefault="008D3410" w:rsidP="00101BA7">
      <w:pPr>
        <w:pStyle w:val="ListParagraph"/>
        <w:numPr>
          <w:ilvl w:val="0"/>
          <w:numId w:val="5"/>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I did some research into </w:t>
      </w:r>
      <w:proofErr w:type="spellStart"/>
      <w:r>
        <w:rPr>
          <w:rFonts w:ascii="Helvetica Neue" w:hAnsi="Helvetica Neue" w:cs="Helvetica Neue"/>
          <w:color w:val="000000"/>
          <w:sz w:val="22"/>
          <w:szCs w:val="22"/>
          <w:lang w:val="en-AU" w:bidi="th-TH"/>
        </w:rPr>
        <w:t>CesiumJS</w:t>
      </w:r>
      <w:proofErr w:type="spellEnd"/>
      <w:r>
        <w:rPr>
          <w:rFonts w:ascii="Helvetica Neue" w:hAnsi="Helvetica Neue" w:cs="Helvetica Neue"/>
          <w:color w:val="000000"/>
          <w:sz w:val="22"/>
          <w:szCs w:val="22"/>
          <w:lang w:val="en-AU" w:bidi="th-TH"/>
        </w:rPr>
        <w:t>, Node.js and Apache Kafka and added some references and comments to the ‘Technologies’ page on the GitHub wiki.</w:t>
      </w:r>
    </w:p>
    <w:p w14:paraId="14A9302A" w14:textId="77777777" w:rsidR="008D3410" w:rsidRDefault="008D3410" w:rsidP="008D3410">
      <w:pPr>
        <w:pStyle w:val="ListParagraph"/>
        <w:numPr>
          <w:ilvl w:val="0"/>
          <w:numId w:val="5"/>
        </w:numPr>
        <w:autoSpaceDE w:val="0"/>
        <w:autoSpaceDN w:val="0"/>
        <w:adjustRightInd w:val="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In preparation for next weeks meeting I’ve started coming up with questions to ask our clients.</w:t>
      </w:r>
    </w:p>
    <w:p w14:paraId="20C2107A" w14:textId="5EBCE0E9" w:rsidR="005F5075" w:rsidRPr="008D3410" w:rsidRDefault="008D3410" w:rsidP="008D3410">
      <w:pPr>
        <w:pStyle w:val="ListParagraph"/>
        <w:numPr>
          <w:ilvl w:val="0"/>
          <w:numId w:val="5"/>
        </w:numPr>
        <w:autoSpaceDE w:val="0"/>
        <w:autoSpaceDN w:val="0"/>
        <w:adjustRightInd w:val="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Not quite for this sprint, but for the overall project I’ve started learning JavaScript through </w:t>
      </w:r>
      <w:proofErr w:type="spellStart"/>
      <w:r w:rsidRPr="008D3410">
        <w:rPr>
          <w:rFonts w:ascii="Helvetica Neue" w:hAnsi="Helvetica Neue" w:cs="Helvetica Neue"/>
          <w:i/>
          <w:color w:val="000000"/>
          <w:sz w:val="22"/>
          <w:szCs w:val="22"/>
          <w:lang w:val="en-AU" w:bidi="th-TH"/>
        </w:rPr>
        <w:t>codecademy</w:t>
      </w:r>
      <w:proofErr w:type="spellEnd"/>
      <w:r>
        <w:rPr>
          <w:rFonts w:ascii="Helvetica Neue" w:hAnsi="Helvetica Neue" w:cs="Helvetica Neue"/>
          <w:color w:val="000000"/>
          <w:sz w:val="22"/>
          <w:szCs w:val="22"/>
          <w:lang w:val="en-AU" w:bidi="th-TH"/>
        </w:rPr>
        <w:t>. Having never used it before, the group decided it best if myself and Jen started learning it (Jared already has experience). This will continue throughout my day and possibly over the weekend depending on how long the lessons take.</w:t>
      </w:r>
      <w:r>
        <w:rPr>
          <w:rFonts w:ascii="Helvetica Neue" w:hAnsi="Helvetica Neue" w:cs="Helvetica Neue"/>
          <w:color w:val="000000"/>
          <w:sz w:val="22"/>
          <w:szCs w:val="22"/>
          <w:lang w:val="en-AU" w:bidi="th-TH"/>
        </w:rPr>
        <w:br/>
      </w:r>
    </w:p>
    <w:p w14:paraId="4FFED90F"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08126C4D" w14:textId="359877A0" w:rsidR="00E4102F" w:rsidRDefault="008D3410" w:rsidP="00FD5E14">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will continue to think of any questions I may need to ask our Clients for our meeting on Wednesday.</w:t>
      </w:r>
    </w:p>
    <w:p w14:paraId="3ADA9453" w14:textId="4E8E05BB" w:rsidR="00661F19" w:rsidRDefault="008D3410" w:rsidP="00FD5E14">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I may create a small </w:t>
      </w:r>
      <w:proofErr w:type="spellStart"/>
      <w:r>
        <w:rPr>
          <w:rFonts w:ascii="Helvetica Neue" w:hAnsi="Helvetica Neue" w:cs="Helvetica Neue"/>
          <w:color w:val="000000"/>
          <w:sz w:val="22"/>
          <w:szCs w:val="22"/>
          <w:lang w:val="en-AU" w:bidi="th-TH"/>
        </w:rPr>
        <w:t>Cesium</w:t>
      </w:r>
      <w:proofErr w:type="spellEnd"/>
      <w:r>
        <w:rPr>
          <w:rFonts w:ascii="Helvetica Neue" w:hAnsi="Helvetica Neue" w:cs="Helvetica Neue"/>
          <w:color w:val="000000"/>
          <w:sz w:val="22"/>
          <w:szCs w:val="22"/>
          <w:lang w:val="en-AU" w:bidi="th-TH"/>
        </w:rPr>
        <w:t xml:space="preserve"> demo just to learn it and show that I have learnt how to use it to our clients, this will be dependent on how much time I have between other assignments and continuing to learn JavaScript. </w:t>
      </w:r>
    </w:p>
    <w:p w14:paraId="5F0F5B06" w14:textId="64157557" w:rsidR="002B3705" w:rsidRPr="00FD5E14" w:rsidRDefault="008528B3" w:rsidP="00FD5E14">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We haven’t decided who is going to prepare a presentation for our next meeting, if no one volunteers I’d be happy to put something together, we don’t have heaps to show off, but it would be nice to have a little something.</w:t>
      </w:r>
      <w:bookmarkStart w:id="0" w:name="_GoBack"/>
      <w:bookmarkEnd w:id="0"/>
    </w:p>
    <w:p w14:paraId="45D18716" w14:textId="77777777" w:rsidR="00E4102F" w:rsidRPr="00E4102F" w:rsidRDefault="00E4102F" w:rsidP="00101BA7">
      <w:pPr>
        <w:pStyle w:val="ListParagraph"/>
        <w:autoSpaceDE w:val="0"/>
        <w:autoSpaceDN w:val="0"/>
        <w:adjustRightInd w:val="0"/>
        <w:jc w:val="both"/>
        <w:rPr>
          <w:rFonts w:ascii="Helvetica Neue" w:hAnsi="Helvetica Neue" w:cs="Helvetica Neue"/>
          <w:color w:val="000000"/>
          <w:sz w:val="22"/>
          <w:szCs w:val="22"/>
          <w:lang w:val="en-AU" w:bidi="th-TH"/>
        </w:rPr>
      </w:pPr>
    </w:p>
    <w:p w14:paraId="12382AEA"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D478D1B" w14:textId="233C6193" w:rsidR="00A615D3" w:rsidRDefault="008D3410" w:rsidP="00F82565">
      <w:pPr>
        <w:pStyle w:val="ListParagraph"/>
        <w:numPr>
          <w:ilvl w:val="0"/>
          <w:numId w:val="6"/>
        </w:numPr>
        <w:autoSpaceDE w:val="0"/>
        <w:autoSpaceDN w:val="0"/>
        <w:adjustRightInd w:val="0"/>
        <w:jc w:val="both"/>
      </w:pPr>
      <w:r>
        <w:t xml:space="preserve">Nothing out of the ordinary. At this point a lot of our sprint goals are somewhat stretch goals, things like the </w:t>
      </w:r>
      <w:proofErr w:type="spellStart"/>
      <w:r>
        <w:t>Cesium</w:t>
      </w:r>
      <w:proofErr w:type="spellEnd"/>
      <w:r>
        <w:t xml:space="preserve"> demo and learning JavaScript. As we are not at the stage of using these technologies, we can afford to stretch these goals out over a couple sprints as we need to also juggle other courses’ workloads.</w:t>
      </w:r>
    </w:p>
    <w:sectPr w:rsidR="00A615D3" w:rsidSect="00E35D4E">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59543" w14:textId="77777777" w:rsidR="00314ECD" w:rsidRDefault="00314ECD" w:rsidP="00493077">
      <w:r>
        <w:separator/>
      </w:r>
    </w:p>
  </w:endnote>
  <w:endnote w:type="continuationSeparator" w:id="0">
    <w:p w14:paraId="722E4828" w14:textId="77777777" w:rsidR="00314ECD" w:rsidRDefault="00314ECD" w:rsidP="0049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3CCE" w14:textId="747A385B" w:rsidR="0077411F" w:rsidRPr="0077411F" w:rsidRDefault="0077411F" w:rsidP="0077411F">
    <w:pPr>
      <w:autoSpaceDE w:val="0"/>
      <w:autoSpaceDN w:val="0"/>
      <w:adjustRightInd w:val="0"/>
      <w:jc w:val="right"/>
      <w:rPr>
        <w:rFonts w:ascii="Helvetica Neue" w:hAnsi="Helvetica Neue" w:cs="Helvetica Neue"/>
        <w:color w:val="000000"/>
        <w:sz w:val="22"/>
        <w:szCs w:val="22"/>
        <w:lang w:val="en-AU" w:bidi="th-TH"/>
      </w:rPr>
    </w:pPr>
    <w:r>
      <w:tab/>
    </w:r>
    <w:r>
      <w:tab/>
    </w:r>
    <w:r>
      <w:rPr>
        <w:rFonts w:ascii="Helvetica Neue" w:hAnsi="Helvetica Neue" w:cs="Helvetica Neue"/>
        <w:color w:val="000000"/>
        <w:sz w:val="22"/>
        <w:szCs w:val="22"/>
        <w:lang w:val="en-AU" w:bidi="th-TH"/>
      </w:rPr>
      <w:t>Date of the report:</w:t>
    </w:r>
    <w:r>
      <w:rPr>
        <w:rFonts w:ascii="Helvetica Neue" w:hAnsi="Helvetica Neue" w:cs="Helvetica Neue"/>
        <w:noProof/>
        <w:color w:val="000000"/>
        <w:sz w:val="22"/>
        <w:szCs w:val="22"/>
        <w:lang w:val="en-AU" w:bidi="th-TH"/>
      </w:rPr>
      <w:t xml:space="preserve"> </w:t>
    </w:r>
    <w:r w:rsidR="008D3410">
      <w:rPr>
        <w:rFonts w:ascii="Helvetica Neue" w:hAnsi="Helvetica Neue" w:cs="Helvetica Neue"/>
        <w:noProof/>
        <w:color w:val="000000"/>
        <w:sz w:val="22"/>
        <w:szCs w:val="22"/>
        <w:lang w:val="en-AU" w:bidi="th-TH"/>
      </w:rPr>
      <w:t>22</w:t>
    </w:r>
    <w:r>
      <w:rPr>
        <w:rFonts w:ascii="Helvetica Neue" w:hAnsi="Helvetica Neue" w:cs="Helvetica Neue"/>
        <w:noProof/>
        <w:color w:val="000000"/>
        <w:sz w:val="22"/>
        <w:szCs w:val="22"/>
        <w:lang w:val="en-AU" w:bidi="th-TH"/>
      </w:rPr>
      <w:t>/03/2019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CBA72" w14:textId="77777777" w:rsidR="00314ECD" w:rsidRDefault="00314ECD" w:rsidP="00493077">
      <w:r>
        <w:separator/>
      </w:r>
    </w:p>
  </w:footnote>
  <w:footnote w:type="continuationSeparator" w:id="0">
    <w:p w14:paraId="3F87909C" w14:textId="77777777" w:rsidR="00314ECD" w:rsidRDefault="00314ECD" w:rsidP="00493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20D09"/>
    <w:rsid w:val="00041309"/>
    <w:rsid w:val="000D05F4"/>
    <w:rsid w:val="00101BA7"/>
    <w:rsid w:val="001602CF"/>
    <w:rsid w:val="001675EE"/>
    <w:rsid w:val="001A1AEC"/>
    <w:rsid w:val="001D3216"/>
    <w:rsid w:val="0020047E"/>
    <w:rsid w:val="0024213B"/>
    <w:rsid w:val="002917B2"/>
    <w:rsid w:val="00297ADC"/>
    <w:rsid w:val="002A0D47"/>
    <w:rsid w:val="002B3705"/>
    <w:rsid w:val="002B705D"/>
    <w:rsid w:val="002F7BD9"/>
    <w:rsid w:val="003129D8"/>
    <w:rsid w:val="00314ECD"/>
    <w:rsid w:val="003D631C"/>
    <w:rsid w:val="003D71BC"/>
    <w:rsid w:val="00403F7B"/>
    <w:rsid w:val="00493077"/>
    <w:rsid w:val="004D0B0C"/>
    <w:rsid w:val="004D0F3E"/>
    <w:rsid w:val="005A65BA"/>
    <w:rsid w:val="005B5250"/>
    <w:rsid w:val="005E4779"/>
    <w:rsid w:val="005F5075"/>
    <w:rsid w:val="00600E66"/>
    <w:rsid w:val="00661F19"/>
    <w:rsid w:val="006855D4"/>
    <w:rsid w:val="00757DEC"/>
    <w:rsid w:val="0077411F"/>
    <w:rsid w:val="007C1AFF"/>
    <w:rsid w:val="00837A62"/>
    <w:rsid w:val="008528B3"/>
    <w:rsid w:val="008D3410"/>
    <w:rsid w:val="008D6B8F"/>
    <w:rsid w:val="008F4C60"/>
    <w:rsid w:val="0091729A"/>
    <w:rsid w:val="00961186"/>
    <w:rsid w:val="00975D47"/>
    <w:rsid w:val="00976D6D"/>
    <w:rsid w:val="009A7D7E"/>
    <w:rsid w:val="009D4566"/>
    <w:rsid w:val="00A42ADE"/>
    <w:rsid w:val="00A94D1E"/>
    <w:rsid w:val="00AA1B05"/>
    <w:rsid w:val="00AD1D54"/>
    <w:rsid w:val="00B1338A"/>
    <w:rsid w:val="00B227ED"/>
    <w:rsid w:val="00B44D12"/>
    <w:rsid w:val="00B514F7"/>
    <w:rsid w:val="00B8264B"/>
    <w:rsid w:val="00B83C23"/>
    <w:rsid w:val="00BF2E7D"/>
    <w:rsid w:val="00C476E4"/>
    <w:rsid w:val="00CE5D81"/>
    <w:rsid w:val="00D2136B"/>
    <w:rsid w:val="00D25D3D"/>
    <w:rsid w:val="00D86663"/>
    <w:rsid w:val="00DA72F4"/>
    <w:rsid w:val="00E4102F"/>
    <w:rsid w:val="00F00367"/>
    <w:rsid w:val="00F26AF2"/>
    <w:rsid w:val="00F82565"/>
    <w:rsid w:val="00FC622B"/>
    <w:rsid w:val="00FD5E1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9A37"/>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 w:type="paragraph" w:styleId="Header">
    <w:name w:val="header"/>
    <w:basedOn w:val="Normal"/>
    <w:link w:val="HeaderChar"/>
    <w:uiPriority w:val="99"/>
    <w:unhideWhenUsed/>
    <w:rsid w:val="00493077"/>
    <w:pPr>
      <w:tabs>
        <w:tab w:val="center" w:pos="4513"/>
        <w:tab w:val="right" w:pos="9026"/>
      </w:tabs>
    </w:pPr>
  </w:style>
  <w:style w:type="character" w:customStyle="1" w:styleId="HeaderChar">
    <w:name w:val="Header Char"/>
    <w:basedOn w:val="DefaultParagraphFont"/>
    <w:link w:val="Header"/>
    <w:uiPriority w:val="99"/>
    <w:rsid w:val="00493077"/>
  </w:style>
  <w:style w:type="paragraph" w:styleId="Footer">
    <w:name w:val="footer"/>
    <w:basedOn w:val="Normal"/>
    <w:link w:val="FooterChar"/>
    <w:uiPriority w:val="99"/>
    <w:unhideWhenUsed/>
    <w:rsid w:val="00493077"/>
    <w:pPr>
      <w:tabs>
        <w:tab w:val="center" w:pos="4513"/>
        <w:tab w:val="right" w:pos="9026"/>
      </w:tabs>
    </w:pPr>
  </w:style>
  <w:style w:type="character" w:customStyle="1" w:styleId="FooterChar">
    <w:name w:val="Footer Char"/>
    <w:basedOn w:val="DefaultParagraphFont"/>
    <w:link w:val="Footer"/>
    <w:uiPriority w:val="99"/>
    <w:rsid w:val="0049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Christian Piscioneri</cp:lastModifiedBy>
  <cp:revision>56</cp:revision>
  <dcterms:created xsi:type="dcterms:W3CDTF">2019-03-15T02:13:00Z</dcterms:created>
  <dcterms:modified xsi:type="dcterms:W3CDTF">2019-03-22T01:07:00Z</dcterms:modified>
</cp:coreProperties>
</file>