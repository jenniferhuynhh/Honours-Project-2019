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77777777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8F470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2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11 March 2019 – Friday 15 March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0BB14E66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As this was the fir</w:t>
      </w:r>
      <w:r w:rsidR="00C4104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st sprint, our group was a little disordered and have not </w:t>
      </w:r>
      <w:r w:rsidR="00610909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yet </w:t>
      </w:r>
      <w:r w:rsidR="00C4104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established formal goals. I was also puzzled about the project as I could not visualise how the system was to run and appear like. For that reason, my main objective for this sprint was to do research on combat management systems</w:t>
      </w:r>
      <w:r w:rsidR="00186C5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(CMS)</w:t>
      </w:r>
      <w:r w:rsidR="00C4104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and find information that would make the project topic clearer to understand. </w:t>
      </w:r>
      <w:r w:rsidR="00186C5A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looked at the different tactical management systems used by different defence domains and how they perform which has given me a better understanding of CMS and some requirements to think about. </w:t>
      </w:r>
    </w:p>
    <w:p w14:paraId="2C1957A1" w14:textId="77777777" w:rsidR="00186C5A" w:rsidRDefault="00186C5A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3437448" w14:textId="77777777" w:rsidR="00E4102F" w:rsidRPr="00FA57BC" w:rsidRDefault="00186C5A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also organised a group meeting this week to </w:t>
      </w:r>
      <w:r w:rsidR="008F4704" w:rsidRPr="00AD5F8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discuss the project before our first client meeting</w:t>
      </w:r>
      <w:r w:rsidR="00427B45" w:rsidRPr="00AD5F8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,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allowing us to see if our interpretation</w:t>
      </w:r>
      <w:r w:rsidR="00FA57B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s</w:t>
      </w:r>
      <w:r w:rsidR="00EA09DC" w:rsidRPr="00AD5F8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 the project aligned with one another</w:t>
      </w:r>
      <w:r w:rsidR="00427B45" w:rsidRPr="00AD5F8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. As we</w:t>
      </w:r>
      <w:r w:rsidR="00EA09DC" w:rsidRPr="00AD5F8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realise</w:t>
      </w:r>
      <w:r w:rsidR="00427B45" w:rsidRPr="00AD5F8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</w:t>
      </w:r>
      <w:r w:rsidR="00EA09DC" w:rsidRPr="00AD5F8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we all had questions</w:t>
      </w:r>
      <w:r w:rsidR="00427B45" w:rsidRPr="00AD5F8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regarding the task, we wrote them down in preparation for our meeting. </w:t>
      </w:r>
    </w:p>
    <w:p w14:paraId="2DD0E239" w14:textId="77777777" w:rsidR="005F5075" w:rsidRPr="009946CE" w:rsidRDefault="005F5075" w:rsidP="00101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392BF6FC" w14:textId="682EE2A4" w:rsidR="00754B52" w:rsidRDefault="00754B52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To contribute to my team, </w:t>
      </w:r>
      <w:r w:rsidR="0077650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continue with further research and specifically look into DST systems.</w:t>
      </w:r>
      <w:r w:rsidR="00757F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As I get a better grasp of the project topic, I will write down some use cases so that we can discuss this with the client in the next meeting which ultimately helps to clarify the requirements. </w:t>
      </w:r>
    </w:p>
    <w:p w14:paraId="69B99175" w14:textId="77777777" w:rsidR="00757F12" w:rsidRDefault="00757F12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89850B7" w14:textId="2D7C725F" w:rsidR="00757F12" w:rsidRDefault="00757F12" w:rsidP="00DE57E5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Furthermore, I would</w:t>
      </w:r>
      <w:r w:rsidR="00754B5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like to </w:t>
      </w:r>
      <w:r w:rsidR="00754B5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explore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some JavaScript frameworks i.e. </w:t>
      </w:r>
      <w:r w:rsidR="00754B5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Angular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and </w:t>
      </w:r>
      <w:r w:rsidR="00754B5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React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, and compare their performance </w:t>
      </w:r>
      <w:r w:rsidR="00DE57E5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in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building user interfaces so that we can</w:t>
      </w:r>
      <w:r w:rsidR="00DE57E5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come to a decision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on what to use. I also want</w:t>
      </w:r>
      <w:r w:rsidR="00754B52" w:rsidRPr="00757F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to study some of the tools that were mentioned in the client meeting such as </w:t>
      </w:r>
      <w:proofErr w:type="spellStart"/>
      <w:r w:rsidR="00754B52" w:rsidRPr="00757F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CelsiumJS</w:t>
      </w:r>
      <w:proofErr w:type="spellEnd"/>
      <w:r w:rsidR="00754B52" w:rsidRPr="00757F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and Apache Kafka since I am unfamiliar with them. </w:t>
      </w:r>
    </w:p>
    <w:p w14:paraId="1A3C7377" w14:textId="77777777" w:rsidR="00DE57E5" w:rsidRDefault="00DE57E5" w:rsidP="00DE57E5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0AB7769" w14:textId="24058E8B" w:rsidR="00BD0436" w:rsidRPr="004069DC" w:rsidRDefault="00DE57E5" w:rsidP="004069D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DE57E5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Before the next client meeting, I will also prepare a slide structure for our presentation to show what we have done so far. </w:t>
      </w: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ABE3254" w14:textId="2D783CF7" w:rsidR="00E4102F" w:rsidRPr="009946CE" w:rsidRDefault="00B93BF9" w:rsidP="00DE57E5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A</w:t>
      </w:r>
      <w:r w:rsidR="00FA57B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problem I think 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will</w:t>
      </w:r>
      <w:r w:rsidR="00FA57B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impede our 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team from</w:t>
      </w:r>
      <w:r w:rsidR="00FA57B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progress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ing</w:t>
      </w:r>
      <w:r w:rsidR="00FA57B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is that there are a multitude of tools 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we were introduced to that we</w:t>
      </w:r>
      <w:r w:rsidR="00FA57BC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are unfamiliar with and it will take time to learn about them.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Our current understanding of the project is also li</w:t>
      </w:r>
      <w:r w:rsidR="001A170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mited but I believe this will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1A170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improve</w:t>
      </w:r>
      <w:r w:rsidR="00DE57E5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with the next client meeting.</w:t>
      </w:r>
    </w:p>
    <w:p w14:paraId="043A391A" w14:textId="77777777" w:rsidR="004069DC" w:rsidRDefault="004069DC" w:rsidP="005F5075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_GoBack"/>
      <w:bookmarkEnd w:id="0"/>
    </w:p>
    <w:p w14:paraId="48AD3C50" w14:textId="77777777" w:rsidR="004069DC" w:rsidRDefault="004069DC" w:rsidP="005F5075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5CDEC2DD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15/03/19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101BA7"/>
    <w:rsid w:val="00186C5A"/>
    <w:rsid w:val="001A1703"/>
    <w:rsid w:val="004069DC"/>
    <w:rsid w:val="00427B45"/>
    <w:rsid w:val="004D0F3E"/>
    <w:rsid w:val="005B5250"/>
    <w:rsid w:val="005F5075"/>
    <w:rsid w:val="00610909"/>
    <w:rsid w:val="00754B52"/>
    <w:rsid w:val="00757F12"/>
    <w:rsid w:val="0077650F"/>
    <w:rsid w:val="008C2B5F"/>
    <w:rsid w:val="008F4704"/>
    <w:rsid w:val="00975D47"/>
    <w:rsid w:val="009946CE"/>
    <w:rsid w:val="00AD5F80"/>
    <w:rsid w:val="00B83C23"/>
    <w:rsid w:val="00B93BF9"/>
    <w:rsid w:val="00BD0436"/>
    <w:rsid w:val="00C4104C"/>
    <w:rsid w:val="00DE57E5"/>
    <w:rsid w:val="00E4102F"/>
    <w:rsid w:val="00E75BDB"/>
    <w:rsid w:val="00EA09DC"/>
    <w:rsid w:val="00F00367"/>
    <w:rsid w:val="00F966E1"/>
    <w:rsid w:val="00FA57BC"/>
    <w:rsid w:val="00FC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Microsoft Office User</cp:lastModifiedBy>
  <cp:revision>12</cp:revision>
  <dcterms:created xsi:type="dcterms:W3CDTF">2018-02-23T01:43:00Z</dcterms:created>
  <dcterms:modified xsi:type="dcterms:W3CDTF">2019-03-14T17:39:00Z</dcterms:modified>
</cp:coreProperties>
</file>