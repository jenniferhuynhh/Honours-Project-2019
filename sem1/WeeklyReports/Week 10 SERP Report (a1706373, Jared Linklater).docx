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7AAC5D18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625BF0">
        <w:rPr>
          <w:rFonts w:ascii="Helvetica Neue" w:hAnsi="Helvetica Neue" w:cs="Helvetica Neue"/>
          <w:b/>
          <w:bCs/>
          <w:color w:val="000000"/>
          <w:lang w:val="en-AU" w:bidi="th-TH"/>
        </w:rPr>
        <w:t>10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2B2C09A6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625BF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625BF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24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9D16B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May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11C79DE5" w14:textId="590560A9" w:rsidR="00625BF0" w:rsidRDefault="00E426DE" w:rsidP="00625BF0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  <w:r w:rsidR="00625BF0" w:rsidRPr="00625BF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320123EC" w14:textId="77777777" w:rsidR="00625BF0" w:rsidRDefault="00625BF0" w:rsidP="00625BF0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Andy &amp; Ashley</w:t>
      </w:r>
    </w:p>
    <w:p w14:paraId="47FFCAB8" w14:textId="0E42C4BD" w:rsidR="005F5075" w:rsidRPr="00625BF0" w:rsidRDefault="00625BF0" w:rsidP="00625BF0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</w:t>
      </w:r>
      <w:proofErr w:type="spellEnd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19B82B90" w14:textId="284BEC7D" w:rsidR="00653401" w:rsidRDefault="0061002D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worked on the prototype, developing modules</w:t>
      </w:r>
      <w:r w:rsidR="00625BF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(</w:t>
      </w:r>
      <w:r w:rsid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track classification, weapon authorisation)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for the UI.</w:t>
      </w:r>
    </w:p>
    <w:p w14:paraId="66F146BD" w14:textId="6419B6E6" w:rsidR="00625BF0" w:rsidRDefault="00625BF0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Integrated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GoldenLayout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Milsymbol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libraries.</w:t>
      </w:r>
    </w:p>
    <w:p w14:paraId="1B822B66" w14:textId="2C0DD212" w:rsidR="00867B9C" w:rsidRPr="00867B9C" w:rsidRDefault="00867B9C" w:rsidP="00867B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have helped other team members with their assigned tasks.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7E7F1C27" w14:textId="77777777" w:rsidR="00EE62FB" w:rsidRDefault="0061002D" w:rsidP="00EE62F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will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continue to develop modules</w:t>
      </w:r>
      <w:r w:rsid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(messaging, weapon approval, firing module) 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 work on some backend components such as the Kafka serve</w:t>
      </w:r>
      <w:r w:rsid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database, event replay tool, etc</w:t>
      </w:r>
      <w:r w:rsidR="00867B9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2884429C" w14:textId="77777777" w:rsidR="00EE62FB" w:rsidRDefault="00EE62FB" w:rsidP="00EE62FB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CA888B6" w14:textId="1B83C0B3" w:rsidR="00E11BB8" w:rsidRPr="00EE62FB" w:rsidRDefault="00EE62FB" w:rsidP="00EE62FB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E62F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</w:t>
      </w:r>
      <w:bookmarkStart w:id="0" w:name="_GoBack"/>
      <w:bookmarkEnd w:id="0"/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he development team from meeting the sprint goal?</w:t>
      </w:r>
    </w:p>
    <w:p w14:paraId="3257DA2C" w14:textId="10EC7E60" w:rsidR="005F5075" w:rsidRDefault="00653401" w:rsidP="0061002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Other class’s assignments and other commitments may limit our ability to work on the project or limit the times we are available to work as a group.</w:t>
      </w:r>
      <w:r w:rsidR="0061002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4A4B3EAF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625BF0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Thursday 23</w:t>
      </w:r>
      <w:r w:rsidR="009D16B7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May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EE62FB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37335A"/>
    <w:rsid w:val="00375C92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1002D"/>
    <w:rsid w:val="00625BF0"/>
    <w:rsid w:val="00653401"/>
    <w:rsid w:val="006A5A6F"/>
    <w:rsid w:val="007141FE"/>
    <w:rsid w:val="00744BDB"/>
    <w:rsid w:val="00867B9C"/>
    <w:rsid w:val="00952AB9"/>
    <w:rsid w:val="00975C5E"/>
    <w:rsid w:val="00975D47"/>
    <w:rsid w:val="009D16B7"/>
    <w:rsid w:val="009D3965"/>
    <w:rsid w:val="00A659DD"/>
    <w:rsid w:val="00AB3D12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EE62F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21</cp:revision>
  <dcterms:created xsi:type="dcterms:W3CDTF">2018-02-23T01:43:00Z</dcterms:created>
  <dcterms:modified xsi:type="dcterms:W3CDTF">2019-05-23T10:02:00Z</dcterms:modified>
</cp:coreProperties>
</file>