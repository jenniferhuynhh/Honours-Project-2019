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06BA0091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BD73D1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5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187BFB7B" w:rsidR="005F5075" w:rsidRPr="009946CE" w:rsidRDefault="0009002B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1 April</w:t>
      </w:r>
      <w:r w:rsidR="00BD73D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5 April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2F53863A" w14:textId="70044591" w:rsidR="006B6A69" w:rsidRDefault="0021140B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week, I continued learning from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Codecademy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tutorials and am starting to feel more confident with the language. </w:t>
      </w:r>
    </w:p>
    <w:p w14:paraId="23E03E21" w14:textId="43C9613B" w:rsidR="0021140B" w:rsidRDefault="006927C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After we had a</w:t>
      </w:r>
      <w:r w:rsidR="0021140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group meeting to discuss </w:t>
      </w:r>
      <w:r w:rsid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UI design, I began drawing lo-fi sketches as well as some hi-fi designs. This will be helpful for the project proposal report. </w:t>
      </w:r>
    </w:p>
    <w:p w14:paraId="1EF7F00B" w14:textId="51E9985B" w:rsidR="003304CD" w:rsidRDefault="003304CD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Worked on preparing a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gantt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chart for the report though I still need to assign members to some of the specific tasks. </w:t>
      </w:r>
    </w:p>
    <w:p w14:paraId="17C78386" w14:textId="77777777" w:rsidR="003C774B" w:rsidRPr="008D5CD9" w:rsidRDefault="003C774B" w:rsidP="008D5C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8F92F30" w14:textId="4833BBB1" w:rsidR="002F67B7" w:rsidRPr="006927C7" w:rsidRDefault="006927C7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be working alongside my group members on the project proposal report. In particular, I </w:t>
      </w:r>
      <w:r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will be finding 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a literature paper</w:t>
      </w:r>
      <w:r w:rsidR="003304CD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to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review,</w:t>
      </w:r>
      <w:r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h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elp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ing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my group create some use case diagrams as well as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more user stories, and</w:t>
      </w:r>
      <w:r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f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inish</w:t>
      </w:r>
      <w:r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ing off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the requi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rements section in the </w:t>
      </w:r>
      <w:r w:rsidR="002F67B7" w:rsidRP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report. </w:t>
      </w:r>
    </w:p>
    <w:p w14:paraId="789E5BA1" w14:textId="1A846499" w:rsidR="003304CD" w:rsidRDefault="003304CD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</w:t>
      </w:r>
      <w:r w:rsidR="005A571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ur group will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be going up to DST to see a running system in a lab </w:t>
      </w:r>
      <w:r w:rsidR="002F67B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listen to the client’s presentation on future tactical management systems. </w:t>
      </w:r>
    </w:p>
    <w:p w14:paraId="2FD07C91" w14:textId="6413EEFD" w:rsidR="005A5716" w:rsidRDefault="005A5716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We will also start preparing another presentation for the next client meeting.</w:t>
      </w:r>
    </w:p>
    <w:p w14:paraId="5730C7D7" w14:textId="22A3AC79" w:rsidR="00877A2B" w:rsidRPr="003304CD" w:rsidRDefault="008231FA" w:rsidP="006927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</w:t>
      </w:r>
      <w:r w:rsidR="00877A2B"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5A571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be continuing</w:t>
      </w:r>
      <w:r w:rsidR="00877A2B"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with my </w:t>
      </w:r>
      <w:proofErr w:type="spellStart"/>
      <w:r w:rsidR="00877A2B"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Javascript</w:t>
      </w:r>
      <w:proofErr w:type="spellEnd"/>
      <w:r w:rsidR="00877A2B" w:rsidRP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learning </w:t>
      </w:r>
      <w:r w:rsid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next week</w:t>
      </w:r>
      <w:r w:rsidR="005A571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as well</w:t>
      </w:r>
      <w:r w:rsidR="003304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  <w:bookmarkStart w:id="0" w:name="_GoBack"/>
      <w:bookmarkEnd w:id="0"/>
    </w:p>
    <w:p w14:paraId="1CD9575B" w14:textId="77777777" w:rsidR="00F2144E" w:rsidRPr="008231FA" w:rsidRDefault="00F2144E" w:rsidP="00823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6BEF040B" w:rsidR="004069DC" w:rsidRPr="00842CE6" w:rsidRDefault="00842CE6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Like previous weeks, I only see our time management as a limiting factor due to the load of assignments from other subjects</w:t>
      </w:r>
      <w:r w:rsidR="006927C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, as well as other commitments.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7CB50054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09002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05/04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9002B"/>
    <w:rsid w:val="000A2791"/>
    <w:rsid w:val="000C3C1B"/>
    <w:rsid w:val="00101BA7"/>
    <w:rsid w:val="00120C7A"/>
    <w:rsid w:val="001219E4"/>
    <w:rsid w:val="00127A54"/>
    <w:rsid w:val="0016322A"/>
    <w:rsid w:val="001833D1"/>
    <w:rsid w:val="00186C5A"/>
    <w:rsid w:val="001A1703"/>
    <w:rsid w:val="001D47B1"/>
    <w:rsid w:val="0021140B"/>
    <w:rsid w:val="0026328A"/>
    <w:rsid w:val="002D60FD"/>
    <w:rsid w:val="002F67B7"/>
    <w:rsid w:val="003304CD"/>
    <w:rsid w:val="003C774B"/>
    <w:rsid w:val="003F5B78"/>
    <w:rsid w:val="004069DC"/>
    <w:rsid w:val="00427B45"/>
    <w:rsid w:val="004C3438"/>
    <w:rsid w:val="004D0F3E"/>
    <w:rsid w:val="005A5716"/>
    <w:rsid w:val="005B5250"/>
    <w:rsid w:val="005F5075"/>
    <w:rsid w:val="00610909"/>
    <w:rsid w:val="00611DC9"/>
    <w:rsid w:val="006927C7"/>
    <w:rsid w:val="00692DE6"/>
    <w:rsid w:val="006B6A69"/>
    <w:rsid w:val="00754B52"/>
    <w:rsid w:val="00757F12"/>
    <w:rsid w:val="0077650F"/>
    <w:rsid w:val="008231FA"/>
    <w:rsid w:val="00842CE6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D5F80"/>
    <w:rsid w:val="00AF719A"/>
    <w:rsid w:val="00B37ABF"/>
    <w:rsid w:val="00B83C23"/>
    <w:rsid w:val="00B93BF9"/>
    <w:rsid w:val="00BD0436"/>
    <w:rsid w:val="00BD73D1"/>
    <w:rsid w:val="00C4104C"/>
    <w:rsid w:val="00C4370F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35</cp:revision>
  <dcterms:created xsi:type="dcterms:W3CDTF">2018-02-23T01:43:00Z</dcterms:created>
  <dcterms:modified xsi:type="dcterms:W3CDTF">2019-04-04T13:42:00Z</dcterms:modified>
</cp:coreProperties>
</file>