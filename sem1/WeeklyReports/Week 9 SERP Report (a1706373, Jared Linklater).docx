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BCAA" w14:textId="6E457EDA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867B9C">
        <w:rPr>
          <w:rFonts w:ascii="Helvetica Neue" w:hAnsi="Helvetica Neue" w:cs="Helvetica Neue"/>
          <w:b/>
          <w:bCs/>
          <w:color w:val="000000"/>
          <w:lang w:val="en-AU" w:bidi="th-TH"/>
        </w:rPr>
        <w:t>9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1739864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E0EDF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1601F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2B55FD0E" w14:textId="6E9EA99C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867B9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13</w:t>
      </w:r>
      <w:r w:rsidR="00D0009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April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 – Friday </w:t>
      </w:r>
      <w:r w:rsidR="0061002D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</w:t>
      </w:r>
      <w:r w:rsidR="00867B9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7</w:t>
      </w:r>
      <w:r w:rsidR="00D0009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9D16B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May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</w:t>
      </w:r>
    </w:p>
    <w:p w14:paraId="1CD9CEE4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AE2BB4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173739FC" w14:textId="51A1614A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CB82C06" w14:textId="30A35108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hristian </w:t>
      </w:r>
      <w:proofErr w:type="spellStart"/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Piscioneri</w:t>
      </w:r>
      <w:proofErr w:type="spellEnd"/>
    </w:p>
    <w:p w14:paraId="47FFCAB8" w14:textId="716AAFEA" w:rsidR="005F5075" w:rsidRDefault="00E426DE" w:rsidP="00D00091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ennifer Phuong Huynh</w:t>
      </w:r>
    </w:p>
    <w:p w14:paraId="00C4C0E1" w14:textId="77777777" w:rsidR="003C14C5" w:rsidRDefault="003C14C5" w:rsidP="003C14C5">
      <w:pPr>
        <w:tabs>
          <w:tab w:val="left" w:pos="20"/>
          <w:tab w:val="left" w:pos="3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B10C7DD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0DD04D0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B27633B" w14:textId="49211C18" w:rsidR="005F5075" w:rsidRDefault="003C14C5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</w:t>
      </w:r>
      <w:r w:rsidRPr="003C14C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hat did you do this week that helped the development team meet the sprint goal?</w:t>
      </w:r>
    </w:p>
    <w:p w14:paraId="19B82B90" w14:textId="35A1CEAA" w:rsidR="00653401" w:rsidRDefault="0061002D" w:rsidP="00867B9C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</w:t>
      </w:r>
      <w:r w:rsidR="00867B9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worked on the prototype, developing modules for the UI.</w:t>
      </w:r>
    </w:p>
    <w:p w14:paraId="1B822B66" w14:textId="2C0DD212" w:rsidR="00867B9C" w:rsidRPr="00867B9C" w:rsidRDefault="00867B9C" w:rsidP="00867B9C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have helped other team members with their assigned tasks.</w:t>
      </w:r>
    </w:p>
    <w:p w14:paraId="2CF024BF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3BE76FA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133A6C3A" w14:textId="21F61A32" w:rsidR="00867B9C" w:rsidRDefault="0061002D" w:rsidP="00867B9C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will </w:t>
      </w:r>
      <w:r w:rsidR="00867B9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continue to develop modules and work on some backend components such as the Kafka server or database.</w:t>
      </w:r>
    </w:p>
    <w:p w14:paraId="7957BF49" w14:textId="5F97066E" w:rsidR="00867B9C" w:rsidRPr="00867B9C" w:rsidRDefault="00867B9C" w:rsidP="00867B9C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work with my group to get a presentation ready for the client meeting on Wednesday.</w:t>
      </w:r>
    </w:p>
    <w:p w14:paraId="1CA888B6" w14:textId="77777777" w:rsidR="00E11BB8" w:rsidRPr="00E11BB8" w:rsidRDefault="00E11BB8" w:rsidP="00E11BB8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83D051D" w14:textId="1A6EDB8C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3257DA2C" w14:textId="10EC7E60" w:rsidR="005F5075" w:rsidRDefault="00653401" w:rsidP="0061002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Other class’s assignments and other commitments may limit our ability to work on the project or limit the tim</w:t>
      </w:r>
      <w:bookmarkStart w:id="0" w:name="_GoBack"/>
      <w:bookmarkEnd w:id="0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es we are available to work as a group.</w:t>
      </w:r>
      <w:r w:rsidR="0061002D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</w:p>
    <w:p w14:paraId="6F599669" w14:textId="77777777" w:rsidR="00E4102F" w:rsidRDefault="00E4102F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AEC1E79" w14:textId="310F4341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Date</w:t>
      </w:r>
      <w:r w:rsid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of the report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: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3C14C5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Friday </w:t>
      </w:r>
      <w:r w:rsidR="00867B9C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17</w:t>
      </w:r>
      <w:r w:rsidR="009D16B7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May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2019</w:t>
      </w:r>
    </w:p>
    <w:p w14:paraId="2F59EA30" w14:textId="77777777" w:rsidR="00A615D3" w:rsidRDefault="00867B9C"/>
    <w:sectPr w:rsidR="00A615D3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02BDC"/>
    <w:rsid w:val="000C5E25"/>
    <w:rsid w:val="00101BA7"/>
    <w:rsid w:val="002277C3"/>
    <w:rsid w:val="0023748F"/>
    <w:rsid w:val="0037335A"/>
    <w:rsid w:val="00375C92"/>
    <w:rsid w:val="003909F5"/>
    <w:rsid w:val="003C14C5"/>
    <w:rsid w:val="004C35D6"/>
    <w:rsid w:val="004D0F3E"/>
    <w:rsid w:val="004D7B4A"/>
    <w:rsid w:val="005310F9"/>
    <w:rsid w:val="00562D97"/>
    <w:rsid w:val="005B5250"/>
    <w:rsid w:val="005E7D72"/>
    <w:rsid w:val="005F5075"/>
    <w:rsid w:val="006017AF"/>
    <w:rsid w:val="00606F61"/>
    <w:rsid w:val="0061002D"/>
    <w:rsid w:val="00653401"/>
    <w:rsid w:val="006A5A6F"/>
    <w:rsid w:val="007141FE"/>
    <w:rsid w:val="00744BDB"/>
    <w:rsid w:val="00867B9C"/>
    <w:rsid w:val="00952AB9"/>
    <w:rsid w:val="00975C5E"/>
    <w:rsid w:val="00975D47"/>
    <w:rsid w:val="009D16B7"/>
    <w:rsid w:val="009D3965"/>
    <w:rsid w:val="00A659DD"/>
    <w:rsid w:val="00AB3D12"/>
    <w:rsid w:val="00B07084"/>
    <w:rsid w:val="00B83C23"/>
    <w:rsid w:val="00D00091"/>
    <w:rsid w:val="00D63D32"/>
    <w:rsid w:val="00DD5818"/>
    <w:rsid w:val="00E11BB8"/>
    <w:rsid w:val="00E4102F"/>
    <w:rsid w:val="00E426DE"/>
    <w:rsid w:val="00E87DEB"/>
    <w:rsid w:val="00F00367"/>
    <w:rsid w:val="00F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5CE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Jared Linklater</cp:lastModifiedBy>
  <cp:revision>20</cp:revision>
  <dcterms:created xsi:type="dcterms:W3CDTF">2018-02-23T01:43:00Z</dcterms:created>
  <dcterms:modified xsi:type="dcterms:W3CDTF">2019-05-17T06:16:00Z</dcterms:modified>
</cp:coreProperties>
</file>