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3FF59" w14:textId="7193C7E5" w:rsidR="005F5075" w:rsidRPr="009946CE" w:rsidRDefault="00E4102F" w:rsidP="005F5075">
      <w:pPr>
        <w:autoSpaceDE w:val="0"/>
        <w:autoSpaceDN w:val="0"/>
        <w:adjustRightInd w:val="0"/>
        <w:jc w:val="center"/>
        <w:rPr>
          <w:rFonts w:ascii="Times New Roman" w:hAnsi="Times New Roman" w:cs="Times New Roman"/>
          <w:b/>
          <w:bCs/>
          <w:color w:val="000000"/>
          <w:sz w:val="30"/>
          <w:lang w:val="en-AU" w:bidi="th-TH"/>
        </w:rPr>
      </w:pPr>
      <w:r w:rsidRPr="009946CE">
        <w:rPr>
          <w:rFonts w:ascii="Times New Roman" w:hAnsi="Times New Roman" w:cs="Times New Roman"/>
          <w:b/>
          <w:bCs/>
          <w:color w:val="000000"/>
          <w:sz w:val="30"/>
          <w:lang w:val="en-AU" w:bidi="th-TH"/>
        </w:rPr>
        <w:t xml:space="preserve">WEEK </w:t>
      </w:r>
      <w:r w:rsidR="00777EB5">
        <w:rPr>
          <w:rFonts w:ascii="Times New Roman" w:hAnsi="Times New Roman" w:cs="Times New Roman"/>
          <w:b/>
          <w:bCs/>
          <w:color w:val="000000"/>
          <w:sz w:val="30"/>
          <w:lang w:val="en-AU" w:bidi="th-TH"/>
        </w:rPr>
        <w:t>9</w:t>
      </w:r>
      <w:r w:rsidRPr="009946CE">
        <w:rPr>
          <w:rFonts w:ascii="Times New Roman" w:hAnsi="Times New Roman" w:cs="Times New Roman"/>
          <w:b/>
          <w:bCs/>
          <w:color w:val="000000"/>
          <w:sz w:val="30"/>
          <w:lang w:val="en-AU" w:bidi="th-TH"/>
        </w:rPr>
        <w:t xml:space="preserve"> REPORT</w:t>
      </w:r>
    </w:p>
    <w:p w14:paraId="5EC7E574" w14:textId="77777777" w:rsidR="005F5075" w:rsidRPr="009946CE" w:rsidRDefault="005F5075" w:rsidP="005F5075">
      <w:pPr>
        <w:autoSpaceDE w:val="0"/>
        <w:autoSpaceDN w:val="0"/>
        <w:adjustRightInd w:val="0"/>
        <w:rPr>
          <w:rFonts w:ascii="Times New Roman" w:hAnsi="Times New Roman" w:cs="Times New Roman"/>
          <w:color w:val="000000"/>
          <w:sz w:val="22"/>
          <w:szCs w:val="22"/>
          <w:lang w:val="en-AU" w:bidi="th-TH"/>
        </w:rPr>
      </w:pPr>
    </w:p>
    <w:p w14:paraId="35BA712D" w14:textId="77777777" w:rsidR="005F5075" w:rsidRPr="009946CE" w:rsidRDefault="005F5075" w:rsidP="005F5075">
      <w:pPr>
        <w:autoSpaceDE w:val="0"/>
        <w:autoSpaceDN w:val="0"/>
        <w:adjustRightInd w:val="0"/>
        <w:rPr>
          <w:rFonts w:ascii="Times New Roman" w:hAnsi="Times New Roman" w:cs="Times New Roman"/>
          <w:color w:val="000000"/>
          <w:sz w:val="22"/>
          <w:szCs w:val="22"/>
          <w:lang w:val="en-AU" w:bidi="th-TH"/>
        </w:rPr>
      </w:pPr>
    </w:p>
    <w:p w14:paraId="4C94A39D" w14:textId="77777777" w:rsidR="005F5075" w:rsidRPr="009946CE" w:rsidRDefault="005F5075" w:rsidP="005F5075">
      <w:pPr>
        <w:autoSpaceDE w:val="0"/>
        <w:autoSpaceDN w:val="0"/>
        <w:adjustRightInd w:val="0"/>
        <w:rPr>
          <w:rFonts w:ascii="Times New Roman" w:hAnsi="Times New Roman" w:cs="Times New Roman"/>
          <w:b/>
          <w:bCs/>
          <w:color w:val="000000"/>
          <w:szCs w:val="22"/>
          <w:lang w:val="en-AU" w:bidi="th-TH"/>
        </w:rPr>
      </w:pPr>
      <w:r w:rsidRPr="009946CE">
        <w:rPr>
          <w:rFonts w:ascii="Times New Roman" w:hAnsi="Times New Roman" w:cs="Times New Roman"/>
          <w:b/>
          <w:bCs/>
          <w:color w:val="000000"/>
          <w:szCs w:val="22"/>
          <w:lang w:val="en-AU" w:bidi="th-TH"/>
        </w:rPr>
        <w:t>DATE</w:t>
      </w:r>
    </w:p>
    <w:p w14:paraId="7D5596D2" w14:textId="69B5C5C1" w:rsidR="005F5075" w:rsidRPr="009946CE" w:rsidRDefault="00777EB5" w:rsidP="005F5075">
      <w:pPr>
        <w:autoSpaceDE w:val="0"/>
        <w:autoSpaceDN w:val="0"/>
        <w:adjustRightInd w:val="0"/>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Monday 13 May 2019 – Friday 17</w:t>
      </w:r>
      <w:r w:rsidR="00C338F7">
        <w:rPr>
          <w:rFonts w:ascii="Times New Roman" w:hAnsi="Times New Roman" w:cs="Times New Roman"/>
          <w:color w:val="000000"/>
          <w:sz w:val="22"/>
          <w:szCs w:val="22"/>
          <w:lang w:val="en-AU" w:bidi="th-TH"/>
        </w:rPr>
        <w:t xml:space="preserve"> May</w:t>
      </w:r>
      <w:r w:rsidR="00E4102F" w:rsidRPr="008F4704">
        <w:rPr>
          <w:rFonts w:ascii="Times New Roman" w:hAnsi="Times New Roman" w:cs="Times New Roman"/>
          <w:color w:val="000000"/>
          <w:sz w:val="22"/>
          <w:szCs w:val="22"/>
          <w:lang w:val="en-AU" w:bidi="th-TH"/>
        </w:rPr>
        <w:t xml:space="preserve"> 2019</w:t>
      </w:r>
    </w:p>
    <w:p w14:paraId="5787FFDB" w14:textId="77777777" w:rsidR="00E4102F" w:rsidRPr="009946CE" w:rsidRDefault="00E4102F" w:rsidP="005F5075">
      <w:pPr>
        <w:autoSpaceDE w:val="0"/>
        <w:autoSpaceDN w:val="0"/>
        <w:adjustRightInd w:val="0"/>
        <w:rPr>
          <w:rFonts w:ascii="Times New Roman" w:hAnsi="Times New Roman" w:cs="Times New Roman"/>
          <w:color w:val="000000"/>
          <w:sz w:val="22"/>
          <w:szCs w:val="22"/>
          <w:lang w:val="en-AU" w:bidi="th-TH"/>
        </w:rPr>
      </w:pPr>
    </w:p>
    <w:p w14:paraId="176F6148" w14:textId="77777777" w:rsidR="005F5075" w:rsidRPr="009946CE" w:rsidRDefault="008F4704" w:rsidP="005F5075">
      <w:pPr>
        <w:autoSpaceDE w:val="0"/>
        <w:autoSpaceDN w:val="0"/>
        <w:adjustRightInd w:val="0"/>
        <w:rPr>
          <w:rFonts w:ascii="Times New Roman" w:hAnsi="Times New Roman" w:cs="Times New Roman"/>
          <w:b/>
          <w:bCs/>
          <w:color w:val="000000"/>
          <w:sz w:val="22"/>
          <w:szCs w:val="22"/>
          <w:lang w:val="en-AU" w:bidi="th-TH"/>
        </w:rPr>
      </w:pPr>
      <w:r>
        <w:rPr>
          <w:rFonts w:ascii="Times New Roman" w:hAnsi="Times New Roman" w:cs="Times New Roman"/>
          <w:b/>
          <w:bCs/>
          <w:color w:val="000000"/>
          <w:szCs w:val="22"/>
          <w:lang w:val="en-AU" w:bidi="th-TH"/>
        </w:rPr>
        <w:t>GROUP 3</w:t>
      </w:r>
    </w:p>
    <w:p w14:paraId="26F3D023" w14:textId="77777777" w:rsidR="005F5075" w:rsidRDefault="008F4704" w:rsidP="005F5075">
      <w:pPr>
        <w:autoSpaceDE w:val="0"/>
        <w:autoSpaceDN w:val="0"/>
        <w:adjustRightInd w:val="0"/>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Jennifer Phuong Huynh (a1709507)</w:t>
      </w:r>
    </w:p>
    <w:p w14:paraId="7284A567" w14:textId="77777777" w:rsidR="008F4704" w:rsidRPr="009946CE" w:rsidRDefault="008F4704" w:rsidP="005F5075">
      <w:pPr>
        <w:autoSpaceDE w:val="0"/>
        <w:autoSpaceDN w:val="0"/>
        <w:adjustRightInd w:val="0"/>
        <w:rPr>
          <w:rFonts w:ascii="Times New Roman" w:hAnsi="Times New Roman" w:cs="Times New Roman"/>
          <w:color w:val="000000"/>
          <w:sz w:val="22"/>
          <w:szCs w:val="22"/>
          <w:lang w:val="en-AU" w:bidi="th-TH"/>
        </w:rPr>
      </w:pPr>
    </w:p>
    <w:p w14:paraId="65CA66B0" w14:textId="77777777" w:rsidR="005F5075" w:rsidRPr="009946CE" w:rsidRDefault="00E4102F" w:rsidP="005F5075">
      <w:pPr>
        <w:autoSpaceDE w:val="0"/>
        <w:autoSpaceDN w:val="0"/>
        <w:adjustRightInd w:val="0"/>
        <w:rPr>
          <w:rFonts w:ascii="Times New Roman" w:hAnsi="Times New Roman" w:cs="Times New Roman"/>
          <w:b/>
          <w:bCs/>
          <w:color w:val="000000"/>
          <w:szCs w:val="22"/>
          <w:lang w:val="en-AU" w:bidi="th-TH"/>
        </w:rPr>
      </w:pPr>
      <w:r w:rsidRPr="009946CE">
        <w:rPr>
          <w:rFonts w:ascii="Times New Roman" w:hAnsi="Times New Roman" w:cs="Times New Roman"/>
          <w:b/>
          <w:bCs/>
          <w:color w:val="000000"/>
          <w:szCs w:val="22"/>
          <w:lang w:val="en-AU" w:bidi="th-TH"/>
        </w:rPr>
        <w:t>WEEKLY UPDATES</w:t>
      </w:r>
    </w:p>
    <w:p w14:paraId="20D25AF6" w14:textId="77777777" w:rsidR="005F5075" w:rsidRPr="009946CE" w:rsidRDefault="005F5075" w:rsidP="005F5075">
      <w:pPr>
        <w:autoSpaceDE w:val="0"/>
        <w:autoSpaceDN w:val="0"/>
        <w:adjustRightInd w:val="0"/>
        <w:rPr>
          <w:rFonts w:ascii="Times New Roman" w:hAnsi="Times New Roman" w:cs="Times New Roman"/>
          <w:color w:val="000000"/>
          <w:sz w:val="22"/>
          <w:szCs w:val="22"/>
          <w:lang w:val="en-AU" w:bidi="th-TH"/>
        </w:rPr>
      </w:pPr>
    </w:p>
    <w:p w14:paraId="40F84DDC" w14:textId="77777777" w:rsidR="005F5075" w:rsidRDefault="00E4102F" w:rsidP="00101BA7">
      <w:pPr>
        <w:pStyle w:val="ListParagraph"/>
        <w:numPr>
          <w:ilvl w:val="0"/>
          <w:numId w:val="2"/>
        </w:numPr>
        <w:autoSpaceDE w:val="0"/>
        <w:autoSpaceDN w:val="0"/>
        <w:adjustRightInd w:val="0"/>
        <w:jc w:val="both"/>
        <w:rPr>
          <w:rFonts w:ascii="Times New Roman" w:hAnsi="Times New Roman" w:cs="Times New Roman"/>
          <w:b/>
          <w:color w:val="000000"/>
          <w:sz w:val="22"/>
          <w:szCs w:val="22"/>
          <w:lang w:val="en-AU" w:bidi="th-TH"/>
        </w:rPr>
      </w:pPr>
      <w:r w:rsidRPr="00E75BDB">
        <w:rPr>
          <w:rFonts w:ascii="Times New Roman" w:hAnsi="Times New Roman" w:cs="Times New Roman"/>
          <w:b/>
          <w:color w:val="000000"/>
          <w:sz w:val="22"/>
          <w:szCs w:val="22"/>
          <w:lang w:val="en-AU" w:bidi="th-TH"/>
        </w:rPr>
        <w:t>What did you</w:t>
      </w:r>
      <w:r w:rsidR="005B5250" w:rsidRPr="00E75BDB">
        <w:rPr>
          <w:rFonts w:ascii="Times New Roman" w:hAnsi="Times New Roman" w:cs="Times New Roman"/>
          <w:b/>
          <w:color w:val="000000"/>
          <w:sz w:val="22"/>
          <w:szCs w:val="22"/>
          <w:lang w:val="en-AU" w:bidi="th-TH"/>
        </w:rPr>
        <w:t xml:space="preserve"> do</w:t>
      </w:r>
      <w:r w:rsidR="005F5075" w:rsidRPr="00E75BDB">
        <w:rPr>
          <w:rFonts w:ascii="Times New Roman" w:hAnsi="Times New Roman" w:cs="Times New Roman"/>
          <w:b/>
          <w:color w:val="000000"/>
          <w:sz w:val="22"/>
          <w:szCs w:val="22"/>
          <w:lang w:val="en-AU" w:bidi="th-TH"/>
        </w:rPr>
        <w:t xml:space="preserve"> this week that helped the development team meet the sprint goal?</w:t>
      </w:r>
    </w:p>
    <w:p w14:paraId="10CFB722" w14:textId="77777777" w:rsidR="00AD5F80" w:rsidRDefault="00AD5F80" w:rsidP="00AD5F80">
      <w:pPr>
        <w:pStyle w:val="ListParagraph"/>
        <w:autoSpaceDE w:val="0"/>
        <w:autoSpaceDN w:val="0"/>
        <w:adjustRightInd w:val="0"/>
        <w:jc w:val="both"/>
        <w:rPr>
          <w:rFonts w:ascii="Times New Roman" w:hAnsi="Times New Roman" w:cs="Times New Roman"/>
          <w:b/>
          <w:color w:val="000000"/>
          <w:sz w:val="22"/>
          <w:szCs w:val="22"/>
          <w:lang w:val="en-AU" w:bidi="th-TH"/>
        </w:rPr>
      </w:pPr>
    </w:p>
    <w:p w14:paraId="17C78386" w14:textId="7EEBE738" w:rsidR="003C774B" w:rsidRDefault="00F25F83" w:rsidP="00D43F6C">
      <w:pPr>
        <w:pStyle w:val="ListParagraph"/>
        <w:numPr>
          <w:ilvl w:val="0"/>
          <w:numId w:val="8"/>
        </w:numPr>
        <w:autoSpaceDE w:val="0"/>
        <w:autoSpaceDN w:val="0"/>
        <w:adjustRightInd w:val="0"/>
        <w:spacing w:line="276" w:lineRule="auto"/>
        <w:ind w:left="1134"/>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I have been working on the classification module for our prototype. </w:t>
      </w:r>
    </w:p>
    <w:p w14:paraId="2CC8AD77" w14:textId="3B123998" w:rsidR="00F25F83" w:rsidRDefault="00F25F83" w:rsidP="00D43F6C">
      <w:pPr>
        <w:pStyle w:val="ListParagraph"/>
        <w:numPr>
          <w:ilvl w:val="0"/>
          <w:numId w:val="8"/>
        </w:numPr>
        <w:autoSpaceDE w:val="0"/>
        <w:autoSpaceDN w:val="0"/>
        <w:adjustRightInd w:val="0"/>
        <w:spacing w:line="276" w:lineRule="auto"/>
        <w:ind w:left="1134"/>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I have also been working on the weapon authorisation module. </w:t>
      </w:r>
    </w:p>
    <w:p w14:paraId="6660C214" w14:textId="1BA1E486" w:rsidR="00D43F6C" w:rsidRDefault="00D43F6C" w:rsidP="00D43F6C">
      <w:pPr>
        <w:pStyle w:val="ListParagraph"/>
        <w:numPr>
          <w:ilvl w:val="0"/>
          <w:numId w:val="8"/>
        </w:numPr>
        <w:autoSpaceDE w:val="0"/>
        <w:autoSpaceDN w:val="0"/>
        <w:adjustRightInd w:val="0"/>
        <w:spacing w:line="276" w:lineRule="auto"/>
        <w:ind w:left="1134"/>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I </w:t>
      </w:r>
      <w:r w:rsidR="00F25F83">
        <w:rPr>
          <w:rFonts w:ascii="Times New Roman" w:hAnsi="Times New Roman" w:cs="Times New Roman"/>
          <w:color w:val="000000"/>
          <w:sz w:val="22"/>
          <w:szCs w:val="22"/>
          <w:lang w:val="en-AU" w:bidi="th-TH"/>
        </w:rPr>
        <w:t>locally reviewed and merged some pull requests</w:t>
      </w:r>
      <w:r>
        <w:rPr>
          <w:rFonts w:ascii="Times New Roman" w:hAnsi="Times New Roman" w:cs="Times New Roman"/>
          <w:color w:val="000000"/>
          <w:sz w:val="22"/>
          <w:szCs w:val="22"/>
          <w:lang w:val="en-AU" w:bidi="th-TH"/>
        </w:rPr>
        <w:t xml:space="preserve"> </w:t>
      </w:r>
      <w:r w:rsidR="00F25F83">
        <w:rPr>
          <w:rFonts w:ascii="Times New Roman" w:hAnsi="Times New Roman" w:cs="Times New Roman"/>
          <w:color w:val="000000"/>
          <w:sz w:val="22"/>
          <w:szCs w:val="22"/>
          <w:lang w:val="en-AU" w:bidi="th-TH"/>
        </w:rPr>
        <w:t xml:space="preserve">that were assigned to me on GitHub. </w:t>
      </w:r>
    </w:p>
    <w:p w14:paraId="448D4925" w14:textId="4216B2A8" w:rsidR="0028275D" w:rsidRDefault="0028275D" w:rsidP="00D43F6C">
      <w:pPr>
        <w:pStyle w:val="ListParagraph"/>
        <w:numPr>
          <w:ilvl w:val="0"/>
          <w:numId w:val="8"/>
        </w:numPr>
        <w:autoSpaceDE w:val="0"/>
        <w:autoSpaceDN w:val="0"/>
        <w:adjustRightInd w:val="0"/>
        <w:spacing w:line="276" w:lineRule="auto"/>
        <w:ind w:left="1134"/>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I also did some extra research and looked into Golden Layout.</w:t>
      </w:r>
      <w:bookmarkStart w:id="0" w:name="_GoBack"/>
      <w:bookmarkEnd w:id="0"/>
    </w:p>
    <w:p w14:paraId="2DD0E239" w14:textId="77777777" w:rsidR="005F5075" w:rsidRPr="009946CE" w:rsidRDefault="005F5075" w:rsidP="00101BA7">
      <w:pPr>
        <w:autoSpaceDE w:val="0"/>
        <w:autoSpaceDN w:val="0"/>
        <w:adjustRightInd w:val="0"/>
        <w:jc w:val="both"/>
        <w:rPr>
          <w:rFonts w:ascii="Times New Roman" w:hAnsi="Times New Roman" w:cs="Times New Roman"/>
          <w:color w:val="000000"/>
          <w:sz w:val="22"/>
          <w:szCs w:val="22"/>
          <w:lang w:val="en-AU" w:bidi="th-TH"/>
        </w:rPr>
      </w:pPr>
    </w:p>
    <w:p w14:paraId="4183660B" w14:textId="77777777" w:rsidR="005F5075" w:rsidRDefault="00E4102F" w:rsidP="00101BA7">
      <w:pPr>
        <w:pStyle w:val="ListParagraph"/>
        <w:numPr>
          <w:ilvl w:val="0"/>
          <w:numId w:val="2"/>
        </w:numPr>
        <w:autoSpaceDE w:val="0"/>
        <w:autoSpaceDN w:val="0"/>
        <w:adjustRightInd w:val="0"/>
        <w:jc w:val="both"/>
        <w:rPr>
          <w:rFonts w:ascii="Times New Roman" w:hAnsi="Times New Roman" w:cs="Times New Roman"/>
          <w:b/>
          <w:color w:val="000000"/>
          <w:sz w:val="22"/>
          <w:szCs w:val="22"/>
          <w:lang w:val="en-AU" w:bidi="th-TH"/>
        </w:rPr>
      </w:pPr>
      <w:r w:rsidRPr="00E75BDB">
        <w:rPr>
          <w:rFonts w:ascii="Times New Roman" w:hAnsi="Times New Roman" w:cs="Times New Roman"/>
          <w:b/>
          <w:color w:val="000000"/>
          <w:sz w:val="22"/>
          <w:szCs w:val="22"/>
          <w:lang w:val="en-AU" w:bidi="th-TH"/>
        </w:rPr>
        <w:t xml:space="preserve">What will you do </w:t>
      </w:r>
      <w:r w:rsidR="005F5075" w:rsidRPr="00E75BDB">
        <w:rPr>
          <w:rFonts w:ascii="Times New Roman" w:hAnsi="Times New Roman" w:cs="Times New Roman"/>
          <w:b/>
          <w:color w:val="000000"/>
          <w:sz w:val="22"/>
          <w:szCs w:val="22"/>
          <w:lang w:val="en-AU" w:bidi="th-TH"/>
        </w:rPr>
        <w:t>next week to help the development team meet the sprint goal?</w:t>
      </w:r>
    </w:p>
    <w:p w14:paraId="33FD0822" w14:textId="77777777" w:rsidR="00BD0436" w:rsidRDefault="00BD0436" w:rsidP="00BD0436">
      <w:pPr>
        <w:pStyle w:val="ListParagraph"/>
        <w:autoSpaceDE w:val="0"/>
        <w:autoSpaceDN w:val="0"/>
        <w:adjustRightInd w:val="0"/>
        <w:jc w:val="both"/>
        <w:rPr>
          <w:rFonts w:ascii="Times New Roman" w:hAnsi="Times New Roman" w:cs="Times New Roman"/>
          <w:b/>
          <w:color w:val="000000"/>
          <w:sz w:val="22"/>
          <w:szCs w:val="22"/>
          <w:lang w:val="en-AU" w:bidi="th-TH"/>
        </w:rPr>
      </w:pPr>
    </w:p>
    <w:p w14:paraId="5730C7D7" w14:textId="7C767E80" w:rsidR="00877A2B" w:rsidRDefault="00C338F7" w:rsidP="00C338F7">
      <w:pPr>
        <w:pStyle w:val="ListParagraph"/>
        <w:numPr>
          <w:ilvl w:val="0"/>
          <w:numId w:val="9"/>
        </w:numPr>
        <w:autoSpaceDE w:val="0"/>
        <w:autoSpaceDN w:val="0"/>
        <w:adjustRightInd w:val="0"/>
        <w:spacing w:before="120" w:after="120" w:line="276" w:lineRule="auto"/>
        <w:ind w:left="1134" w:hanging="425"/>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Next sprint, </w:t>
      </w:r>
      <w:r w:rsidR="001F2E2E">
        <w:rPr>
          <w:rFonts w:ascii="Times New Roman" w:hAnsi="Times New Roman" w:cs="Times New Roman"/>
          <w:color w:val="000000"/>
          <w:sz w:val="22"/>
          <w:szCs w:val="22"/>
          <w:lang w:val="en-AU" w:bidi="th-TH"/>
        </w:rPr>
        <w:t xml:space="preserve">I will </w:t>
      </w:r>
      <w:r w:rsidR="006A7845">
        <w:rPr>
          <w:rFonts w:ascii="Times New Roman" w:hAnsi="Times New Roman" w:cs="Times New Roman"/>
          <w:color w:val="000000"/>
          <w:sz w:val="22"/>
          <w:szCs w:val="22"/>
          <w:lang w:val="en-AU" w:bidi="th-TH"/>
        </w:rPr>
        <w:t>help Jared implement Golden Layout for our prototype.</w:t>
      </w:r>
    </w:p>
    <w:p w14:paraId="78DBC265" w14:textId="68DFF453" w:rsidR="00CD6679" w:rsidRPr="00D43F6C" w:rsidRDefault="00CD6679" w:rsidP="008231FA">
      <w:pPr>
        <w:pStyle w:val="ListParagraph"/>
        <w:numPr>
          <w:ilvl w:val="0"/>
          <w:numId w:val="9"/>
        </w:numPr>
        <w:autoSpaceDE w:val="0"/>
        <w:autoSpaceDN w:val="0"/>
        <w:adjustRightInd w:val="0"/>
        <w:spacing w:before="120" w:after="120" w:line="276" w:lineRule="auto"/>
        <w:ind w:left="1134" w:hanging="425"/>
        <w:jc w:val="both"/>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I will meet up with my group during the week </w:t>
      </w:r>
      <w:r w:rsidR="003B3A62">
        <w:rPr>
          <w:rFonts w:ascii="Times New Roman" w:hAnsi="Times New Roman" w:cs="Times New Roman"/>
          <w:color w:val="000000"/>
          <w:sz w:val="22"/>
          <w:szCs w:val="22"/>
          <w:lang w:val="en-AU" w:bidi="th-TH"/>
        </w:rPr>
        <w:t>so we can</w:t>
      </w:r>
      <w:r>
        <w:rPr>
          <w:rFonts w:ascii="Times New Roman" w:hAnsi="Times New Roman" w:cs="Times New Roman"/>
          <w:color w:val="000000"/>
          <w:sz w:val="22"/>
          <w:szCs w:val="22"/>
          <w:lang w:val="en-AU" w:bidi="th-TH"/>
        </w:rPr>
        <w:t xml:space="preserve"> work together</w:t>
      </w:r>
      <w:r w:rsidR="006A7845">
        <w:rPr>
          <w:rFonts w:ascii="Times New Roman" w:hAnsi="Times New Roman" w:cs="Times New Roman"/>
          <w:color w:val="000000"/>
          <w:sz w:val="22"/>
          <w:szCs w:val="22"/>
          <w:lang w:val="en-AU" w:bidi="th-TH"/>
        </w:rPr>
        <w:t xml:space="preserve"> and also prepare for the next client meeting</w:t>
      </w:r>
      <w:r>
        <w:rPr>
          <w:rFonts w:ascii="Times New Roman" w:hAnsi="Times New Roman" w:cs="Times New Roman"/>
          <w:color w:val="000000"/>
          <w:sz w:val="22"/>
          <w:szCs w:val="22"/>
          <w:lang w:val="en-AU" w:bidi="th-TH"/>
        </w:rPr>
        <w:t xml:space="preserve">. </w:t>
      </w:r>
    </w:p>
    <w:p w14:paraId="44A5D955" w14:textId="77777777" w:rsidR="00E4102F" w:rsidRPr="009946CE" w:rsidRDefault="00E4102F" w:rsidP="00101BA7">
      <w:pPr>
        <w:pStyle w:val="ListParagraph"/>
        <w:jc w:val="both"/>
        <w:rPr>
          <w:rFonts w:ascii="Times New Roman" w:hAnsi="Times New Roman" w:cs="Times New Roman"/>
          <w:color w:val="000000"/>
          <w:sz w:val="22"/>
          <w:szCs w:val="22"/>
          <w:lang w:val="en-AU" w:bidi="th-TH"/>
        </w:rPr>
      </w:pPr>
    </w:p>
    <w:p w14:paraId="298F7636" w14:textId="77777777" w:rsidR="00FA57BC" w:rsidRDefault="00E4102F" w:rsidP="00FA57BC">
      <w:pPr>
        <w:pStyle w:val="ListParagraph"/>
        <w:numPr>
          <w:ilvl w:val="0"/>
          <w:numId w:val="2"/>
        </w:numPr>
        <w:autoSpaceDE w:val="0"/>
        <w:autoSpaceDN w:val="0"/>
        <w:adjustRightInd w:val="0"/>
        <w:jc w:val="both"/>
        <w:rPr>
          <w:rFonts w:ascii="Times New Roman" w:hAnsi="Times New Roman" w:cs="Times New Roman"/>
          <w:b/>
          <w:color w:val="000000"/>
          <w:sz w:val="22"/>
          <w:szCs w:val="22"/>
          <w:lang w:val="en-AU" w:bidi="th-TH"/>
        </w:rPr>
      </w:pPr>
      <w:r w:rsidRPr="00E75BDB">
        <w:rPr>
          <w:rFonts w:ascii="Times New Roman" w:hAnsi="Times New Roman" w:cs="Times New Roman"/>
          <w:b/>
          <w:color w:val="000000"/>
          <w:sz w:val="22"/>
          <w:szCs w:val="22"/>
          <w:lang w:val="en-AU" w:bidi="th-TH"/>
        </w:rPr>
        <w:t>Do you</w:t>
      </w:r>
      <w:r w:rsidR="005F5075" w:rsidRPr="00E75BDB">
        <w:rPr>
          <w:rFonts w:ascii="Times New Roman" w:hAnsi="Times New Roman" w:cs="Times New Roman"/>
          <w:b/>
          <w:color w:val="000000"/>
          <w:sz w:val="22"/>
          <w:szCs w:val="22"/>
          <w:lang w:val="en-AU" w:bidi="th-TH"/>
        </w:rPr>
        <w:t xml:space="preserve"> see</w:t>
      </w:r>
      <w:r w:rsidRPr="00E75BDB">
        <w:rPr>
          <w:rFonts w:ascii="Times New Roman" w:hAnsi="Times New Roman" w:cs="Times New Roman"/>
          <w:b/>
          <w:color w:val="000000"/>
          <w:sz w:val="22"/>
          <w:szCs w:val="22"/>
          <w:lang w:val="en-AU" w:bidi="th-TH"/>
        </w:rPr>
        <w:t xml:space="preserve"> any impediment that prevents you</w:t>
      </w:r>
      <w:r w:rsidR="005F5075" w:rsidRPr="00E75BDB">
        <w:rPr>
          <w:rFonts w:ascii="Times New Roman" w:hAnsi="Times New Roman" w:cs="Times New Roman"/>
          <w:b/>
          <w:color w:val="000000"/>
          <w:sz w:val="22"/>
          <w:szCs w:val="22"/>
          <w:lang w:val="en-AU" w:bidi="th-TH"/>
        </w:rPr>
        <w:t xml:space="preserve"> or the development team from meeting the sprint goal?</w:t>
      </w:r>
    </w:p>
    <w:p w14:paraId="7FB6B168" w14:textId="77777777" w:rsidR="00FA57BC" w:rsidRDefault="00FA57BC" w:rsidP="00FA57BC">
      <w:pPr>
        <w:pStyle w:val="ListParagraph"/>
        <w:autoSpaceDE w:val="0"/>
        <w:autoSpaceDN w:val="0"/>
        <w:adjustRightInd w:val="0"/>
        <w:jc w:val="both"/>
        <w:rPr>
          <w:rFonts w:ascii="Times New Roman" w:hAnsi="Times New Roman" w:cs="Times New Roman"/>
          <w:b/>
          <w:color w:val="000000"/>
          <w:sz w:val="22"/>
          <w:szCs w:val="22"/>
          <w:lang w:val="en-AU" w:bidi="th-TH"/>
        </w:rPr>
      </w:pPr>
    </w:p>
    <w:p w14:paraId="48AD3C50" w14:textId="1AC3B77C" w:rsidR="004069DC" w:rsidRPr="00842CE6" w:rsidRDefault="00241099" w:rsidP="006927C7">
      <w:pPr>
        <w:pStyle w:val="ListParagraph"/>
        <w:numPr>
          <w:ilvl w:val="0"/>
          <w:numId w:val="8"/>
        </w:numPr>
        <w:autoSpaceDE w:val="0"/>
        <w:autoSpaceDN w:val="0"/>
        <w:adjustRightInd w:val="0"/>
        <w:spacing w:line="276" w:lineRule="auto"/>
        <w:ind w:left="1134"/>
        <w:rPr>
          <w:rFonts w:ascii="Times New Roman" w:hAnsi="Times New Roman" w:cs="Times New Roman"/>
          <w:color w:val="000000"/>
          <w:sz w:val="22"/>
          <w:szCs w:val="22"/>
          <w:lang w:val="en-AU" w:bidi="th-TH"/>
        </w:rPr>
      </w:pPr>
      <w:r>
        <w:rPr>
          <w:rFonts w:ascii="Times New Roman" w:hAnsi="Times New Roman" w:cs="Times New Roman"/>
          <w:color w:val="000000"/>
          <w:sz w:val="22"/>
          <w:szCs w:val="22"/>
          <w:lang w:val="en-AU" w:bidi="th-TH"/>
        </w:rPr>
        <w:t xml:space="preserve">In the next sprint there are many assignments due from other subjects so we may not be able to find enough time to work on this project. For example, Golden Layout will probably require a lot of work so we are not sure if we can implement it before the client meeting. </w:t>
      </w:r>
    </w:p>
    <w:p w14:paraId="21CB60AE" w14:textId="77777777" w:rsidR="002F67B7" w:rsidRDefault="002F67B7" w:rsidP="004069DC">
      <w:pPr>
        <w:autoSpaceDE w:val="0"/>
        <w:autoSpaceDN w:val="0"/>
        <w:adjustRightInd w:val="0"/>
        <w:jc w:val="right"/>
        <w:rPr>
          <w:rFonts w:ascii="Times New Roman" w:hAnsi="Times New Roman" w:cs="Times New Roman"/>
          <w:color w:val="000000"/>
          <w:sz w:val="22"/>
          <w:szCs w:val="22"/>
          <w:lang w:val="en-AU" w:bidi="th-TH"/>
        </w:rPr>
      </w:pPr>
    </w:p>
    <w:p w14:paraId="1248B108" w14:textId="77777777" w:rsidR="002F67B7" w:rsidRDefault="002F67B7" w:rsidP="004069DC">
      <w:pPr>
        <w:autoSpaceDE w:val="0"/>
        <w:autoSpaceDN w:val="0"/>
        <w:adjustRightInd w:val="0"/>
        <w:jc w:val="right"/>
        <w:rPr>
          <w:rFonts w:ascii="Times New Roman" w:hAnsi="Times New Roman" w:cs="Times New Roman"/>
          <w:color w:val="000000"/>
          <w:sz w:val="22"/>
          <w:szCs w:val="22"/>
          <w:lang w:val="en-AU" w:bidi="th-TH"/>
        </w:rPr>
      </w:pPr>
    </w:p>
    <w:p w14:paraId="09BC2DC4" w14:textId="77777777" w:rsidR="002F67B7" w:rsidRDefault="002F67B7" w:rsidP="004069DC">
      <w:pPr>
        <w:autoSpaceDE w:val="0"/>
        <w:autoSpaceDN w:val="0"/>
        <w:adjustRightInd w:val="0"/>
        <w:jc w:val="right"/>
        <w:rPr>
          <w:rFonts w:ascii="Times New Roman" w:hAnsi="Times New Roman" w:cs="Times New Roman"/>
          <w:color w:val="000000"/>
          <w:sz w:val="22"/>
          <w:szCs w:val="22"/>
          <w:lang w:val="en-AU" w:bidi="th-TH"/>
        </w:rPr>
      </w:pPr>
    </w:p>
    <w:p w14:paraId="21DB6ADF" w14:textId="4D1984C4" w:rsidR="00A615D3" w:rsidRPr="004069DC" w:rsidRDefault="005F5075" w:rsidP="004069DC">
      <w:pPr>
        <w:autoSpaceDE w:val="0"/>
        <w:autoSpaceDN w:val="0"/>
        <w:adjustRightInd w:val="0"/>
        <w:jc w:val="right"/>
        <w:rPr>
          <w:rFonts w:ascii="Times New Roman" w:hAnsi="Times New Roman" w:cs="Times New Roman"/>
          <w:color w:val="000000"/>
          <w:sz w:val="22"/>
          <w:szCs w:val="22"/>
          <w:lang w:val="en-AU" w:bidi="th-TH"/>
        </w:rPr>
      </w:pPr>
      <w:r w:rsidRPr="009946CE">
        <w:rPr>
          <w:rFonts w:ascii="Times New Roman" w:hAnsi="Times New Roman" w:cs="Times New Roman"/>
          <w:color w:val="000000"/>
          <w:sz w:val="22"/>
          <w:szCs w:val="22"/>
          <w:lang w:val="en-AU" w:bidi="th-TH"/>
        </w:rPr>
        <w:t>Date</w:t>
      </w:r>
      <w:r w:rsidR="008C2B5F">
        <w:rPr>
          <w:rFonts w:ascii="Times New Roman" w:hAnsi="Times New Roman" w:cs="Times New Roman"/>
          <w:color w:val="000000"/>
          <w:sz w:val="22"/>
          <w:szCs w:val="22"/>
          <w:lang w:val="en-AU" w:bidi="th-TH"/>
        </w:rPr>
        <w:t xml:space="preserve"> of</w:t>
      </w:r>
      <w:r w:rsidR="00E4102F" w:rsidRPr="009946CE">
        <w:rPr>
          <w:rFonts w:ascii="Times New Roman" w:hAnsi="Times New Roman" w:cs="Times New Roman"/>
          <w:color w:val="000000"/>
          <w:sz w:val="22"/>
          <w:szCs w:val="22"/>
          <w:lang w:val="en-AU" w:bidi="th-TH"/>
        </w:rPr>
        <w:t xml:space="preserve"> report</w:t>
      </w:r>
      <w:r w:rsidRPr="009946CE">
        <w:rPr>
          <w:rFonts w:ascii="Times New Roman" w:hAnsi="Times New Roman" w:cs="Times New Roman"/>
          <w:color w:val="000000"/>
          <w:sz w:val="22"/>
          <w:szCs w:val="22"/>
          <w:lang w:val="en-AU" w:bidi="th-TH"/>
        </w:rPr>
        <w:t>:</w:t>
      </w:r>
      <w:r w:rsidR="00F25F83">
        <w:rPr>
          <w:rFonts w:ascii="Times New Roman" w:hAnsi="Times New Roman" w:cs="Times New Roman"/>
          <w:noProof/>
          <w:color w:val="000000"/>
          <w:sz w:val="22"/>
          <w:szCs w:val="22"/>
          <w:lang w:val="en-AU" w:bidi="th-TH"/>
        </w:rPr>
        <w:t xml:space="preserve"> 17</w:t>
      </w:r>
      <w:r w:rsidR="00A83D4B">
        <w:rPr>
          <w:rFonts w:ascii="Times New Roman" w:hAnsi="Times New Roman" w:cs="Times New Roman"/>
          <w:noProof/>
          <w:color w:val="000000"/>
          <w:sz w:val="22"/>
          <w:szCs w:val="22"/>
          <w:lang w:val="en-AU" w:bidi="th-TH"/>
        </w:rPr>
        <w:t>/05</w:t>
      </w:r>
      <w:r w:rsidR="008F4704">
        <w:rPr>
          <w:rFonts w:ascii="Times New Roman" w:hAnsi="Times New Roman" w:cs="Times New Roman"/>
          <w:noProof/>
          <w:color w:val="000000"/>
          <w:sz w:val="22"/>
          <w:szCs w:val="22"/>
          <w:lang w:val="en-AU" w:bidi="th-TH"/>
        </w:rPr>
        <w:t>/19</w:t>
      </w:r>
    </w:p>
    <w:sectPr w:rsidR="00A615D3" w:rsidRPr="004069DC" w:rsidSect="00E35D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5C81732"/>
    <w:lvl w:ilvl="0" w:tplc="00000065">
      <w:start w:val="1"/>
      <w:numFmt w:val="decimal"/>
      <w:lvlText w:val="%1."/>
      <w:lvlJc w:val="left"/>
      <w:pPr>
        <w:ind w:left="72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973EE2"/>
    <w:multiLevelType w:val="hybridMultilevel"/>
    <w:tmpl w:val="6174F5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3250714D"/>
    <w:multiLevelType w:val="hybridMultilevel"/>
    <w:tmpl w:val="4A482B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4D905B17"/>
    <w:multiLevelType w:val="hybridMultilevel"/>
    <w:tmpl w:val="85045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4B41B4"/>
    <w:multiLevelType w:val="hybridMultilevel"/>
    <w:tmpl w:val="D5CA3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F16FFD"/>
    <w:multiLevelType w:val="hybridMultilevel"/>
    <w:tmpl w:val="323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0NrGwNDQ1NTQwNDZQ0lEKTi0uzszPAykwqgUAjt87WCwAAAA="/>
  </w:docVars>
  <w:rsids>
    <w:rsidRoot w:val="005F5075"/>
    <w:rsid w:val="000220F6"/>
    <w:rsid w:val="00057CC0"/>
    <w:rsid w:val="0009002B"/>
    <w:rsid w:val="000A2791"/>
    <w:rsid w:val="000C3C1B"/>
    <w:rsid w:val="00101BA7"/>
    <w:rsid w:val="00120C7A"/>
    <w:rsid w:val="001219E4"/>
    <w:rsid w:val="00127234"/>
    <w:rsid w:val="00127A54"/>
    <w:rsid w:val="0016322A"/>
    <w:rsid w:val="001833D1"/>
    <w:rsid w:val="00186C5A"/>
    <w:rsid w:val="001A1703"/>
    <w:rsid w:val="001D47B1"/>
    <w:rsid w:val="001F2E2E"/>
    <w:rsid w:val="0021140B"/>
    <w:rsid w:val="00241099"/>
    <w:rsid w:val="0026328A"/>
    <w:rsid w:val="0028275D"/>
    <w:rsid w:val="002D60FD"/>
    <w:rsid w:val="002F67B7"/>
    <w:rsid w:val="003304CD"/>
    <w:rsid w:val="003B3A62"/>
    <w:rsid w:val="003C774B"/>
    <w:rsid w:val="003F5B78"/>
    <w:rsid w:val="004069DC"/>
    <w:rsid w:val="00427B45"/>
    <w:rsid w:val="004C3438"/>
    <w:rsid w:val="004C7374"/>
    <w:rsid w:val="004D0F3E"/>
    <w:rsid w:val="005A5716"/>
    <w:rsid w:val="005B5250"/>
    <w:rsid w:val="005F5075"/>
    <w:rsid w:val="00610909"/>
    <w:rsid w:val="00611DC9"/>
    <w:rsid w:val="00626497"/>
    <w:rsid w:val="00663977"/>
    <w:rsid w:val="006927C7"/>
    <w:rsid w:val="00692DE6"/>
    <w:rsid w:val="006A7845"/>
    <w:rsid w:val="006B6A69"/>
    <w:rsid w:val="00754B52"/>
    <w:rsid w:val="00757F12"/>
    <w:rsid w:val="0077650F"/>
    <w:rsid w:val="00777EB5"/>
    <w:rsid w:val="008231FA"/>
    <w:rsid w:val="00842CE6"/>
    <w:rsid w:val="00877A2B"/>
    <w:rsid w:val="00882A66"/>
    <w:rsid w:val="008C2B5F"/>
    <w:rsid w:val="008D5CD9"/>
    <w:rsid w:val="008F4704"/>
    <w:rsid w:val="00975D47"/>
    <w:rsid w:val="00991B04"/>
    <w:rsid w:val="009946CE"/>
    <w:rsid w:val="009B30CC"/>
    <w:rsid w:val="00A83D4B"/>
    <w:rsid w:val="00A96D7D"/>
    <w:rsid w:val="00AD0C59"/>
    <w:rsid w:val="00AD5F80"/>
    <w:rsid w:val="00AF719A"/>
    <w:rsid w:val="00B37ABF"/>
    <w:rsid w:val="00B83C23"/>
    <w:rsid w:val="00B93BF9"/>
    <w:rsid w:val="00BD0436"/>
    <w:rsid w:val="00BD73D1"/>
    <w:rsid w:val="00C338F7"/>
    <w:rsid w:val="00C4104C"/>
    <w:rsid w:val="00C4370F"/>
    <w:rsid w:val="00C61606"/>
    <w:rsid w:val="00CD6679"/>
    <w:rsid w:val="00D43F6C"/>
    <w:rsid w:val="00D51D57"/>
    <w:rsid w:val="00D72FC9"/>
    <w:rsid w:val="00DE57E5"/>
    <w:rsid w:val="00E4102F"/>
    <w:rsid w:val="00E75BDB"/>
    <w:rsid w:val="00EA09DC"/>
    <w:rsid w:val="00EA23C1"/>
    <w:rsid w:val="00F00367"/>
    <w:rsid w:val="00F2144E"/>
    <w:rsid w:val="00F25F83"/>
    <w:rsid w:val="00F93FD2"/>
    <w:rsid w:val="00F966E1"/>
    <w:rsid w:val="00FA57BC"/>
    <w:rsid w:val="00FA6A16"/>
    <w:rsid w:val="00FC72C0"/>
    <w:rsid w:val="00FF4BB1"/>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A12D"/>
  <w14:defaultImageDpi w14:val="32767"/>
  <w15:chartTrackingRefBased/>
  <w15:docId w15:val="{C15FE188-D796-E34C-AF85-ABA6FEC5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0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171</Words>
  <Characters>978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Chakkrit Tantithamthavorn</dc:creator>
  <cp:keywords/>
  <dc:description/>
  <cp:lastModifiedBy>Microsoft Office User</cp:lastModifiedBy>
  <cp:revision>54</cp:revision>
  <dcterms:created xsi:type="dcterms:W3CDTF">2018-02-23T01:43:00Z</dcterms:created>
  <dcterms:modified xsi:type="dcterms:W3CDTF">2019-05-17T06:01:00Z</dcterms:modified>
</cp:coreProperties>
</file>