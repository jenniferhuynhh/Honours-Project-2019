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F71DC" w14:textId="2EDD4DC8" w:rsidR="005F5075" w:rsidRPr="00166A8A" w:rsidRDefault="00E4102F" w:rsidP="005F5075">
      <w:pPr>
        <w:autoSpaceDE w:val="0"/>
        <w:autoSpaceDN w:val="0"/>
        <w:adjustRightInd w:val="0"/>
        <w:jc w:val="center"/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WEEK </w:t>
      </w:r>
      <w:r w:rsidR="0021079C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>10</w:t>
      </w:r>
      <w:r w:rsidRPr="00166A8A">
        <w:rPr>
          <w:rFonts w:ascii="HelveticaNeueLT Pro 55 Roman" w:hAnsi="HelveticaNeueLT Pro 55 Roman" w:cs="Helvetica Neue"/>
          <w:b/>
          <w:bCs/>
          <w:color w:val="000000"/>
          <w:lang w:val="en-AU" w:bidi="th-TH"/>
        </w:rPr>
        <w:t xml:space="preserve"> WEEKLY REPORT</w:t>
      </w:r>
    </w:p>
    <w:p w14:paraId="0BFFD46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7085025B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9B85612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DATE</w:t>
      </w:r>
    </w:p>
    <w:p w14:paraId="6FCAB180" w14:textId="7C153F7F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Monday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1079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B73875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May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 – Friday</w:t>
      </w:r>
      <w:r w:rsidR="00F8256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,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1079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24</w:t>
      </w:r>
      <w:r w:rsidR="00AB6770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2F397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May 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2019</w:t>
      </w:r>
    </w:p>
    <w:p w14:paraId="4E0867D9" w14:textId="77777777" w:rsidR="00E4102F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3384BC7C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ATTENDEES</w:t>
      </w:r>
    </w:p>
    <w:p w14:paraId="063FB3EC" w14:textId="571CAAE2" w:rsidR="005F5075" w:rsidRPr="00166A8A" w:rsidRDefault="001D3216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Christian Piscioneri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(</w:t>
      </w:r>
      <w:r w:rsidR="0077411F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a1669249</w:t>
      </w:r>
      <w:r w:rsidR="00A94D1E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)</w:t>
      </w:r>
    </w:p>
    <w:p w14:paraId="54E6142A" w14:textId="6374F953" w:rsidR="005F5075" w:rsidRPr="00166A8A" w:rsidRDefault="00B8264B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Jennifer Huynh</w:t>
      </w:r>
    </w:p>
    <w:p w14:paraId="19A06846" w14:textId="2EE8D820" w:rsidR="005F5075" w:rsidRPr="00166A8A" w:rsidRDefault="006855D4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Jared Linklater</w:t>
      </w:r>
    </w:p>
    <w:p w14:paraId="39CD172D" w14:textId="0A9CCDEF" w:rsidR="00E4102F" w:rsidRPr="00166A8A" w:rsidRDefault="0020047E" w:rsidP="005F5075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Andy Warhurst, Ashley Arnold</w:t>
      </w:r>
    </w:p>
    <w:p w14:paraId="5549EA0C" w14:textId="4AD60D5D" w:rsidR="005F5075" w:rsidRPr="00166A8A" w:rsidRDefault="0020047E" w:rsidP="0020047E">
      <w:pPr>
        <w:numPr>
          <w:ilvl w:val="0"/>
          <w:numId w:val="1"/>
        </w:num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proofErr w:type="spellStart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Mansooreh</w:t>
      </w:r>
      <w:proofErr w:type="spellEnd"/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Zahedi</w:t>
      </w:r>
    </w:p>
    <w:p w14:paraId="10CB986E" w14:textId="77777777" w:rsidR="0020047E" w:rsidRPr="00166A8A" w:rsidRDefault="0020047E" w:rsidP="0020047E">
      <w:pPr>
        <w:tabs>
          <w:tab w:val="left" w:pos="20"/>
          <w:tab w:val="left" w:pos="380"/>
        </w:tabs>
        <w:autoSpaceDE w:val="0"/>
        <w:autoSpaceDN w:val="0"/>
        <w:adjustRightInd w:val="0"/>
        <w:ind w:left="36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0FA4BD2E" w14:textId="77777777" w:rsidR="005F5075" w:rsidRPr="00166A8A" w:rsidRDefault="00E4102F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b/>
          <w:bCs/>
          <w:color w:val="000000"/>
          <w:sz w:val="22"/>
          <w:szCs w:val="22"/>
          <w:lang w:val="en-AU" w:bidi="th-TH"/>
        </w:rPr>
        <w:t>WEEKLY UPDATES</w:t>
      </w:r>
    </w:p>
    <w:p w14:paraId="3DFA59FD" w14:textId="77777777" w:rsidR="005F5075" w:rsidRPr="00166A8A" w:rsidRDefault="005F5075" w:rsidP="005F5075">
      <w:p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485B154D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What did you</w:t>
      </w:r>
      <w:r w:rsidR="005B5250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do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42AB3540" w14:textId="77777777" w:rsidR="0021079C" w:rsidRDefault="0021079C" w:rsidP="008A76C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implemented Apache Kafka into our system.</w:t>
      </w:r>
    </w:p>
    <w:p w14:paraId="19672FB7" w14:textId="77777777" w:rsidR="0021079C" w:rsidRDefault="0021079C" w:rsidP="008A76C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 got the Node server running as a Consumer of the Kafka data stream which then uses Socket.io to send this to the client.</w:t>
      </w:r>
    </w:p>
    <w:p w14:paraId="58663E1C" w14:textId="77777777" w:rsidR="0021079C" w:rsidRDefault="0021079C" w:rsidP="008A76C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The client processes the JSON string it gets and produces a track on the map.</w:t>
      </w:r>
    </w:p>
    <w:p w14:paraId="20C2107A" w14:textId="72029CDE" w:rsidR="005F5075" w:rsidRPr="008A76CD" w:rsidRDefault="0021079C" w:rsidP="008A76CD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I also set up a Python script that produces tracks onto the Kafka stream by reading a JSON file given to us by the clients. The </w:t>
      </w:r>
      <w:proofErr w:type="spellStart"/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kafka</w:t>
      </w:r>
      <w:proofErr w:type="spellEnd"/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-python library is a bit fickle with sending to the Kafka server, so performance is up and down.</w:t>
      </w:r>
      <w:r w:rsidR="008D3410" w:rsidRPr="008A76CD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br/>
      </w:r>
    </w:p>
    <w:p w14:paraId="4FFED90F" w14:textId="77777777" w:rsidR="005F5075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What will you do 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682CEC3C" w14:textId="6E14D672" w:rsidR="00166A8A" w:rsidRDefault="002309B4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I will </w:t>
      </w:r>
      <w:r w:rsidR="0021079C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get the clients event replay program to work as a producer, so we have a more reliable way to get tracks into the system via Apache Kafka. This will involve implementing a protocol buffer to read the stream from the event replay.</w:t>
      </w:r>
    </w:p>
    <w:p w14:paraId="3073BD70" w14:textId="491A44F5" w:rsidR="0021079C" w:rsidRPr="00166A8A" w:rsidRDefault="0021079C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I’d also like to solve a problem with Git changing line endings, causing problems when trying to run things from our laptops after I’ve been coding on my desktop PC.</w:t>
      </w:r>
    </w:p>
    <w:p w14:paraId="2C8E5985" w14:textId="77777777" w:rsidR="00431CD9" w:rsidRPr="00166A8A" w:rsidRDefault="00431CD9" w:rsidP="00431CD9">
      <w:pPr>
        <w:pStyle w:val="ListParagraph"/>
        <w:autoSpaceDE w:val="0"/>
        <w:autoSpaceDN w:val="0"/>
        <w:adjustRightInd w:val="0"/>
        <w:ind w:left="144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</w:p>
    <w:p w14:paraId="12382AEA" w14:textId="77777777" w:rsidR="00E4102F" w:rsidRPr="00166A8A" w:rsidRDefault="00E4102F" w:rsidP="00431C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</w:pP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>Do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see</w:t>
      </w:r>
      <w:r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166A8A">
        <w:rPr>
          <w:rFonts w:ascii="HelveticaNeueLT Pro 55 Roman" w:hAnsi="HelveticaNeueLT Pro 55 Roman" w:cs="Helvetica Neue"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0D478D1B" w14:textId="7DC360A2" w:rsidR="00A615D3" w:rsidRPr="00166A8A" w:rsidRDefault="0021079C" w:rsidP="00431CD9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HelveticaNeueLT Pro 55 Roman" w:hAnsi="HelveticaNeueLT Pro 55 Roman"/>
          <w:sz w:val="22"/>
        </w:rPr>
      </w:pPr>
      <w:r>
        <w:rPr>
          <w:rFonts w:ascii="HelveticaNeueLT Pro 55 Roman" w:hAnsi="HelveticaNeueLT Pro 55 Roman"/>
          <w:sz w:val="22"/>
        </w:rPr>
        <w:t>I don’t believe so.</w:t>
      </w:r>
      <w:bookmarkStart w:id="0" w:name="_GoBack"/>
      <w:bookmarkEnd w:id="0"/>
    </w:p>
    <w:sectPr w:rsidR="00A615D3" w:rsidRPr="00166A8A" w:rsidSect="00E35D4E"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52F7C" w14:textId="77777777" w:rsidR="00312596" w:rsidRDefault="00312596" w:rsidP="00493077">
      <w:r>
        <w:separator/>
      </w:r>
    </w:p>
  </w:endnote>
  <w:endnote w:type="continuationSeparator" w:id="0">
    <w:p w14:paraId="398D7A2D" w14:textId="77777777" w:rsidR="00312596" w:rsidRDefault="00312596" w:rsidP="00493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73CCE" w14:textId="79AB759A" w:rsidR="0077411F" w:rsidRPr="0077411F" w:rsidRDefault="0077411F" w:rsidP="0077411F">
    <w:pPr>
      <w:autoSpaceDE w:val="0"/>
      <w:autoSpaceDN w:val="0"/>
      <w:adjustRightInd w:val="0"/>
      <w:jc w:val="right"/>
      <w:rPr>
        <w:rFonts w:ascii="Helvetica Neue" w:hAnsi="Helvetica Neue" w:cs="Helvetica Neue"/>
        <w:color w:val="000000"/>
        <w:sz w:val="22"/>
        <w:szCs w:val="22"/>
        <w:lang w:val="en-AU" w:bidi="th-TH"/>
      </w:rPr>
    </w:pPr>
    <w:r>
      <w:tab/>
    </w:r>
    <w:r>
      <w:tab/>
    </w:r>
    <w:r>
      <w:rPr>
        <w:rFonts w:ascii="Helvetica Neue" w:hAnsi="Helvetica Neue" w:cs="Helvetica Neue"/>
        <w:color w:val="000000"/>
        <w:sz w:val="22"/>
        <w:szCs w:val="22"/>
        <w:lang w:val="en-AU" w:bidi="th-TH"/>
      </w:rPr>
      <w:t>Date of the report: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 xml:space="preserve"> </w:t>
    </w:r>
    <w:r w:rsidR="008D3410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2</w:t>
    </w:r>
    <w:r w:rsidR="00CF6102"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9</w:t>
    </w:r>
    <w:r>
      <w:rPr>
        <w:rFonts w:ascii="Helvetica Neue" w:hAnsi="Helvetica Neue" w:cs="Helvetica Neue"/>
        <w:noProof/>
        <w:color w:val="000000"/>
        <w:sz w:val="22"/>
        <w:szCs w:val="22"/>
        <w:lang w:val="en-AU" w:bidi="th-TH"/>
      </w:rPr>
      <w:t>/03/2019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5126A" w14:textId="77777777" w:rsidR="00312596" w:rsidRDefault="00312596" w:rsidP="00493077">
      <w:r>
        <w:separator/>
      </w:r>
    </w:p>
  </w:footnote>
  <w:footnote w:type="continuationSeparator" w:id="0">
    <w:p w14:paraId="55C0F876" w14:textId="77777777" w:rsidR="00312596" w:rsidRDefault="00312596" w:rsidP="004930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rAUATYwWcywAAAA="/>
  </w:docVars>
  <w:rsids>
    <w:rsidRoot w:val="005F5075"/>
    <w:rsid w:val="00020D09"/>
    <w:rsid w:val="00041309"/>
    <w:rsid w:val="000D05F4"/>
    <w:rsid w:val="00101BA7"/>
    <w:rsid w:val="00140E12"/>
    <w:rsid w:val="001602CF"/>
    <w:rsid w:val="00166A8A"/>
    <w:rsid w:val="001675EE"/>
    <w:rsid w:val="00190F1C"/>
    <w:rsid w:val="001A1AEC"/>
    <w:rsid w:val="001D3216"/>
    <w:rsid w:val="0020047E"/>
    <w:rsid w:val="0021079C"/>
    <w:rsid w:val="002130CC"/>
    <w:rsid w:val="002309B4"/>
    <w:rsid w:val="0023400D"/>
    <w:rsid w:val="0024213B"/>
    <w:rsid w:val="002917B2"/>
    <w:rsid w:val="00297ADC"/>
    <w:rsid w:val="002A0D47"/>
    <w:rsid w:val="002B3705"/>
    <w:rsid w:val="002B705D"/>
    <w:rsid w:val="002D6B34"/>
    <w:rsid w:val="002F397C"/>
    <w:rsid w:val="002F7BD9"/>
    <w:rsid w:val="00312596"/>
    <w:rsid w:val="003129D8"/>
    <w:rsid w:val="00314ECD"/>
    <w:rsid w:val="003D631C"/>
    <w:rsid w:val="003D71BC"/>
    <w:rsid w:val="00403F7B"/>
    <w:rsid w:val="00431CD9"/>
    <w:rsid w:val="00493077"/>
    <w:rsid w:val="004A54A6"/>
    <w:rsid w:val="004D0B0C"/>
    <w:rsid w:val="004D0F3E"/>
    <w:rsid w:val="005A65BA"/>
    <w:rsid w:val="005B5250"/>
    <w:rsid w:val="005E4779"/>
    <w:rsid w:val="005F5075"/>
    <w:rsid w:val="00600E66"/>
    <w:rsid w:val="00661F19"/>
    <w:rsid w:val="0066560E"/>
    <w:rsid w:val="00665B84"/>
    <w:rsid w:val="006855D4"/>
    <w:rsid w:val="007504FD"/>
    <w:rsid w:val="00757DEC"/>
    <w:rsid w:val="00764E96"/>
    <w:rsid w:val="0077411F"/>
    <w:rsid w:val="007C1AFF"/>
    <w:rsid w:val="00837A62"/>
    <w:rsid w:val="008528B3"/>
    <w:rsid w:val="008A76CD"/>
    <w:rsid w:val="008D3410"/>
    <w:rsid w:val="008D6B8F"/>
    <w:rsid w:val="008F4C60"/>
    <w:rsid w:val="0091729A"/>
    <w:rsid w:val="00961186"/>
    <w:rsid w:val="00975D47"/>
    <w:rsid w:val="00976D6D"/>
    <w:rsid w:val="00991BA5"/>
    <w:rsid w:val="009A7D7E"/>
    <w:rsid w:val="009D4566"/>
    <w:rsid w:val="009F272B"/>
    <w:rsid w:val="00A42ADE"/>
    <w:rsid w:val="00A94D1E"/>
    <w:rsid w:val="00AA1B05"/>
    <w:rsid w:val="00AB6770"/>
    <w:rsid w:val="00AD1D54"/>
    <w:rsid w:val="00B1338A"/>
    <w:rsid w:val="00B227ED"/>
    <w:rsid w:val="00B44D12"/>
    <w:rsid w:val="00B514F7"/>
    <w:rsid w:val="00B73875"/>
    <w:rsid w:val="00B8264B"/>
    <w:rsid w:val="00B83C23"/>
    <w:rsid w:val="00BF2E7D"/>
    <w:rsid w:val="00C26F5C"/>
    <w:rsid w:val="00C476E4"/>
    <w:rsid w:val="00CE4B36"/>
    <w:rsid w:val="00CE5D81"/>
    <w:rsid w:val="00CF6102"/>
    <w:rsid w:val="00D21050"/>
    <w:rsid w:val="00D2136B"/>
    <w:rsid w:val="00D25D3D"/>
    <w:rsid w:val="00D86663"/>
    <w:rsid w:val="00DA72F4"/>
    <w:rsid w:val="00DD6B5C"/>
    <w:rsid w:val="00E4102F"/>
    <w:rsid w:val="00F00367"/>
    <w:rsid w:val="00F26AF2"/>
    <w:rsid w:val="00F57AC7"/>
    <w:rsid w:val="00F82565"/>
    <w:rsid w:val="00FC622B"/>
    <w:rsid w:val="00FD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99A37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077"/>
  </w:style>
  <w:style w:type="paragraph" w:styleId="Footer">
    <w:name w:val="footer"/>
    <w:basedOn w:val="Normal"/>
    <w:link w:val="FooterChar"/>
    <w:uiPriority w:val="99"/>
    <w:unhideWhenUsed/>
    <w:rsid w:val="004930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0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Piscioneri</dc:creator>
  <cp:keywords/>
  <dc:description/>
  <cp:lastModifiedBy>Christian Piscioneri</cp:lastModifiedBy>
  <cp:revision>77</cp:revision>
  <dcterms:created xsi:type="dcterms:W3CDTF">2019-03-15T02:13:00Z</dcterms:created>
  <dcterms:modified xsi:type="dcterms:W3CDTF">2019-05-24T02:43:00Z</dcterms:modified>
</cp:coreProperties>
</file>