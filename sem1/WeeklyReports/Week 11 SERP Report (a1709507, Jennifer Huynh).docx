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3FF59" w14:textId="5433F9CB" w:rsidR="005F5075" w:rsidRPr="009946CE" w:rsidRDefault="00E4102F" w:rsidP="005F5075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WEEK </w:t>
      </w:r>
      <w:r w:rsidR="00911478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11</w:t>
      </w:r>
      <w:r w:rsidR="008A4544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 xml:space="preserve"> </w:t>
      </w:r>
      <w:r w:rsidRPr="009946CE">
        <w:rPr>
          <w:rFonts w:ascii="Times New Roman" w:hAnsi="Times New Roman" w:cs="Times New Roman"/>
          <w:b/>
          <w:bCs/>
          <w:color w:val="000000"/>
          <w:sz w:val="30"/>
          <w:lang w:val="en-AU" w:bidi="th-TH"/>
        </w:rPr>
        <w:t>REPORT</w:t>
      </w:r>
    </w:p>
    <w:p w14:paraId="5EC7E574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35BA712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C94A39D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DATE</w:t>
      </w:r>
    </w:p>
    <w:p w14:paraId="7D5596D2" w14:textId="1D25149B" w:rsidR="005F5075" w:rsidRPr="009946CE" w:rsidRDefault="00911478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Monday 27 May 2019 – Friday 31</w:t>
      </w:r>
      <w:r w:rsidR="00C338F7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May</w:t>
      </w:r>
      <w:r w:rsidR="00E4102F" w:rsidRPr="008F4704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2019</w:t>
      </w:r>
    </w:p>
    <w:p w14:paraId="5787FFDB" w14:textId="77777777" w:rsidR="00E4102F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176F6148" w14:textId="77777777" w:rsidR="005F5075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GROUP 3</w:t>
      </w:r>
    </w:p>
    <w:p w14:paraId="26F3D023" w14:textId="77777777" w:rsidR="005F5075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Jennifer Phuong Huynh (a1709507)</w:t>
      </w:r>
    </w:p>
    <w:p w14:paraId="7284A567" w14:textId="77777777" w:rsidR="008F4704" w:rsidRPr="009946CE" w:rsidRDefault="008F4704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65CA66B0" w14:textId="77777777" w:rsidR="005F5075" w:rsidRPr="009946CE" w:rsidRDefault="00E4102F" w:rsidP="005F5075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</w:pPr>
      <w:r w:rsidRPr="009946CE">
        <w:rPr>
          <w:rFonts w:ascii="Times New Roman" w:hAnsi="Times New Roman" w:cs="Times New Roman"/>
          <w:b/>
          <w:bCs/>
          <w:color w:val="000000"/>
          <w:szCs w:val="22"/>
          <w:lang w:val="en-AU" w:bidi="th-TH"/>
        </w:rPr>
        <w:t>WEEKLY UPDATES</w:t>
      </w:r>
    </w:p>
    <w:p w14:paraId="20D25AF6" w14:textId="77777777" w:rsidR="005F5075" w:rsidRPr="009946CE" w:rsidRDefault="005F5075" w:rsidP="005F5075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0F84DDC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What did you</w:t>
      </w:r>
      <w:r w:rsidR="005B5250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do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this week that helped the development team meet the sprint goal?</w:t>
      </w:r>
    </w:p>
    <w:p w14:paraId="10CFB722" w14:textId="77777777" w:rsidR="00AD5F80" w:rsidRDefault="00AD5F80" w:rsidP="00AD5F80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B6D7F8B" w14:textId="00924367" w:rsidR="00A526CD" w:rsidRPr="00A526CD" w:rsidRDefault="00F25F83" w:rsidP="00A526CD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39300B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worked on </w:t>
      </w:r>
      <w:r w:rsidR="000834C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prototype and </w:t>
      </w:r>
      <w:r w:rsidR="00A526C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have been developing the weapon firing module and fixing up the weapon authorisation module. </w:t>
      </w:r>
      <w:r w:rsidR="000834C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6660C214" w14:textId="1BA1E486" w:rsidR="00D43F6C" w:rsidRDefault="00D43F6C" w:rsidP="00D43F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</w:t>
      </w:r>
      <w:r w:rsidR="00F25F8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locally reviewed and merged some pull requests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  <w:r w:rsidR="00F25F8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that were assigned to me on </w:t>
      </w:r>
      <w:proofErr w:type="spellStart"/>
      <w:r w:rsidR="00F25F8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GitHub</w:t>
      </w:r>
      <w:proofErr w:type="spellEnd"/>
      <w:r w:rsidR="00F25F83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. </w:t>
      </w:r>
    </w:p>
    <w:p w14:paraId="7E070073" w14:textId="3A5FB775" w:rsidR="00A526CD" w:rsidRDefault="00A526CD" w:rsidP="00D43F6C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started planning the outline our final presentation </w:t>
      </w:r>
    </w:p>
    <w:p w14:paraId="2DD0E239" w14:textId="282886E2" w:rsidR="005F5075" w:rsidRPr="0039300B" w:rsidRDefault="005F5075" w:rsidP="0039300B">
      <w:pPr>
        <w:autoSpaceDE w:val="0"/>
        <w:autoSpaceDN w:val="0"/>
        <w:adjustRightInd w:val="0"/>
        <w:spacing w:line="276" w:lineRule="auto"/>
        <w:ind w:left="774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4183660B" w14:textId="77777777" w:rsidR="005F5075" w:rsidRDefault="00E4102F" w:rsidP="00101BA7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What will you do 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next week to help the development team meet the sprint goal?</w:t>
      </w:r>
    </w:p>
    <w:p w14:paraId="33FD0822" w14:textId="77777777" w:rsidR="00BD0436" w:rsidRDefault="00BD0436" w:rsidP="00BD0436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5730C7D7" w14:textId="5EE393B3" w:rsidR="00877A2B" w:rsidRDefault="00C338F7" w:rsidP="00C338F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Next sprint, </w:t>
      </w:r>
      <w:r w:rsidR="0056171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I will</w:t>
      </w:r>
      <w:r w:rsidR="00A526CD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prepare for the final presentation and final report. </w:t>
      </w:r>
    </w:p>
    <w:p w14:paraId="78DBC265" w14:textId="68BDB3D1" w:rsidR="00CD6679" w:rsidRPr="00D43F6C" w:rsidRDefault="00CD6679" w:rsidP="008231F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before="120" w:after="120" w:line="276" w:lineRule="auto"/>
        <w:ind w:left="1134" w:hanging="425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I will meet up with my group during the week </w:t>
      </w:r>
      <w:r w:rsidR="003B3A6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so we can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work together</w:t>
      </w:r>
      <w:r w:rsidR="006A7845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and also prepare for the </w:t>
      </w:r>
      <w:r w:rsidR="00561712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final presentation. </w:t>
      </w: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</w:t>
      </w:r>
    </w:p>
    <w:p w14:paraId="44A5D955" w14:textId="77777777" w:rsidR="00E4102F" w:rsidRPr="009946CE" w:rsidRDefault="00E4102F" w:rsidP="00101BA7">
      <w:pPr>
        <w:pStyle w:val="ListParagraph"/>
        <w:jc w:val="both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98F7636" w14:textId="77777777" w:rsidR="00FA57BC" w:rsidRDefault="00E4102F" w:rsidP="00FA57BC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>Do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see</w:t>
      </w:r>
      <w:r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any impediment that prevents you</w:t>
      </w:r>
      <w:r w:rsidR="005F5075" w:rsidRPr="00E75BDB"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  <w:t xml:space="preserve"> or the development team from meeting the sprint goal?</w:t>
      </w:r>
    </w:p>
    <w:p w14:paraId="7FB6B168" w14:textId="77777777" w:rsidR="00FA57BC" w:rsidRDefault="00FA57BC" w:rsidP="00FA57BC">
      <w:pPr>
        <w:pStyle w:val="ListParagraph"/>
        <w:autoSpaceDE w:val="0"/>
        <w:autoSpaceDN w:val="0"/>
        <w:adjustRightInd w:val="0"/>
        <w:jc w:val="both"/>
        <w:rPr>
          <w:rFonts w:ascii="Times New Roman" w:hAnsi="Times New Roman" w:cs="Times New Roman"/>
          <w:b/>
          <w:color w:val="000000"/>
          <w:sz w:val="22"/>
          <w:szCs w:val="22"/>
          <w:lang w:val="en-AU" w:bidi="th-TH"/>
        </w:rPr>
      </w:pPr>
    </w:p>
    <w:p w14:paraId="48AD3C50" w14:textId="08BD980F" w:rsidR="004069DC" w:rsidRPr="00842CE6" w:rsidRDefault="00561712" w:rsidP="006927C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1134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The only impediment I see that could prevent my team and I from meeting our next sprint goals is the amount of assignments we have from other subjects that are all expected to be completed at the same. </w:t>
      </w:r>
    </w:p>
    <w:p w14:paraId="21CB60AE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bookmarkStart w:id="0" w:name="_GoBack"/>
      <w:bookmarkEnd w:id="0"/>
    </w:p>
    <w:p w14:paraId="1248B108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09BC2DC4" w14:textId="77777777" w:rsidR="002F67B7" w:rsidRDefault="002F67B7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</w:p>
    <w:p w14:paraId="21DB6ADF" w14:textId="119B741A" w:rsidR="00A615D3" w:rsidRPr="004069DC" w:rsidRDefault="005F5075" w:rsidP="004069DC">
      <w:pPr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</w:pP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Date</w:t>
      </w:r>
      <w:r w:rsidR="008C2B5F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of</w:t>
      </w:r>
      <w:r w:rsidR="00E4102F"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 xml:space="preserve"> report</w:t>
      </w:r>
      <w:r w:rsidRPr="009946CE">
        <w:rPr>
          <w:rFonts w:ascii="Times New Roman" w:hAnsi="Times New Roman" w:cs="Times New Roman"/>
          <w:color w:val="000000"/>
          <w:sz w:val="22"/>
          <w:szCs w:val="22"/>
          <w:lang w:val="en-AU" w:bidi="th-TH"/>
        </w:rPr>
        <w:t>:</w:t>
      </w:r>
      <w:r w:rsidR="00A526CD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 xml:space="preserve"> 31</w:t>
      </w:r>
      <w:r w:rsidR="00A83D4B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/05</w:t>
      </w:r>
      <w:r w:rsidR="008F4704">
        <w:rPr>
          <w:rFonts w:ascii="Times New Roman" w:hAnsi="Times New Roman" w:cs="Times New Roman"/>
          <w:noProof/>
          <w:color w:val="000000"/>
          <w:sz w:val="22"/>
          <w:szCs w:val="22"/>
          <w:lang w:val="en-AU" w:bidi="th-TH"/>
        </w:rPr>
        <w:t>/19</w:t>
      </w:r>
    </w:p>
    <w:sectPr w:rsidR="00A615D3" w:rsidRPr="004069DC" w:rsidSect="00E35D4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altName w:val="Angsana New"/>
    <w:panose1 w:val="00000000000000000000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15C8173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973EE2"/>
    <w:multiLevelType w:val="hybridMultilevel"/>
    <w:tmpl w:val="6174F5C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250714D"/>
    <w:multiLevelType w:val="hybridMultilevel"/>
    <w:tmpl w:val="4A482BA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D905B17"/>
    <w:multiLevelType w:val="hybridMultilevel"/>
    <w:tmpl w:val="850459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D4B41B4"/>
    <w:multiLevelType w:val="hybridMultilevel"/>
    <w:tmpl w:val="D5CA3F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75F16FFD"/>
    <w:multiLevelType w:val="hybridMultilevel"/>
    <w:tmpl w:val="323C99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0NrGwNDQ1NTQwNDZQ0lEKTi0uzszPAykwqgUAjt87WCwAAAA="/>
  </w:docVars>
  <w:rsids>
    <w:rsidRoot w:val="005F5075"/>
    <w:rsid w:val="000220F6"/>
    <w:rsid w:val="00057CC0"/>
    <w:rsid w:val="00060BE4"/>
    <w:rsid w:val="000834C2"/>
    <w:rsid w:val="0009002B"/>
    <w:rsid w:val="000A2791"/>
    <w:rsid w:val="000C3C1B"/>
    <w:rsid w:val="00101BA7"/>
    <w:rsid w:val="00120C7A"/>
    <w:rsid w:val="001219E4"/>
    <w:rsid w:val="00127234"/>
    <w:rsid w:val="00127A54"/>
    <w:rsid w:val="0016322A"/>
    <w:rsid w:val="001833D1"/>
    <w:rsid w:val="00186C5A"/>
    <w:rsid w:val="001A1703"/>
    <w:rsid w:val="001D47B1"/>
    <w:rsid w:val="001F2E2E"/>
    <w:rsid w:val="0021140B"/>
    <w:rsid w:val="00241099"/>
    <w:rsid w:val="0026328A"/>
    <w:rsid w:val="0028275D"/>
    <w:rsid w:val="002D60FD"/>
    <w:rsid w:val="002F67B7"/>
    <w:rsid w:val="003304CD"/>
    <w:rsid w:val="0039300B"/>
    <w:rsid w:val="003B3A62"/>
    <w:rsid w:val="003C774B"/>
    <w:rsid w:val="003F5B78"/>
    <w:rsid w:val="004069DC"/>
    <w:rsid w:val="00427B45"/>
    <w:rsid w:val="004C3438"/>
    <w:rsid w:val="004C7374"/>
    <w:rsid w:val="004D0F3E"/>
    <w:rsid w:val="00561712"/>
    <w:rsid w:val="005A5716"/>
    <w:rsid w:val="005B5250"/>
    <w:rsid w:val="005F5075"/>
    <w:rsid w:val="00610909"/>
    <w:rsid w:val="00611DC9"/>
    <w:rsid w:val="00626497"/>
    <w:rsid w:val="00663977"/>
    <w:rsid w:val="006927C7"/>
    <w:rsid w:val="00692DE6"/>
    <w:rsid w:val="006A7845"/>
    <w:rsid w:val="006B6A69"/>
    <w:rsid w:val="00754B52"/>
    <w:rsid w:val="00757F12"/>
    <w:rsid w:val="0077650F"/>
    <w:rsid w:val="00777EB5"/>
    <w:rsid w:val="00797C6F"/>
    <w:rsid w:val="008231FA"/>
    <w:rsid w:val="00842CE6"/>
    <w:rsid w:val="00877A2B"/>
    <w:rsid w:val="00882A66"/>
    <w:rsid w:val="008A4544"/>
    <w:rsid w:val="008C2B5F"/>
    <w:rsid w:val="008D5CD9"/>
    <w:rsid w:val="008F4704"/>
    <w:rsid w:val="00911478"/>
    <w:rsid w:val="00975D47"/>
    <w:rsid w:val="00991B04"/>
    <w:rsid w:val="009946CE"/>
    <w:rsid w:val="009B30CC"/>
    <w:rsid w:val="00A526CD"/>
    <w:rsid w:val="00A83D4B"/>
    <w:rsid w:val="00A96D7D"/>
    <w:rsid w:val="00AD0C59"/>
    <w:rsid w:val="00AD5F80"/>
    <w:rsid w:val="00AF719A"/>
    <w:rsid w:val="00B37ABF"/>
    <w:rsid w:val="00B83C23"/>
    <w:rsid w:val="00B93BF9"/>
    <w:rsid w:val="00BA296E"/>
    <w:rsid w:val="00BD0436"/>
    <w:rsid w:val="00BD73D1"/>
    <w:rsid w:val="00C338F7"/>
    <w:rsid w:val="00C4104C"/>
    <w:rsid w:val="00C4370F"/>
    <w:rsid w:val="00C61606"/>
    <w:rsid w:val="00CD6679"/>
    <w:rsid w:val="00D43F6C"/>
    <w:rsid w:val="00D51D57"/>
    <w:rsid w:val="00D72FC9"/>
    <w:rsid w:val="00DE57E5"/>
    <w:rsid w:val="00E4102F"/>
    <w:rsid w:val="00E75BDB"/>
    <w:rsid w:val="00EA09DC"/>
    <w:rsid w:val="00EA23C1"/>
    <w:rsid w:val="00F00367"/>
    <w:rsid w:val="00F2144E"/>
    <w:rsid w:val="00F25F83"/>
    <w:rsid w:val="00F93FD2"/>
    <w:rsid w:val="00F966E1"/>
    <w:rsid w:val="00FA57BC"/>
    <w:rsid w:val="00FA6A16"/>
    <w:rsid w:val="00FC72C0"/>
    <w:rsid w:val="00F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A12D"/>
  <w14:defaultImageDpi w14:val="32767"/>
  <w15:chartTrackingRefBased/>
  <w15:docId w15:val="{C15FE188-D796-E34C-AF85-ABA6FEC53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50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41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159</Words>
  <Characters>911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Chakkrit Tantithamthavorn</dc:creator>
  <cp:keywords/>
  <dc:description/>
  <cp:lastModifiedBy>Microsoft Office User</cp:lastModifiedBy>
  <cp:revision>60</cp:revision>
  <dcterms:created xsi:type="dcterms:W3CDTF">2018-02-23T01:43:00Z</dcterms:created>
  <dcterms:modified xsi:type="dcterms:W3CDTF">2019-05-31T07:19:00Z</dcterms:modified>
</cp:coreProperties>
</file>