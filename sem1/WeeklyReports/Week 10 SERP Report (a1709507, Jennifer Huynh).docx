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E3FF59" w14:textId="13A7D250" w:rsidR="005F5075" w:rsidRPr="009946CE" w:rsidRDefault="00E4102F" w:rsidP="005F5075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/>
          <w:sz w:val="30"/>
          <w:lang w:val="en-AU" w:bidi="th-TH"/>
        </w:rPr>
      </w:pPr>
      <w:r w:rsidRPr="009946CE">
        <w:rPr>
          <w:rFonts w:ascii="Times New Roman" w:hAnsi="Times New Roman" w:cs="Times New Roman"/>
          <w:b/>
          <w:bCs/>
          <w:color w:val="000000"/>
          <w:sz w:val="30"/>
          <w:lang w:val="en-AU" w:bidi="th-TH"/>
        </w:rPr>
        <w:t xml:space="preserve">WEEK </w:t>
      </w:r>
      <w:r w:rsidR="008A4544">
        <w:rPr>
          <w:rFonts w:ascii="Times New Roman" w:hAnsi="Times New Roman" w:cs="Times New Roman"/>
          <w:b/>
          <w:bCs/>
          <w:color w:val="000000"/>
          <w:sz w:val="30"/>
          <w:lang w:val="en-AU" w:bidi="th-TH"/>
        </w:rPr>
        <w:t xml:space="preserve">10 </w:t>
      </w:r>
      <w:r w:rsidRPr="009946CE">
        <w:rPr>
          <w:rFonts w:ascii="Times New Roman" w:hAnsi="Times New Roman" w:cs="Times New Roman"/>
          <w:b/>
          <w:bCs/>
          <w:color w:val="000000"/>
          <w:sz w:val="30"/>
          <w:lang w:val="en-AU" w:bidi="th-TH"/>
        </w:rPr>
        <w:t>REPORT</w:t>
      </w:r>
    </w:p>
    <w:p w14:paraId="5EC7E574" w14:textId="77777777" w:rsidR="005F5075" w:rsidRPr="009946CE" w:rsidRDefault="005F5075" w:rsidP="005F507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</w:pPr>
    </w:p>
    <w:p w14:paraId="35BA712D" w14:textId="77777777" w:rsidR="005F5075" w:rsidRPr="009946CE" w:rsidRDefault="005F5075" w:rsidP="005F507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</w:pPr>
    </w:p>
    <w:p w14:paraId="4C94A39D" w14:textId="77777777" w:rsidR="005F5075" w:rsidRPr="009946CE" w:rsidRDefault="005F5075" w:rsidP="005F5075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Cs w:val="22"/>
          <w:lang w:val="en-AU" w:bidi="th-TH"/>
        </w:rPr>
      </w:pPr>
      <w:r w:rsidRPr="009946CE">
        <w:rPr>
          <w:rFonts w:ascii="Times New Roman" w:hAnsi="Times New Roman" w:cs="Times New Roman"/>
          <w:b/>
          <w:bCs/>
          <w:color w:val="000000"/>
          <w:szCs w:val="22"/>
          <w:lang w:val="en-AU" w:bidi="th-TH"/>
        </w:rPr>
        <w:t>DATE</w:t>
      </w:r>
    </w:p>
    <w:p w14:paraId="7D5596D2" w14:textId="5F7E0E52" w:rsidR="005F5075" w:rsidRPr="009946CE" w:rsidRDefault="008A4544" w:rsidP="005F507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</w:pPr>
      <w:r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>Monday 20 May 2019 – Friday 24</w:t>
      </w:r>
      <w:r w:rsidR="00C338F7"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 May</w:t>
      </w:r>
      <w:r w:rsidR="00E4102F" w:rsidRPr="008F4704"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 2019</w:t>
      </w:r>
    </w:p>
    <w:p w14:paraId="5787FFDB" w14:textId="77777777" w:rsidR="00E4102F" w:rsidRPr="009946CE" w:rsidRDefault="00E4102F" w:rsidP="005F507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</w:pPr>
    </w:p>
    <w:p w14:paraId="176F6148" w14:textId="77777777" w:rsidR="005F5075" w:rsidRPr="009946CE" w:rsidRDefault="008F4704" w:rsidP="005F5075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2"/>
          <w:szCs w:val="22"/>
          <w:lang w:val="en-AU" w:bidi="th-TH"/>
        </w:rPr>
      </w:pPr>
      <w:r>
        <w:rPr>
          <w:rFonts w:ascii="Times New Roman" w:hAnsi="Times New Roman" w:cs="Times New Roman"/>
          <w:b/>
          <w:bCs/>
          <w:color w:val="000000"/>
          <w:szCs w:val="22"/>
          <w:lang w:val="en-AU" w:bidi="th-TH"/>
        </w:rPr>
        <w:t>GROUP 3</w:t>
      </w:r>
    </w:p>
    <w:p w14:paraId="26F3D023" w14:textId="77777777" w:rsidR="005F5075" w:rsidRDefault="008F4704" w:rsidP="005F507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</w:pPr>
      <w:r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>Jennifer Phuong Huynh (a1709507)</w:t>
      </w:r>
    </w:p>
    <w:p w14:paraId="7284A567" w14:textId="77777777" w:rsidR="008F4704" w:rsidRPr="009946CE" w:rsidRDefault="008F4704" w:rsidP="005F507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</w:pPr>
    </w:p>
    <w:p w14:paraId="65CA66B0" w14:textId="77777777" w:rsidR="005F5075" w:rsidRPr="009946CE" w:rsidRDefault="00E4102F" w:rsidP="005F5075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Cs w:val="22"/>
          <w:lang w:val="en-AU" w:bidi="th-TH"/>
        </w:rPr>
      </w:pPr>
      <w:r w:rsidRPr="009946CE">
        <w:rPr>
          <w:rFonts w:ascii="Times New Roman" w:hAnsi="Times New Roman" w:cs="Times New Roman"/>
          <w:b/>
          <w:bCs/>
          <w:color w:val="000000"/>
          <w:szCs w:val="22"/>
          <w:lang w:val="en-AU" w:bidi="th-TH"/>
        </w:rPr>
        <w:t>WEEKLY UPDATES</w:t>
      </w:r>
    </w:p>
    <w:p w14:paraId="20D25AF6" w14:textId="77777777" w:rsidR="005F5075" w:rsidRPr="009946CE" w:rsidRDefault="005F5075" w:rsidP="005F507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</w:pPr>
    </w:p>
    <w:p w14:paraId="40F84DDC" w14:textId="77777777" w:rsidR="005F5075" w:rsidRDefault="00E4102F" w:rsidP="00101BA7">
      <w:pPr>
        <w:pStyle w:val="ListParagraph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color w:val="000000"/>
          <w:sz w:val="22"/>
          <w:szCs w:val="22"/>
          <w:lang w:val="en-AU" w:bidi="th-TH"/>
        </w:rPr>
      </w:pPr>
      <w:r w:rsidRPr="00E75BDB">
        <w:rPr>
          <w:rFonts w:ascii="Times New Roman" w:hAnsi="Times New Roman" w:cs="Times New Roman"/>
          <w:b/>
          <w:color w:val="000000"/>
          <w:sz w:val="22"/>
          <w:szCs w:val="22"/>
          <w:lang w:val="en-AU" w:bidi="th-TH"/>
        </w:rPr>
        <w:t>What did you</w:t>
      </w:r>
      <w:r w:rsidR="005B5250" w:rsidRPr="00E75BDB">
        <w:rPr>
          <w:rFonts w:ascii="Times New Roman" w:hAnsi="Times New Roman" w:cs="Times New Roman"/>
          <w:b/>
          <w:color w:val="000000"/>
          <w:sz w:val="22"/>
          <w:szCs w:val="22"/>
          <w:lang w:val="en-AU" w:bidi="th-TH"/>
        </w:rPr>
        <w:t xml:space="preserve"> do</w:t>
      </w:r>
      <w:r w:rsidR="005F5075" w:rsidRPr="00E75BDB">
        <w:rPr>
          <w:rFonts w:ascii="Times New Roman" w:hAnsi="Times New Roman" w:cs="Times New Roman"/>
          <w:b/>
          <w:color w:val="000000"/>
          <w:sz w:val="22"/>
          <w:szCs w:val="22"/>
          <w:lang w:val="en-AU" w:bidi="th-TH"/>
        </w:rPr>
        <w:t xml:space="preserve"> this week that helped the development team meet the sprint goal?</w:t>
      </w:r>
    </w:p>
    <w:p w14:paraId="10CFB722" w14:textId="77777777" w:rsidR="00AD5F80" w:rsidRDefault="00AD5F80" w:rsidP="00AD5F80">
      <w:pPr>
        <w:pStyle w:val="ListParagraph"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color w:val="000000"/>
          <w:sz w:val="22"/>
          <w:szCs w:val="22"/>
          <w:lang w:val="en-AU" w:bidi="th-TH"/>
        </w:rPr>
      </w:pPr>
    </w:p>
    <w:p w14:paraId="2CC8AD77" w14:textId="0B0EB889" w:rsidR="00F25F83" w:rsidRDefault="00F25F83" w:rsidP="0039300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line="276" w:lineRule="auto"/>
        <w:ind w:left="1134"/>
        <w:jc w:val="both"/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</w:pPr>
      <w:r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I </w:t>
      </w:r>
      <w:r w:rsidR="0039300B"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worked on </w:t>
      </w:r>
      <w:r w:rsidR="000834C2"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the prototype and developed more modules i.e. track classification and weapon authorisation. </w:t>
      </w:r>
    </w:p>
    <w:p w14:paraId="4ECA22AE" w14:textId="04D108A6" w:rsidR="000834C2" w:rsidRDefault="000834C2" w:rsidP="0039300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line="276" w:lineRule="auto"/>
        <w:ind w:left="1134"/>
        <w:jc w:val="both"/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</w:pPr>
      <w:r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I also fixed up our prototype styling after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>GoldenLayout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 was integrated.</w:t>
      </w:r>
    </w:p>
    <w:p w14:paraId="3FDC630F" w14:textId="624585BE" w:rsidR="000834C2" w:rsidRDefault="000834C2" w:rsidP="0039300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line="276" w:lineRule="auto"/>
        <w:ind w:left="1134"/>
        <w:jc w:val="both"/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</w:pPr>
      <w:r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I prepared the presentation slides for our client meeting. </w:t>
      </w:r>
    </w:p>
    <w:p w14:paraId="09107F6E" w14:textId="53219D80" w:rsidR="00797C6F" w:rsidRDefault="00797C6F" w:rsidP="0039300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line="276" w:lineRule="auto"/>
        <w:ind w:left="1134"/>
        <w:jc w:val="both"/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</w:pPr>
      <w:r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I organised our project board. </w:t>
      </w:r>
    </w:p>
    <w:p w14:paraId="6660C214" w14:textId="1BA1E486" w:rsidR="00D43F6C" w:rsidRDefault="00D43F6C" w:rsidP="00D43F6C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line="276" w:lineRule="auto"/>
        <w:ind w:left="1134"/>
        <w:jc w:val="both"/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</w:pPr>
      <w:r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I </w:t>
      </w:r>
      <w:r w:rsidR="00F25F83"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>locally reviewed and merged some pull requests</w:t>
      </w:r>
      <w:r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 </w:t>
      </w:r>
      <w:r w:rsidR="00F25F83"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that were assigned to me on </w:t>
      </w:r>
      <w:proofErr w:type="spellStart"/>
      <w:r w:rsidR="00F25F83"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>GitHub</w:t>
      </w:r>
      <w:proofErr w:type="spellEnd"/>
      <w:r w:rsidR="00F25F83"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. </w:t>
      </w:r>
    </w:p>
    <w:p w14:paraId="2DD0E239" w14:textId="282886E2" w:rsidR="005F5075" w:rsidRPr="0039300B" w:rsidRDefault="005F5075" w:rsidP="0039300B">
      <w:pPr>
        <w:autoSpaceDE w:val="0"/>
        <w:autoSpaceDN w:val="0"/>
        <w:adjustRightInd w:val="0"/>
        <w:spacing w:line="276" w:lineRule="auto"/>
        <w:ind w:left="774"/>
        <w:jc w:val="both"/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</w:pPr>
    </w:p>
    <w:p w14:paraId="4183660B" w14:textId="77777777" w:rsidR="005F5075" w:rsidRDefault="00E4102F" w:rsidP="00101BA7">
      <w:pPr>
        <w:pStyle w:val="ListParagraph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color w:val="000000"/>
          <w:sz w:val="22"/>
          <w:szCs w:val="22"/>
          <w:lang w:val="en-AU" w:bidi="th-TH"/>
        </w:rPr>
      </w:pPr>
      <w:r w:rsidRPr="00E75BDB">
        <w:rPr>
          <w:rFonts w:ascii="Times New Roman" w:hAnsi="Times New Roman" w:cs="Times New Roman"/>
          <w:b/>
          <w:color w:val="000000"/>
          <w:sz w:val="22"/>
          <w:szCs w:val="22"/>
          <w:lang w:val="en-AU" w:bidi="th-TH"/>
        </w:rPr>
        <w:t xml:space="preserve">What will you do </w:t>
      </w:r>
      <w:r w:rsidR="005F5075" w:rsidRPr="00E75BDB">
        <w:rPr>
          <w:rFonts w:ascii="Times New Roman" w:hAnsi="Times New Roman" w:cs="Times New Roman"/>
          <w:b/>
          <w:color w:val="000000"/>
          <w:sz w:val="22"/>
          <w:szCs w:val="22"/>
          <w:lang w:val="en-AU" w:bidi="th-TH"/>
        </w:rPr>
        <w:t>next week to help the development team meet the sprint goal?</w:t>
      </w:r>
    </w:p>
    <w:p w14:paraId="33FD0822" w14:textId="77777777" w:rsidR="00BD0436" w:rsidRDefault="00BD0436" w:rsidP="00BD0436">
      <w:pPr>
        <w:pStyle w:val="ListParagraph"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color w:val="000000"/>
          <w:sz w:val="22"/>
          <w:szCs w:val="22"/>
          <w:lang w:val="en-AU" w:bidi="th-TH"/>
        </w:rPr>
      </w:pPr>
    </w:p>
    <w:p w14:paraId="5730C7D7" w14:textId="1D3595C5" w:rsidR="00877A2B" w:rsidRDefault="00C338F7" w:rsidP="00C338F7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before="120" w:after="120" w:line="276" w:lineRule="auto"/>
        <w:ind w:left="1134" w:hanging="425"/>
        <w:jc w:val="both"/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</w:pPr>
      <w:r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Next sprint, </w:t>
      </w:r>
      <w:r w:rsidR="00561712"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I will implement the weapon firing module for the third iteration of our prototype. </w:t>
      </w:r>
    </w:p>
    <w:p w14:paraId="60685299" w14:textId="34A5DA28" w:rsidR="00561712" w:rsidRDefault="00561712" w:rsidP="00C338F7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before="120" w:after="120" w:line="276" w:lineRule="auto"/>
        <w:ind w:left="1134" w:hanging="425"/>
        <w:jc w:val="both"/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</w:pPr>
      <w:r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I will </w:t>
      </w:r>
      <w:r w:rsidR="00BA296E"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also work with Jared to implement manual track adding. </w:t>
      </w:r>
    </w:p>
    <w:p w14:paraId="78DBC265" w14:textId="68BDB3D1" w:rsidR="00CD6679" w:rsidRPr="00D43F6C" w:rsidRDefault="00CD6679" w:rsidP="008231FA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before="120" w:after="120" w:line="276" w:lineRule="auto"/>
        <w:ind w:left="1134" w:hanging="425"/>
        <w:jc w:val="both"/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</w:pPr>
      <w:r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I will meet up with my group during the week </w:t>
      </w:r>
      <w:r w:rsidR="003B3A62"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>so we can</w:t>
      </w:r>
      <w:r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 work together</w:t>
      </w:r>
      <w:r w:rsidR="006A7845"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 and also prepare for the </w:t>
      </w:r>
      <w:r w:rsidR="00561712"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final presentation. </w:t>
      </w:r>
      <w:r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 </w:t>
      </w:r>
      <w:bookmarkStart w:id="0" w:name="_GoBack"/>
      <w:bookmarkEnd w:id="0"/>
    </w:p>
    <w:p w14:paraId="44A5D955" w14:textId="77777777" w:rsidR="00E4102F" w:rsidRPr="009946CE" w:rsidRDefault="00E4102F" w:rsidP="00101BA7">
      <w:pPr>
        <w:pStyle w:val="ListParagraph"/>
        <w:jc w:val="both"/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</w:pPr>
    </w:p>
    <w:p w14:paraId="298F7636" w14:textId="77777777" w:rsidR="00FA57BC" w:rsidRDefault="00E4102F" w:rsidP="00FA57BC">
      <w:pPr>
        <w:pStyle w:val="ListParagraph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color w:val="000000"/>
          <w:sz w:val="22"/>
          <w:szCs w:val="22"/>
          <w:lang w:val="en-AU" w:bidi="th-TH"/>
        </w:rPr>
      </w:pPr>
      <w:r w:rsidRPr="00E75BDB">
        <w:rPr>
          <w:rFonts w:ascii="Times New Roman" w:hAnsi="Times New Roman" w:cs="Times New Roman"/>
          <w:b/>
          <w:color w:val="000000"/>
          <w:sz w:val="22"/>
          <w:szCs w:val="22"/>
          <w:lang w:val="en-AU" w:bidi="th-TH"/>
        </w:rPr>
        <w:t>Do you</w:t>
      </w:r>
      <w:r w:rsidR="005F5075" w:rsidRPr="00E75BDB">
        <w:rPr>
          <w:rFonts w:ascii="Times New Roman" w:hAnsi="Times New Roman" w:cs="Times New Roman"/>
          <w:b/>
          <w:color w:val="000000"/>
          <w:sz w:val="22"/>
          <w:szCs w:val="22"/>
          <w:lang w:val="en-AU" w:bidi="th-TH"/>
        </w:rPr>
        <w:t xml:space="preserve"> see</w:t>
      </w:r>
      <w:r w:rsidRPr="00E75BDB">
        <w:rPr>
          <w:rFonts w:ascii="Times New Roman" w:hAnsi="Times New Roman" w:cs="Times New Roman"/>
          <w:b/>
          <w:color w:val="000000"/>
          <w:sz w:val="22"/>
          <w:szCs w:val="22"/>
          <w:lang w:val="en-AU" w:bidi="th-TH"/>
        </w:rPr>
        <w:t xml:space="preserve"> any impediment that prevents you</w:t>
      </w:r>
      <w:r w:rsidR="005F5075" w:rsidRPr="00E75BDB">
        <w:rPr>
          <w:rFonts w:ascii="Times New Roman" w:hAnsi="Times New Roman" w:cs="Times New Roman"/>
          <w:b/>
          <w:color w:val="000000"/>
          <w:sz w:val="22"/>
          <w:szCs w:val="22"/>
          <w:lang w:val="en-AU" w:bidi="th-TH"/>
        </w:rPr>
        <w:t xml:space="preserve"> or the development team from meeting the sprint goal?</w:t>
      </w:r>
    </w:p>
    <w:p w14:paraId="7FB6B168" w14:textId="77777777" w:rsidR="00FA57BC" w:rsidRDefault="00FA57BC" w:rsidP="00FA57BC">
      <w:pPr>
        <w:pStyle w:val="ListParagraph"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color w:val="000000"/>
          <w:sz w:val="22"/>
          <w:szCs w:val="22"/>
          <w:lang w:val="en-AU" w:bidi="th-TH"/>
        </w:rPr>
      </w:pPr>
    </w:p>
    <w:p w14:paraId="48AD3C50" w14:textId="08BD980F" w:rsidR="004069DC" w:rsidRPr="00842CE6" w:rsidRDefault="00561712" w:rsidP="006927C7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line="276" w:lineRule="auto"/>
        <w:ind w:left="1134"/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</w:pPr>
      <w:r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The only impediment I see that could prevent my team and I from meeting our next sprint goals is the amount of assignments we have from other subjects that are all expected to be completed at the same. </w:t>
      </w:r>
    </w:p>
    <w:p w14:paraId="21CB60AE" w14:textId="77777777" w:rsidR="002F67B7" w:rsidRDefault="002F67B7" w:rsidP="004069DC">
      <w:pPr>
        <w:autoSpaceDE w:val="0"/>
        <w:autoSpaceDN w:val="0"/>
        <w:adjustRightInd w:val="0"/>
        <w:jc w:val="right"/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</w:pPr>
    </w:p>
    <w:p w14:paraId="1248B108" w14:textId="77777777" w:rsidR="002F67B7" w:rsidRDefault="002F67B7" w:rsidP="004069DC">
      <w:pPr>
        <w:autoSpaceDE w:val="0"/>
        <w:autoSpaceDN w:val="0"/>
        <w:adjustRightInd w:val="0"/>
        <w:jc w:val="right"/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</w:pPr>
    </w:p>
    <w:p w14:paraId="09BC2DC4" w14:textId="77777777" w:rsidR="002F67B7" w:rsidRDefault="002F67B7" w:rsidP="004069DC">
      <w:pPr>
        <w:autoSpaceDE w:val="0"/>
        <w:autoSpaceDN w:val="0"/>
        <w:adjustRightInd w:val="0"/>
        <w:jc w:val="right"/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</w:pPr>
    </w:p>
    <w:p w14:paraId="21DB6ADF" w14:textId="3A19BEE8" w:rsidR="00A615D3" w:rsidRPr="004069DC" w:rsidRDefault="005F5075" w:rsidP="004069DC">
      <w:pPr>
        <w:autoSpaceDE w:val="0"/>
        <w:autoSpaceDN w:val="0"/>
        <w:adjustRightInd w:val="0"/>
        <w:jc w:val="right"/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</w:pPr>
      <w:r w:rsidRPr="009946CE"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>Date</w:t>
      </w:r>
      <w:r w:rsidR="008C2B5F"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 of</w:t>
      </w:r>
      <w:r w:rsidR="00E4102F" w:rsidRPr="009946CE"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 report</w:t>
      </w:r>
      <w:r w:rsidRPr="009946CE"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>:</w:t>
      </w:r>
      <w:r w:rsidR="00561712">
        <w:rPr>
          <w:rFonts w:ascii="Times New Roman" w:hAnsi="Times New Roman" w:cs="Times New Roman"/>
          <w:noProof/>
          <w:color w:val="000000"/>
          <w:sz w:val="22"/>
          <w:szCs w:val="22"/>
          <w:lang w:val="en-AU" w:bidi="th-TH"/>
        </w:rPr>
        <w:t xml:space="preserve"> 24</w:t>
      </w:r>
      <w:r w:rsidR="00A83D4B">
        <w:rPr>
          <w:rFonts w:ascii="Times New Roman" w:hAnsi="Times New Roman" w:cs="Times New Roman"/>
          <w:noProof/>
          <w:color w:val="000000"/>
          <w:sz w:val="22"/>
          <w:szCs w:val="22"/>
          <w:lang w:val="en-AU" w:bidi="th-TH"/>
        </w:rPr>
        <w:t>/05</w:t>
      </w:r>
      <w:r w:rsidR="008F4704">
        <w:rPr>
          <w:rFonts w:ascii="Times New Roman" w:hAnsi="Times New Roman" w:cs="Times New Roman"/>
          <w:noProof/>
          <w:color w:val="000000"/>
          <w:sz w:val="22"/>
          <w:szCs w:val="22"/>
          <w:lang w:val="en-AU" w:bidi="th-TH"/>
        </w:rPr>
        <w:t>/19</w:t>
      </w:r>
    </w:p>
    <w:sectPr w:rsidR="00A615D3" w:rsidRPr="004069DC" w:rsidSect="00E35D4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rdia New">
    <w:altName w:val="Angsana New"/>
    <w:panose1 w:val="00000000000000000000"/>
    <w:charset w:val="DE"/>
    <w:family w:val="roman"/>
    <w:notTrueType/>
    <w:pitch w:val="variable"/>
    <w:sig w:usb0="01000001" w:usb1="00000000" w:usb2="00000000" w:usb3="00000000" w:csb0="0001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15C8173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rPr>
        <w:rFonts w:ascii="Symbol" w:hAnsi="Symbol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973EE2"/>
    <w:multiLevelType w:val="hybridMultilevel"/>
    <w:tmpl w:val="6174F5C4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250714D"/>
    <w:multiLevelType w:val="hybridMultilevel"/>
    <w:tmpl w:val="4A482BAC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D905B17"/>
    <w:multiLevelType w:val="hybridMultilevel"/>
    <w:tmpl w:val="850459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D4B41B4"/>
    <w:multiLevelType w:val="hybridMultilevel"/>
    <w:tmpl w:val="D5CA3F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75F16FFD"/>
    <w:multiLevelType w:val="hybridMultilevel"/>
    <w:tmpl w:val="323C99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8"/>
  </w:num>
  <w:num w:numId="7">
    <w:abstractNumId w:val="7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LM0NrGwNDQ1NTQwNDZQ0lEKTi0uzszPAykwqgUAjt87WCwAAAA="/>
  </w:docVars>
  <w:rsids>
    <w:rsidRoot w:val="005F5075"/>
    <w:rsid w:val="000220F6"/>
    <w:rsid w:val="00057CC0"/>
    <w:rsid w:val="00060BE4"/>
    <w:rsid w:val="000834C2"/>
    <w:rsid w:val="0009002B"/>
    <w:rsid w:val="000A2791"/>
    <w:rsid w:val="000C3C1B"/>
    <w:rsid w:val="00101BA7"/>
    <w:rsid w:val="00120C7A"/>
    <w:rsid w:val="001219E4"/>
    <w:rsid w:val="00127234"/>
    <w:rsid w:val="00127A54"/>
    <w:rsid w:val="0016322A"/>
    <w:rsid w:val="001833D1"/>
    <w:rsid w:val="00186C5A"/>
    <w:rsid w:val="001A1703"/>
    <w:rsid w:val="001D47B1"/>
    <w:rsid w:val="001F2E2E"/>
    <w:rsid w:val="0021140B"/>
    <w:rsid w:val="00241099"/>
    <w:rsid w:val="0026328A"/>
    <w:rsid w:val="0028275D"/>
    <w:rsid w:val="002D60FD"/>
    <w:rsid w:val="002F67B7"/>
    <w:rsid w:val="003304CD"/>
    <w:rsid w:val="0039300B"/>
    <w:rsid w:val="003B3A62"/>
    <w:rsid w:val="003C774B"/>
    <w:rsid w:val="003F5B78"/>
    <w:rsid w:val="004069DC"/>
    <w:rsid w:val="00427B45"/>
    <w:rsid w:val="004C3438"/>
    <w:rsid w:val="004C7374"/>
    <w:rsid w:val="004D0F3E"/>
    <w:rsid w:val="00561712"/>
    <w:rsid w:val="005A5716"/>
    <w:rsid w:val="005B5250"/>
    <w:rsid w:val="005F5075"/>
    <w:rsid w:val="00610909"/>
    <w:rsid w:val="00611DC9"/>
    <w:rsid w:val="00626497"/>
    <w:rsid w:val="00663977"/>
    <w:rsid w:val="006927C7"/>
    <w:rsid w:val="00692DE6"/>
    <w:rsid w:val="006A7845"/>
    <w:rsid w:val="006B6A69"/>
    <w:rsid w:val="00754B52"/>
    <w:rsid w:val="00757F12"/>
    <w:rsid w:val="0077650F"/>
    <w:rsid w:val="00777EB5"/>
    <w:rsid w:val="00797C6F"/>
    <w:rsid w:val="008231FA"/>
    <w:rsid w:val="00842CE6"/>
    <w:rsid w:val="00877A2B"/>
    <w:rsid w:val="00882A66"/>
    <w:rsid w:val="008A4544"/>
    <w:rsid w:val="008C2B5F"/>
    <w:rsid w:val="008D5CD9"/>
    <w:rsid w:val="008F4704"/>
    <w:rsid w:val="00975D47"/>
    <w:rsid w:val="00991B04"/>
    <w:rsid w:val="009946CE"/>
    <w:rsid w:val="009B30CC"/>
    <w:rsid w:val="00A83D4B"/>
    <w:rsid w:val="00A96D7D"/>
    <w:rsid w:val="00AD0C59"/>
    <w:rsid w:val="00AD5F80"/>
    <w:rsid w:val="00AF719A"/>
    <w:rsid w:val="00B37ABF"/>
    <w:rsid w:val="00B83C23"/>
    <w:rsid w:val="00B93BF9"/>
    <w:rsid w:val="00BA296E"/>
    <w:rsid w:val="00BD0436"/>
    <w:rsid w:val="00BD73D1"/>
    <w:rsid w:val="00C338F7"/>
    <w:rsid w:val="00C4104C"/>
    <w:rsid w:val="00C4370F"/>
    <w:rsid w:val="00C61606"/>
    <w:rsid w:val="00CD6679"/>
    <w:rsid w:val="00D43F6C"/>
    <w:rsid w:val="00D51D57"/>
    <w:rsid w:val="00D72FC9"/>
    <w:rsid w:val="00DE57E5"/>
    <w:rsid w:val="00E4102F"/>
    <w:rsid w:val="00E75BDB"/>
    <w:rsid w:val="00EA09DC"/>
    <w:rsid w:val="00EA23C1"/>
    <w:rsid w:val="00F00367"/>
    <w:rsid w:val="00F2144E"/>
    <w:rsid w:val="00F25F83"/>
    <w:rsid w:val="00F93FD2"/>
    <w:rsid w:val="00F966E1"/>
    <w:rsid w:val="00FA57BC"/>
    <w:rsid w:val="00FA6A16"/>
    <w:rsid w:val="00FC72C0"/>
    <w:rsid w:val="00FF4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1A12D"/>
  <w14:defaultImageDpi w14:val="32767"/>
  <w15:chartTrackingRefBased/>
  <w15:docId w15:val="{C15FE188-D796-E34C-AF85-ABA6FEC53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507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410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1</Pages>
  <Words>186</Words>
  <Characters>1062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Chakkrit Tantithamthavorn</dc:creator>
  <cp:keywords/>
  <dc:description/>
  <cp:lastModifiedBy>Microsoft Office User</cp:lastModifiedBy>
  <cp:revision>58</cp:revision>
  <dcterms:created xsi:type="dcterms:W3CDTF">2018-02-23T01:43:00Z</dcterms:created>
  <dcterms:modified xsi:type="dcterms:W3CDTF">2019-05-24T05:49:00Z</dcterms:modified>
</cp:coreProperties>
</file>