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6009C3AE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9D16B7">
        <w:rPr>
          <w:rFonts w:ascii="Helvetica Neue" w:hAnsi="Helvetica Neue" w:cs="Helvetica Neue"/>
          <w:b/>
          <w:bCs/>
          <w:color w:val="000000"/>
          <w:lang w:val="en-AU" w:bidi="th-TH"/>
        </w:rPr>
        <w:t>7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3D0E8CDD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9D16B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29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April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9D16B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3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9D16B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May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hristian </w:t>
      </w:r>
      <w:proofErr w:type="spellStart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Piscioneri</w:t>
      </w:r>
      <w:proofErr w:type="spellEnd"/>
    </w:p>
    <w:p w14:paraId="47FFCAB8" w14:textId="716AAFEA" w:rsidR="005F5075" w:rsidRDefault="00E426DE" w:rsidP="00D0009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</w:p>
    <w:p w14:paraId="2608BB74" w14:textId="0EC0E9D3" w:rsidR="009D3965" w:rsidRDefault="009D3965" w:rsidP="009D396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DST – Andy</w:t>
      </w:r>
      <w:r w:rsidR="009D16B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&amp; 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Ashley</w:t>
      </w:r>
    </w:p>
    <w:p w14:paraId="24EB856B" w14:textId="2399CC3B" w:rsidR="009D3965" w:rsidRPr="009D3965" w:rsidRDefault="009D3965" w:rsidP="009D396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ansooreh</w:t>
      </w:r>
      <w:proofErr w:type="spellEnd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00C4C0E1" w14:textId="77777777" w:rsidR="003C14C5" w:rsidRDefault="003C14C5" w:rsidP="003C14C5">
      <w:p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49211C18" w:rsidR="005F5075" w:rsidRDefault="003C14C5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</w:t>
      </w:r>
      <w:r w:rsidRP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hat did you do this week that helped the development team meet the sprint goal?</w:t>
      </w:r>
    </w:p>
    <w:p w14:paraId="0901B619" w14:textId="27DE643C" w:rsidR="00F22501" w:rsidRDefault="00375C92" w:rsidP="00606F6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Over the mid-semester break, I wrote a basic track simulator and UI to display the simulation data that can serve as </w:t>
      </w:r>
      <w:r w:rsidR="006534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base </w:t>
      </w:r>
      <w:r w:rsidR="006534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for this sprint’s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prototype</w:t>
      </w:r>
      <w:r w:rsidR="006534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19B82B90" w14:textId="10F23115" w:rsidR="00653401" w:rsidRPr="00606F61" w:rsidRDefault="00653401" w:rsidP="00606F6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helped create the presentation that we showed to our clients during the proposal presentation meeting.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2C5B8B12" w14:textId="5E2CAE7B" w:rsidR="009D3965" w:rsidRDefault="003C14C5" w:rsidP="0065340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</w:t>
      </w:r>
      <w:r w:rsidR="006534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will work with the group on creating a prototype that meets a good number of requirements, so that we can show it to the client and receive feedback.</w:t>
      </w:r>
    </w:p>
    <w:p w14:paraId="732E9140" w14:textId="1E860C28" w:rsidR="00653401" w:rsidRDefault="00653401" w:rsidP="0065340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will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look into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which tools would be best for us to use, and to test some of them.</w:t>
      </w:r>
    </w:p>
    <w:p w14:paraId="1CA888B6" w14:textId="77777777" w:rsidR="00E11BB8" w:rsidRPr="00E11BB8" w:rsidRDefault="00E11BB8" w:rsidP="00E11BB8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1A6EDB8C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3D8FCBAB" w14:textId="57943619" w:rsidR="00606F61" w:rsidRDefault="00653401" w:rsidP="00606F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Other class’s assignments and other commitments may limit our ability to work on the project or limit the times we are available to work as a group.</w:t>
      </w:r>
    </w:p>
    <w:p w14:paraId="6BEC44A1" w14:textId="67039756" w:rsidR="00653401" w:rsidRPr="00606F61" w:rsidRDefault="00653401" w:rsidP="00606F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We’re going to need to invest a lot of time into learning some tools/libraries and how they work in order to implement them in the prototype in time.</w:t>
      </w:r>
      <w:bookmarkStart w:id="0" w:name="_GoBack"/>
      <w:bookmarkEnd w:id="0"/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21602893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3C14C5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Friday </w:t>
      </w:r>
      <w:r w:rsidR="009D16B7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3 May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653401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02BDC"/>
    <w:rsid w:val="000C5E25"/>
    <w:rsid w:val="00101BA7"/>
    <w:rsid w:val="002277C3"/>
    <w:rsid w:val="0023748F"/>
    <w:rsid w:val="00375C92"/>
    <w:rsid w:val="003909F5"/>
    <w:rsid w:val="003C14C5"/>
    <w:rsid w:val="004C35D6"/>
    <w:rsid w:val="004D0F3E"/>
    <w:rsid w:val="004D7B4A"/>
    <w:rsid w:val="005310F9"/>
    <w:rsid w:val="00562D97"/>
    <w:rsid w:val="005B5250"/>
    <w:rsid w:val="005E7D72"/>
    <w:rsid w:val="005F5075"/>
    <w:rsid w:val="006017AF"/>
    <w:rsid w:val="00606F61"/>
    <w:rsid w:val="00653401"/>
    <w:rsid w:val="006A5A6F"/>
    <w:rsid w:val="007141FE"/>
    <w:rsid w:val="00744BDB"/>
    <w:rsid w:val="00952AB9"/>
    <w:rsid w:val="00975C5E"/>
    <w:rsid w:val="00975D47"/>
    <w:rsid w:val="009D16B7"/>
    <w:rsid w:val="009D3965"/>
    <w:rsid w:val="00A659DD"/>
    <w:rsid w:val="00AB3D12"/>
    <w:rsid w:val="00B07084"/>
    <w:rsid w:val="00B83C23"/>
    <w:rsid w:val="00D00091"/>
    <w:rsid w:val="00D63D32"/>
    <w:rsid w:val="00DD5818"/>
    <w:rsid w:val="00E11BB8"/>
    <w:rsid w:val="00E4102F"/>
    <w:rsid w:val="00E426DE"/>
    <w:rsid w:val="00E87DEB"/>
    <w:rsid w:val="00F00367"/>
    <w:rsid w:val="00F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17</cp:revision>
  <dcterms:created xsi:type="dcterms:W3CDTF">2018-02-23T01:43:00Z</dcterms:created>
  <dcterms:modified xsi:type="dcterms:W3CDTF">2019-05-03T07:21:00Z</dcterms:modified>
</cp:coreProperties>
</file>