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488385D8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3C14C5">
        <w:rPr>
          <w:rFonts w:ascii="Helvetica Neue" w:hAnsi="Helvetica Neue" w:cs="Helvetica Neue"/>
          <w:b/>
          <w:bCs/>
          <w:color w:val="000000"/>
          <w:lang w:val="en-AU" w:bidi="th-TH"/>
        </w:rPr>
        <w:t>3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51DEEC04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Monday 1</w:t>
      </w:r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8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March 2019 – Friday </w:t>
      </w:r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22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March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209149B1" w:rsidR="005F5075" w:rsidRDefault="00E426DE" w:rsidP="003C14C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01167A92" w14:textId="66FDCAF7" w:rsidR="00E4102F" w:rsidRDefault="007141FE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Researched </w:t>
      </w:r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potential tools including Apache Kafka Streams, Node.js and MongoDB. I provided links to each of these tool’s websites on the </w:t>
      </w:r>
      <w:proofErr w:type="spellStart"/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Github</w:t>
      </w:r>
      <w:proofErr w:type="spellEnd"/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wiki and provided a brief description of what they do.</w:t>
      </w:r>
    </w:p>
    <w:p w14:paraId="5668E5FD" w14:textId="14A61536" w:rsidR="00E4102F" w:rsidRDefault="003C14C5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completed a tutorial for each of these tools in order to familiarise myself with them a little and enable me to see where they may be applied in the project over the design/requirements gathering phase.</w:t>
      </w:r>
    </w:p>
    <w:p w14:paraId="42887D07" w14:textId="091770A6" w:rsidR="003C14C5" w:rsidRDefault="003C14C5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have written down questions for the client that will hopefully be answered next client meeting, allowing us to better understand the project.</w:t>
      </w:r>
    </w:p>
    <w:p w14:paraId="63495636" w14:textId="132EB29C" w:rsidR="00562D97" w:rsidRDefault="00562D97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submitted a couple is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sues relating to what can be done early in the project, including analysis of tools and UI sketching.</w:t>
      </w:r>
    </w:p>
    <w:p w14:paraId="2EA4EE9C" w14:textId="7FC0DD45" w:rsidR="00B07084" w:rsidRDefault="00B07084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also briefly looked into other tools mentioned from last week’s client meeting such as AngularJS, React, and Golden Layout – however I feel like these will be more important to </w:t>
      </w:r>
      <w:r w:rsidR="00562D9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investigate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at further stages of the project.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154A67E4" w14:textId="3D862F1B" w:rsidR="00E4102F" w:rsidRDefault="004D7B4A" w:rsidP="00101BA7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conduct further research on the mentioned tools/terms</w:t>
      </w:r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which will ideally allow us to make a confident and well-informed decision on which to use for the project.</w:t>
      </w:r>
    </w:p>
    <w:p w14:paraId="6D5E1475" w14:textId="3C608C06" w:rsidR="00E4102F" w:rsidRDefault="003C14C5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prepare some function and non-functional requirements in advance of the client meeting so that they may be reviewed by the client there. I will also prepare some more questions for the client.</w:t>
      </w:r>
    </w:p>
    <w:p w14:paraId="3600DD6E" w14:textId="77777777" w:rsidR="005E7D72" w:rsidRDefault="003C14C5" w:rsidP="005E7D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prepare a few presentation slides to be used during the client meeting, showing some of our group’s progress made over the past sprint.</w:t>
      </w:r>
    </w:p>
    <w:p w14:paraId="4D43AC7D" w14:textId="5DFC6022" w:rsidR="00E4102F" w:rsidRPr="005E7D72" w:rsidRDefault="005E7D72" w:rsidP="005E7D72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5E7D7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DB70F8B" w14:textId="768CBC49" w:rsidR="00A659DD" w:rsidRDefault="00DD5818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Like last week</w:t>
      </w:r>
      <w:r w:rsidR="00A659D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, I feel that our ability to progress may be impeded by our current understanding of the project; </w:t>
      </w:r>
      <w:r w:rsidR="005E7D7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however, I’m confident that the mid-sprint client meeting will help our understanding.</w:t>
      </w:r>
    </w:p>
    <w:p w14:paraId="10203B87" w14:textId="77E9C826" w:rsidR="00B07084" w:rsidRDefault="00B07084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I’m concerned that time may also limit our ability to meet our goals – one-week sprints mean that a decent amount of the sprint is dedicated to discussion, planning, and reporting, rather than doing work. This is especially limiting alongside other homework and commitments.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6C5CB4F3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Friday 22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March 2019</w:t>
      </w:r>
    </w:p>
    <w:p w14:paraId="2F59EA30" w14:textId="77777777" w:rsidR="00A615D3" w:rsidRDefault="00562D97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C5E25"/>
    <w:rsid w:val="00101BA7"/>
    <w:rsid w:val="002277C3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A5A6F"/>
    <w:rsid w:val="007141FE"/>
    <w:rsid w:val="00744BDB"/>
    <w:rsid w:val="00952AB9"/>
    <w:rsid w:val="00975C5E"/>
    <w:rsid w:val="00975D47"/>
    <w:rsid w:val="00A659DD"/>
    <w:rsid w:val="00B07084"/>
    <w:rsid w:val="00B83C23"/>
    <w:rsid w:val="00D63D32"/>
    <w:rsid w:val="00DD5818"/>
    <w:rsid w:val="00E4102F"/>
    <w:rsid w:val="00E426DE"/>
    <w:rsid w:val="00E87DEB"/>
    <w:rsid w:val="00F0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11</cp:revision>
  <dcterms:created xsi:type="dcterms:W3CDTF">2018-02-23T01:43:00Z</dcterms:created>
  <dcterms:modified xsi:type="dcterms:W3CDTF">2019-03-22T05:23:00Z</dcterms:modified>
</cp:coreProperties>
</file>