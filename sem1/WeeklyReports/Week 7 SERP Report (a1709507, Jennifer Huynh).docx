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502FCC61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C338F7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7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608C4B48" w:rsidR="005F5075" w:rsidRPr="009946CE" w:rsidRDefault="00C338F7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29</w:t>
      </w:r>
      <w:r w:rsidR="0009002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April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 – Friday 3 May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A954937" w14:textId="442820FF" w:rsidR="00C338F7" w:rsidRPr="00D51D57" w:rsidRDefault="0021140B" w:rsidP="00C338F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This week, </w:t>
      </w:r>
      <w:r w:rsidR="00C338F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our group presented our project proposal. </w:t>
      </w:r>
      <w:r w:rsidR="00A83D4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worked on the presentation together with my members. We split up the work and each had our own slides and notes to rehearse.</w:t>
      </w:r>
    </w:p>
    <w:p w14:paraId="78958CC4" w14:textId="0A275EEB" w:rsidR="00D51D57" w:rsidRPr="00D51D57" w:rsidRDefault="00A83D4B" w:rsidP="00D51D5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cleaned up our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– issues that weren’t closed before the break. </w:t>
      </w:r>
    </w:p>
    <w:p w14:paraId="1EF7F00B" w14:textId="52A2A354" w:rsidR="003304CD" w:rsidRDefault="00D51D57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also </w:t>
      </w:r>
      <w:r w:rsidR="00C338F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started looking at React tutorials on </w:t>
      </w:r>
      <w:proofErr w:type="spellStart"/>
      <w:r w:rsidR="00C338F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Codecademy</w:t>
      </w:r>
      <w:proofErr w:type="spellEnd"/>
      <w:r w:rsidR="00C338F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. </w:t>
      </w:r>
    </w:p>
    <w:p w14:paraId="17C78386" w14:textId="77777777" w:rsidR="003C774B" w:rsidRPr="008D5CD9" w:rsidRDefault="003C774B" w:rsidP="008D5C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DD0E239" w14:textId="77777777" w:rsidR="005F5075" w:rsidRPr="009946CE" w:rsidRDefault="005F5075" w:rsidP="00101BA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5730C7D7" w14:textId="56F446EE" w:rsidR="00877A2B" w:rsidRDefault="00C338F7" w:rsidP="00C338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Next sprint, </w:t>
      </w:r>
      <w:r w:rsidR="001F2E2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be working alongside my group members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and starting the first iteration of our prototype. </w:t>
      </w:r>
    </w:p>
    <w:p w14:paraId="4DA1E5A8" w14:textId="7451FDB0" w:rsidR="00C338F7" w:rsidRPr="00C338F7" w:rsidRDefault="00C338F7" w:rsidP="00C338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also prepare a presentation for our client meeting. </w:t>
      </w:r>
    </w:p>
    <w:p w14:paraId="1CD9575B" w14:textId="77777777" w:rsidR="00F2144E" w:rsidRPr="008231FA" w:rsidRDefault="00F2144E" w:rsidP="008231F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6D904C0D" w:rsidR="004069DC" w:rsidRPr="00842CE6" w:rsidRDefault="00A83D4B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We might struggle to have something to show for our prototype for the coming client meeting since it is so soon. </w:t>
      </w:r>
      <w:bookmarkStart w:id="0" w:name="_GoBack"/>
      <w:bookmarkEnd w:id="0"/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72605F6B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A83D4B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03/05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57CC0"/>
    <w:rsid w:val="0009002B"/>
    <w:rsid w:val="000A2791"/>
    <w:rsid w:val="000C3C1B"/>
    <w:rsid w:val="00101BA7"/>
    <w:rsid w:val="00120C7A"/>
    <w:rsid w:val="001219E4"/>
    <w:rsid w:val="00127A54"/>
    <w:rsid w:val="0016322A"/>
    <w:rsid w:val="001833D1"/>
    <w:rsid w:val="00186C5A"/>
    <w:rsid w:val="001A1703"/>
    <w:rsid w:val="001D47B1"/>
    <w:rsid w:val="001F2E2E"/>
    <w:rsid w:val="0021140B"/>
    <w:rsid w:val="0026328A"/>
    <w:rsid w:val="002D60FD"/>
    <w:rsid w:val="002F67B7"/>
    <w:rsid w:val="003304CD"/>
    <w:rsid w:val="003C774B"/>
    <w:rsid w:val="003F5B78"/>
    <w:rsid w:val="004069DC"/>
    <w:rsid w:val="00427B45"/>
    <w:rsid w:val="004C3438"/>
    <w:rsid w:val="004D0F3E"/>
    <w:rsid w:val="005A5716"/>
    <w:rsid w:val="005B5250"/>
    <w:rsid w:val="005F5075"/>
    <w:rsid w:val="00610909"/>
    <w:rsid w:val="00611DC9"/>
    <w:rsid w:val="00626497"/>
    <w:rsid w:val="006927C7"/>
    <w:rsid w:val="00692DE6"/>
    <w:rsid w:val="006B6A69"/>
    <w:rsid w:val="00754B52"/>
    <w:rsid w:val="00757F12"/>
    <w:rsid w:val="0077650F"/>
    <w:rsid w:val="008231FA"/>
    <w:rsid w:val="00842CE6"/>
    <w:rsid w:val="00877A2B"/>
    <w:rsid w:val="00882A66"/>
    <w:rsid w:val="008C2B5F"/>
    <w:rsid w:val="008D5CD9"/>
    <w:rsid w:val="008F4704"/>
    <w:rsid w:val="00975D47"/>
    <w:rsid w:val="00991B04"/>
    <w:rsid w:val="009946CE"/>
    <w:rsid w:val="009B30CC"/>
    <w:rsid w:val="00A83D4B"/>
    <w:rsid w:val="00AD5F80"/>
    <w:rsid w:val="00AF719A"/>
    <w:rsid w:val="00B37ABF"/>
    <w:rsid w:val="00B83C23"/>
    <w:rsid w:val="00B93BF9"/>
    <w:rsid w:val="00BD0436"/>
    <w:rsid w:val="00BD73D1"/>
    <w:rsid w:val="00C338F7"/>
    <w:rsid w:val="00C4104C"/>
    <w:rsid w:val="00C4370F"/>
    <w:rsid w:val="00D51D57"/>
    <w:rsid w:val="00D72FC9"/>
    <w:rsid w:val="00DE57E5"/>
    <w:rsid w:val="00E4102F"/>
    <w:rsid w:val="00E75BDB"/>
    <w:rsid w:val="00EA09DC"/>
    <w:rsid w:val="00EA23C1"/>
    <w:rsid w:val="00F00367"/>
    <w:rsid w:val="00F2144E"/>
    <w:rsid w:val="00F93FD2"/>
    <w:rsid w:val="00F966E1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Microsoft Office User</cp:lastModifiedBy>
  <cp:revision>40</cp:revision>
  <dcterms:created xsi:type="dcterms:W3CDTF">2018-02-23T01:43:00Z</dcterms:created>
  <dcterms:modified xsi:type="dcterms:W3CDTF">2019-05-03T07:18:00Z</dcterms:modified>
</cp:coreProperties>
</file>